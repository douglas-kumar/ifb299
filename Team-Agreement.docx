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sz w:val="20"/>
          <w:szCs w:val="20"/>
        </w:rPr>
      </w:pPr>
    </w:p>
    <w:p w:rsidR="00C27DCD" w:rsidRPr="007676E3" w:rsidRDefault="00C27DCD">
      <w:pPr>
        <w:rPr>
          <w:rFonts w:ascii="Verdana" w:hAnsi="Verdana" w:cs="Tahoma"/>
          <w:b/>
          <w:sz w:val="20"/>
          <w:szCs w:val="20"/>
        </w:rPr>
      </w:pPr>
    </w:p>
    <w:p w:rsidR="0096387A" w:rsidRPr="007676E3" w:rsidRDefault="0096387A" w:rsidP="0096387A">
      <w:pPr>
        <w:jc w:val="center"/>
        <w:rPr>
          <w:rFonts w:ascii="Verdana" w:hAnsi="Verdana" w:cs="Tahoma"/>
          <w:b/>
          <w:sz w:val="24"/>
          <w:szCs w:val="20"/>
        </w:rPr>
      </w:pPr>
    </w:p>
    <w:p w:rsidR="0096387A" w:rsidRDefault="00663978" w:rsidP="00534124">
      <w:pPr>
        <w:jc w:val="center"/>
        <w:rPr>
          <w:rFonts w:ascii="Verdana" w:hAnsi="Verdana" w:cs="Tahoma"/>
          <w:b/>
          <w:sz w:val="24"/>
          <w:szCs w:val="20"/>
        </w:rPr>
      </w:pPr>
      <w:r w:rsidRPr="007676E3">
        <w:rPr>
          <w:rFonts w:ascii="Verdana" w:hAnsi="Verdana" w:cs="Tahoma"/>
          <w:b/>
          <w:sz w:val="24"/>
          <w:szCs w:val="20"/>
        </w:rPr>
        <w:t xml:space="preserve">TEAM </w:t>
      </w:r>
      <w:r w:rsidR="00226077">
        <w:rPr>
          <w:rFonts w:ascii="Verdana" w:hAnsi="Verdana" w:cs="Tahoma"/>
          <w:b/>
          <w:sz w:val="24"/>
          <w:szCs w:val="20"/>
        </w:rPr>
        <w:t>AGREEMENT</w:t>
      </w:r>
      <w:r w:rsidR="005B184B">
        <w:rPr>
          <w:rFonts w:ascii="Verdana" w:hAnsi="Verdana" w:cs="Tahoma"/>
          <w:b/>
          <w:sz w:val="24"/>
          <w:szCs w:val="20"/>
        </w:rPr>
        <w:t xml:space="preserve"> </w:t>
      </w:r>
      <w:r w:rsidR="00AD67D7">
        <w:rPr>
          <w:rFonts w:ascii="Verdana" w:hAnsi="Verdana" w:cs="Tahoma"/>
          <w:b/>
          <w:sz w:val="24"/>
          <w:szCs w:val="20"/>
        </w:rPr>
        <w:t>GUIDELINES</w:t>
      </w:r>
    </w:p>
    <w:p w:rsidR="00534124" w:rsidRPr="007676E3" w:rsidRDefault="00534124" w:rsidP="00534124">
      <w:pPr>
        <w:jc w:val="center"/>
        <w:rPr>
          <w:rFonts w:ascii="Verdana" w:hAnsi="Verdana" w:cs="Tahoma"/>
          <w:b/>
          <w:sz w:val="24"/>
          <w:szCs w:val="20"/>
        </w:rPr>
      </w:pPr>
    </w:p>
    <w:p w:rsidR="00013F1C" w:rsidRDefault="00534124" w:rsidP="0096387A">
      <w:pPr>
        <w:jc w:val="center"/>
        <w:rPr>
          <w:rFonts w:ascii="Verdana" w:hAnsi="Verdana" w:cs="Tahoma"/>
          <w:b/>
          <w:sz w:val="24"/>
          <w:szCs w:val="20"/>
        </w:rPr>
      </w:pPr>
      <w:r w:rsidRPr="007676E3">
        <w:rPr>
          <w:rFonts w:ascii="Verdana" w:hAnsi="Verdana" w:cs="Tahoma"/>
          <w:b/>
          <w:sz w:val="24"/>
          <w:szCs w:val="20"/>
        </w:rPr>
        <w:t>F</w:t>
      </w:r>
      <w:r w:rsidR="00013F1C" w:rsidRPr="007676E3">
        <w:rPr>
          <w:rFonts w:ascii="Verdana" w:hAnsi="Verdana" w:cs="Tahoma"/>
          <w:b/>
          <w:sz w:val="24"/>
          <w:szCs w:val="20"/>
        </w:rPr>
        <w:t>or</w:t>
      </w:r>
    </w:p>
    <w:p w:rsidR="00534124" w:rsidRPr="007676E3" w:rsidRDefault="00534124" w:rsidP="0096387A">
      <w:pPr>
        <w:jc w:val="center"/>
        <w:rPr>
          <w:rFonts w:ascii="Verdana" w:hAnsi="Verdana" w:cs="Tahoma"/>
          <w:b/>
          <w:sz w:val="24"/>
          <w:szCs w:val="20"/>
        </w:rPr>
      </w:pPr>
    </w:p>
    <w:p w:rsidR="0096387A" w:rsidRPr="007676E3" w:rsidRDefault="0068625E" w:rsidP="0068625E">
      <w:pPr>
        <w:jc w:val="center"/>
        <w:rPr>
          <w:rFonts w:ascii="Verdana" w:hAnsi="Verdana" w:cs="Tahoma"/>
          <w:b/>
          <w:sz w:val="24"/>
          <w:szCs w:val="20"/>
        </w:rPr>
      </w:pPr>
      <w:r w:rsidRPr="007676E3">
        <w:rPr>
          <w:rFonts w:ascii="Verdana" w:hAnsi="Verdana" w:cs="Tahoma"/>
          <w:sz w:val="20"/>
          <w:szCs w:val="20"/>
        </w:rPr>
        <w:t>&lt;</w:t>
      </w:r>
      <w:r w:rsidRPr="007676E3">
        <w:rPr>
          <w:rFonts w:ascii="Verdana" w:hAnsi="Verdana" w:cs="Tahoma"/>
          <w:b/>
          <w:i/>
          <w:sz w:val="20"/>
          <w:szCs w:val="20"/>
        </w:rPr>
        <w:t>insert team name&gt;</w:t>
      </w:r>
      <w:r w:rsidR="006B15AB">
        <w:rPr>
          <w:rFonts w:ascii="Verdana" w:hAnsi="Verdana" w:cs="Tahoma"/>
          <w:b/>
          <w:i/>
          <w:sz w:val="20"/>
          <w:szCs w:val="20"/>
        </w:rPr>
        <w:t xml:space="preserve"> (Team 72)</w:t>
      </w:r>
    </w:p>
    <w:p w:rsidR="005465D6" w:rsidRPr="007676E3" w:rsidRDefault="005465D6" w:rsidP="0096387A">
      <w:pPr>
        <w:jc w:val="center"/>
        <w:rPr>
          <w:rFonts w:ascii="Verdana" w:hAnsi="Verdana" w:cs="Tahoma"/>
          <w:b/>
          <w:sz w:val="24"/>
          <w:szCs w:val="20"/>
        </w:rPr>
      </w:pPr>
    </w:p>
    <w:p w:rsidR="0096387A" w:rsidRPr="007676E3" w:rsidRDefault="003B5A24" w:rsidP="0096387A">
      <w:pPr>
        <w:jc w:val="center"/>
        <w:rPr>
          <w:rFonts w:ascii="Verdana" w:hAnsi="Verdana" w:cs="Tahoma"/>
          <w:b/>
          <w:i/>
          <w:sz w:val="24"/>
          <w:szCs w:val="20"/>
        </w:rPr>
      </w:pPr>
      <w:r w:rsidRPr="007676E3">
        <w:rPr>
          <w:rFonts w:ascii="Verdana" w:hAnsi="Verdana" w:cs="Tahoma"/>
          <w:b/>
          <w:i/>
          <w:sz w:val="24"/>
          <w:szCs w:val="20"/>
        </w:rPr>
        <w:t>Version 0</w:t>
      </w:r>
      <w:r w:rsidR="007269F0" w:rsidRPr="007676E3">
        <w:rPr>
          <w:rFonts w:ascii="Verdana" w:hAnsi="Verdana" w:cs="Tahoma"/>
          <w:b/>
          <w:i/>
          <w:sz w:val="24"/>
          <w:szCs w:val="20"/>
        </w:rPr>
        <w:t>.</w:t>
      </w:r>
      <w:r w:rsidR="005F31AF">
        <w:rPr>
          <w:rFonts w:ascii="Verdana" w:hAnsi="Verdana" w:cs="Tahoma"/>
          <w:b/>
          <w:i/>
          <w:sz w:val="24"/>
          <w:szCs w:val="20"/>
        </w:rPr>
        <w:t>1</w:t>
      </w:r>
      <w:r w:rsidRPr="007676E3">
        <w:rPr>
          <w:rFonts w:ascii="Verdana" w:hAnsi="Verdana" w:cs="Tahoma"/>
          <w:b/>
          <w:i/>
          <w:sz w:val="24"/>
          <w:szCs w:val="20"/>
        </w:rPr>
        <w:t xml:space="preserve"> (DRAFT)</w:t>
      </w:r>
    </w:p>
    <w:p w:rsidR="00C27DCD" w:rsidRDefault="00C27DCD">
      <w:pPr>
        <w:jc w:val="center"/>
        <w:rPr>
          <w:rFonts w:ascii="Verdana" w:hAnsi="Verdana" w:cs="Tahoma"/>
          <w:b/>
          <w:sz w:val="24"/>
          <w:szCs w:val="20"/>
        </w:rPr>
      </w:pPr>
    </w:p>
    <w:p w:rsidR="00534124" w:rsidRDefault="00534124">
      <w:pPr>
        <w:jc w:val="center"/>
        <w:rPr>
          <w:rFonts w:ascii="Verdana" w:hAnsi="Verdana" w:cs="Tahoma"/>
          <w:b/>
          <w:sz w:val="24"/>
          <w:szCs w:val="20"/>
        </w:rPr>
      </w:pPr>
    </w:p>
    <w:p w:rsidR="00534124" w:rsidRPr="007676E3" w:rsidRDefault="00534124">
      <w:pPr>
        <w:jc w:val="center"/>
        <w:rPr>
          <w:rFonts w:ascii="Verdana" w:hAnsi="Verdana" w:cs="Tahoma"/>
          <w:b/>
          <w:sz w:val="24"/>
          <w:szCs w:val="20"/>
        </w:rPr>
      </w:pPr>
    </w:p>
    <w:p w:rsidR="005B58E5" w:rsidRPr="007676E3" w:rsidRDefault="005B58E5">
      <w:pPr>
        <w:jc w:val="center"/>
        <w:rPr>
          <w:rFonts w:ascii="Verdana" w:hAnsi="Verdana" w:cs="Tahoma"/>
          <w:b/>
          <w:sz w:val="24"/>
          <w:szCs w:val="20"/>
        </w:rPr>
      </w:pPr>
    </w:p>
    <w:p w:rsidR="005B58E5" w:rsidRPr="007676E3" w:rsidRDefault="005465D6" w:rsidP="005465D6">
      <w:pPr>
        <w:jc w:val="center"/>
        <w:rPr>
          <w:rFonts w:ascii="Verdana" w:hAnsi="Verdana" w:cs="Tahoma"/>
          <w:b/>
          <w:sz w:val="24"/>
          <w:szCs w:val="20"/>
        </w:rPr>
      </w:pPr>
      <w:r w:rsidRPr="007676E3">
        <w:rPr>
          <w:rFonts w:ascii="Verdana" w:hAnsi="Verdana" w:cs="Tahoma"/>
          <w:b/>
          <w:sz w:val="24"/>
          <w:szCs w:val="20"/>
        </w:rPr>
        <w:t>Prepared by:</w:t>
      </w:r>
    </w:p>
    <w:p w:rsidR="00275E9D" w:rsidRPr="007676E3" w:rsidRDefault="00275E9D">
      <w:pPr>
        <w:jc w:val="center"/>
        <w:rPr>
          <w:rFonts w:ascii="Verdana" w:hAnsi="Verdana" w:cs="Tahoma"/>
          <w:b/>
          <w:sz w:val="24"/>
          <w:szCs w:val="20"/>
        </w:rPr>
      </w:pPr>
    </w:p>
    <w:p w:rsidR="00EF385B" w:rsidRPr="007676E3" w:rsidRDefault="00802F19" w:rsidP="00802F19">
      <w:pPr>
        <w:jc w:val="center"/>
        <w:rPr>
          <w:rFonts w:ascii="Verdana" w:hAnsi="Verdana" w:cs="Tahoma"/>
          <w:b/>
          <w:i/>
          <w:sz w:val="24"/>
          <w:szCs w:val="20"/>
        </w:rPr>
      </w:pPr>
      <w:r>
        <w:rPr>
          <w:rFonts w:ascii="Verdana" w:hAnsi="Verdana" w:cs="Tahoma"/>
          <w:b/>
          <w:i/>
          <w:sz w:val="24"/>
          <w:szCs w:val="20"/>
        </w:rPr>
        <w:t>Douglas Kumar</w:t>
      </w:r>
      <w:r w:rsidR="00EF385B" w:rsidRPr="007676E3">
        <w:rPr>
          <w:rFonts w:ascii="Verdana" w:hAnsi="Verdana" w:cs="Tahoma"/>
          <w:b/>
          <w:i/>
          <w:sz w:val="24"/>
          <w:szCs w:val="20"/>
        </w:rPr>
        <w:t xml:space="preserve"> 0</w:t>
      </w:r>
      <w:r>
        <w:rPr>
          <w:rFonts w:ascii="Verdana" w:hAnsi="Verdana" w:cs="Tahoma"/>
          <w:b/>
          <w:i/>
          <w:sz w:val="24"/>
          <w:szCs w:val="20"/>
        </w:rPr>
        <w:t>9714375</w:t>
      </w:r>
    </w:p>
    <w:p w:rsidR="00EF385B" w:rsidRPr="007676E3" w:rsidRDefault="00802F19" w:rsidP="00802F19">
      <w:pPr>
        <w:jc w:val="center"/>
        <w:rPr>
          <w:rFonts w:ascii="Verdana" w:hAnsi="Verdana" w:cs="Tahoma"/>
          <w:b/>
          <w:i/>
          <w:sz w:val="24"/>
          <w:szCs w:val="20"/>
        </w:rPr>
      </w:pPr>
      <w:r>
        <w:rPr>
          <w:rFonts w:ascii="Verdana" w:hAnsi="Verdana" w:cs="Tahoma"/>
          <w:b/>
          <w:i/>
          <w:sz w:val="24"/>
          <w:szCs w:val="20"/>
        </w:rPr>
        <w:t xml:space="preserve">Calum Oke </w:t>
      </w:r>
      <w:r w:rsidR="00EF385B" w:rsidRPr="007676E3">
        <w:rPr>
          <w:rFonts w:ascii="Verdana" w:hAnsi="Verdana" w:cs="Tahoma"/>
          <w:b/>
          <w:i/>
          <w:sz w:val="24"/>
          <w:szCs w:val="20"/>
        </w:rPr>
        <w:t>0</w:t>
      </w:r>
      <w:r>
        <w:rPr>
          <w:rFonts w:ascii="Verdana" w:hAnsi="Verdana" w:cs="Tahoma"/>
          <w:b/>
          <w:i/>
          <w:sz w:val="24"/>
          <w:szCs w:val="20"/>
        </w:rPr>
        <w:t>9716751</w:t>
      </w:r>
    </w:p>
    <w:p w:rsidR="00EF385B" w:rsidRPr="007676E3" w:rsidRDefault="00802F19" w:rsidP="00802F19">
      <w:pPr>
        <w:jc w:val="center"/>
        <w:rPr>
          <w:rFonts w:ascii="Verdana" w:hAnsi="Verdana" w:cs="Tahoma"/>
          <w:b/>
          <w:i/>
          <w:sz w:val="24"/>
          <w:szCs w:val="20"/>
        </w:rPr>
      </w:pPr>
      <w:r>
        <w:rPr>
          <w:rFonts w:ascii="Verdana" w:hAnsi="Verdana" w:cs="Tahoma"/>
          <w:b/>
          <w:i/>
          <w:sz w:val="24"/>
          <w:szCs w:val="20"/>
        </w:rPr>
        <w:t>Will Atkinson</w:t>
      </w:r>
      <w:r w:rsidR="00EF385B" w:rsidRPr="007676E3">
        <w:rPr>
          <w:rFonts w:ascii="Verdana" w:hAnsi="Verdana" w:cs="Tahoma"/>
          <w:b/>
          <w:i/>
          <w:sz w:val="24"/>
          <w:szCs w:val="20"/>
        </w:rPr>
        <w:t xml:space="preserve"> 0</w:t>
      </w:r>
      <w:r>
        <w:rPr>
          <w:rFonts w:ascii="Verdana" w:hAnsi="Verdana" w:cs="Tahoma"/>
          <w:b/>
          <w:i/>
          <w:sz w:val="24"/>
          <w:szCs w:val="20"/>
        </w:rPr>
        <w:t>9748326</w:t>
      </w:r>
    </w:p>
    <w:p w:rsidR="00534124" w:rsidRPr="007676E3" w:rsidRDefault="00802F19" w:rsidP="00802F19">
      <w:pPr>
        <w:jc w:val="center"/>
        <w:rPr>
          <w:rFonts w:ascii="Verdana" w:hAnsi="Verdana" w:cs="Tahoma"/>
          <w:b/>
          <w:i/>
          <w:sz w:val="24"/>
          <w:szCs w:val="20"/>
        </w:rPr>
      </w:pPr>
      <w:r>
        <w:rPr>
          <w:rFonts w:ascii="Verdana" w:hAnsi="Verdana" w:cs="Tahoma"/>
          <w:b/>
          <w:i/>
          <w:sz w:val="24"/>
          <w:szCs w:val="20"/>
        </w:rPr>
        <w:t>Ruka To</w:t>
      </w:r>
      <w:r w:rsidR="00534124" w:rsidRPr="007676E3">
        <w:rPr>
          <w:rFonts w:ascii="Verdana" w:hAnsi="Verdana" w:cs="Tahoma"/>
          <w:b/>
          <w:i/>
          <w:sz w:val="24"/>
          <w:szCs w:val="20"/>
        </w:rPr>
        <w:t xml:space="preserve"> 0</w:t>
      </w:r>
      <w:r>
        <w:rPr>
          <w:rFonts w:ascii="Verdana" w:hAnsi="Verdana" w:cs="Tahoma"/>
          <w:b/>
          <w:i/>
          <w:sz w:val="24"/>
          <w:szCs w:val="20"/>
        </w:rPr>
        <w:t>9052194</w:t>
      </w:r>
    </w:p>
    <w:p w:rsidR="00EF385B" w:rsidRPr="007676E3" w:rsidRDefault="00EF385B" w:rsidP="00DB46D0">
      <w:pPr>
        <w:rPr>
          <w:rFonts w:ascii="Verdana" w:hAnsi="Verdana" w:cs="Tahoma"/>
          <w:sz w:val="24"/>
          <w:szCs w:val="20"/>
        </w:rPr>
      </w:pPr>
    </w:p>
    <w:p w:rsidR="00EF385B" w:rsidRPr="007676E3" w:rsidRDefault="00EF385B" w:rsidP="00DB46D0">
      <w:pPr>
        <w:rPr>
          <w:rFonts w:ascii="Verdana" w:hAnsi="Verdana" w:cs="Tahoma"/>
          <w:sz w:val="24"/>
          <w:szCs w:val="20"/>
        </w:rPr>
      </w:pPr>
    </w:p>
    <w:p w:rsidR="00534124" w:rsidRPr="007676E3" w:rsidRDefault="00534124" w:rsidP="00534124">
      <w:pPr>
        <w:jc w:val="center"/>
        <w:rPr>
          <w:rFonts w:ascii="Verdana" w:hAnsi="Verdana" w:cs="Tahoma"/>
          <w:b/>
          <w:sz w:val="24"/>
          <w:szCs w:val="20"/>
        </w:rPr>
      </w:pPr>
      <w:r w:rsidRPr="007676E3">
        <w:rPr>
          <w:rFonts w:ascii="Verdana" w:hAnsi="Verdana" w:cs="Tahoma"/>
          <w:b/>
          <w:sz w:val="24"/>
          <w:szCs w:val="20"/>
        </w:rPr>
        <w:t xml:space="preserve">Prepared </w:t>
      </w:r>
      <w:r>
        <w:rPr>
          <w:rFonts w:ascii="Verdana" w:hAnsi="Verdana" w:cs="Tahoma"/>
          <w:b/>
          <w:sz w:val="24"/>
          <w:szCs w:val="20"/>
        </w:rPr>
        <w:t>for</w:t>
      </w:r>
      <w:r w:rsidRPr="007676E3">
        <w:rPr>
          <w:rFonts w:ascii="Verdana" w:hAnsi="Verdana" w:cs="Tahoma"/>
          <w:b/>
          <w:sz w:val="24"/>
          <w:szCs w:val="20"/>
        </w:rPr>
        <w:t>:</w:t>
      </w:r>
    </w:p>
    <w:p w:rsidR="00534124" w:rsidRPr="007676E3" w:rsidRDefault="00534124" w:rsidP="00534124">
      <w:pPr>
        <w:jc w:val="center"/>
        <w:rPr>
          <w:rFonts w:ascii="Verdana" w:hAnsi="Verdana" w:cs="Tahoma"/>
          <w:b/>
          <w:sz w:val="24"/>
          <w:szCs w:val="20"/>
        </w:rPr>
      </w:pPr>
    </w:p>
    <w:p w:rsidR="00534124" w:rsidRPr="007676E3" w:rsidRDefault="00802F19" w:rsidP="00534124">
      <w:pPr>
        <w:jc w:val="center"/>
        <w:rPr>
          <w:rFonts w:ascii="Verdana" w:hAnsi="Verdana" w:cs="Tahoma"/>
          <w:b/>
          <w:i/>
          <w:sz w:val="24"/>
          <w:szCs w:val="20"/>
        </w:rPr>
      </w:pPr>
      <w:r>
        <w:rPr>
          <w:rFonts w:ascii="Verdana" w:hAnsi="Verdana" w:cs="Tahoma"/>
          <w:b/>
          <w:i/>
          <w:sz w:val="24"/>
          <w:szCs w:val="20"/>
        </w:rPr>
        <w:t>Jesse St. Germain</w:t>
      </w:r>
    </w:p>
    <w:p w:rsidR="00EF385B" w:rsidRDefault="00EF385B"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Default="00534124" w:rsidP="00DB46D0">
      <w:pPr>
        <w:rPr>
          <w:rFonts w:ascii="Verdana" w:hAnsi="Verdana" w:cs="Tahoma"/>
          <w:sz w:val="24"/>
          <w:szCs w:val="20"/>
        </w:rPr>
      </w:pPr>
    </w:p>
    <w:p w:rsidR="00534124" w:rsidRPr="007676E3" w:rsidRDefault="00534124" w:rsidP="00DB46D0">
      <w:pPr>
        <w:rPr>
          <w:rFonts w:ascii="Verdana" w:hAnsi="Verdana" w:cs="Tahoma"/>
          <w:sz w:val="24"/>
          <w:szCs w:val="20"/>
        </w:rPr>
      </w:pPr>
    </w:p>
    <w:p w:rsidR="00784C2E" w:rsidRDefault="00802F19" w:rsidP="00534124">
      <w:pPr>
        <w:jc w:val="center"/>
        <w:rPr>
          <w:rFonts w:ascii="Verdana" w:hAnsi="Verdana" w:cs="Tahoma"/>
          <w:b/>
          <w:i/>
          <w:sz w:val="20"/>
          <w:szCs w:val="20"/>
        </w:rPr>
      </w:pPr>
      <w:r>
        <w:rPr>
          <w:rFonts w:ascii="Verdana" w:hAnsi="Verdana" w:cs="Tahoma"/>
          <w:b/>
          <w:i/>
          <w:sz w:val="20"/>
          <w:szCs w:val="20"/>
        </w:rPr>
        <w:t>26/07/2017</w:t>
      </w:r>
    </w:p>
    <w:p w:rsidR="00226077" w:rsidRDefault="00226077" w:rsidP="00784C2E">
      <w:pPr>
        <w:jc w:val="center"/>
        <w:rPr>
          <w:rFonts w:ascii="Verdana" w:hAnsi="Verdana" w:cs="Tahoma"/>
          <w:b/>
          <w:i/>
          <w:sz w:val="20"/>
          <w:szCs w:val="20"/>
        </w:rPr>
      </w:pPr>
    </w:p>
    <w:p w:rsidR="00226077" w:rsidRDefault="00226077" w:rsidP="00784C2E">
      <w:pPr>
        <w:jc w:val="center"/>
        <w:rPr>
          <w:rFonts w:ascii="Verdana" w:hAnsi="Verdana" w:cs="Tahoma"/>
          <w:b/>
          <w:i/>
          <w:sz w:val="20"/>
          <w:szCs w:val="20"/>
        </w:rPr>
      </w:pPr>
    </w:p>
    <w:p w:rsidR="00915AAC" w:rsidRPr="007676E3" w:rsidRDefault="00534124" w:rsidP="00915AAC">
      <w:pPr>
        <w:pStyle w:val="Heading1"/>
        <w:numPr>
          <w:ilvl w:val="0"/>
          <w:numId w:val="0"/>
        </w:numPr>
        <w:rPr>
          <w:rFonts w:cs="Tahoma"/>
          <w:szCs w:val="20"/>
        </w:rPr>
      </w:pPr>
      <w:r>
        <w:rPr>
          <w:rFonts w:cs="Tahoma"/>
          <w:szCs w:val="20"/>
        </w:rPr>
        <w:br w:type="page"/>
      </w:r>
      <w:bookmarkStart w:id="0" w:name="_Toc299977981"/>
      <w:r w:rsidR="00915AAC" w:rsidRPr="007676E3">
        <w:rPr>
          <w:rFonts w:cs="Tahoma"/>
          <w:szCs w:val="20"/>
        </w:rPr>
        <w:lastRenderedPageBreak/>
        <w:t>Sign-off and Approvals</w:t>
      </w:r>
      <w:bookmarkEnd w:id="0"/>
    </w:p>
    <w:p w:rsidR="00915AAC" w:rsidRPr="007676E3" w:rsidRDefault="00915AAC" w:rsidP="00DB46D0">
      <w:pPr>
        <w:rPr>
          <w:rFonts w:ascii="Verdana" w:hAnsi="Verdana" w:cs="Tahoma"/>
          <w:sz w:val="20"/>
          <w:szCs w:val="20"/>
        </w:rPr>
      </w:pPr>
    </w:p>
    <w:tbl>
      <w:tblPr>
        <w:tblW w:w="9741" w:type="dxa"/>
        <w:tblBorders>
          <w:top w:val="single" w:sz="18" w:space="0" w:color="C0C0C0"/>
          <w:left w:val="single" w:sz="18" w:space="0" w:color="C0C0C0"/>
          <w:bottom w:val="single" w:sz="18" w:space="0" w:color="C0C0C0"/>
          <w:right w:val="single" w:sz="18" w:space="0" w:color="C0C0C0"/>
          <w:insideH w:val="single" w:sz="6" w:space="0" w:color="C0C0C0"/>
          <w:insideV w:val="single" w:sz="6" w:space="0" w:color="C0C0C0"/>
        </w:tblBorders>
        <w:tblLook w:val="0000" w:firstRow="0" w:lastRow="0" w:firstColumn="0" w:lastColumn="0" w:noHBand="0" w:noVBand="0"/>
      </w:tblPr>
      <w:tblGrid>
        <w:gridCol w:w="3510"/>
        <w:gridCol w:w="3828"/>
        <w:gridCol w:w="2403"/>
      </w:tblGrid>
      <w:tr w:rsidR="00DB46D0" w:rsidRPr="007676E3">
        <w:trPr>
          <w:trHeight w:val="299"/>
        </w:trPr>
        <w:tc>
          <w:tcPr>
            <w:tcW w:w="9741" w:type="dxa"/>
            <w:gridSpan w:val="3"/>
            <w:shd w:val="clear" w:color="auto" w:fill="F3F3F3"/>
          </w:tcPr>
          <w:p w:rsidR="00DB46D0" w:rsidRPr="007676E3" w:rsidRDefault="00B37A6B" w:rsidP="00D77371">
            <w:pPr>
              <w:spacing w:before="120" w:after="120"/>
              <w:jc w:val="both"/>
              <w:rPr>
                <w:rFonts w:ascii="Verdana" w:hAnsi="Verdana" w:cs="Tahoma"/>
                <w:b/>
                <w:sz w:val="20"/>
                <w:szCs w:val="20"/>
              </w:rPr>
            </w:pPr>
            <w:r w:rsidRPr="007676E3">
              <w:rPr>
                <w:rFonts w:ascii="Verdana" w:hAnsi="Verdana" w:cs="Tahoma"/>
                <w:b/>
                <w:sz w:val="20"/>
                <w:szCs w:val="20"/>
              </w:rPr>
              <w:t xml:space="preserve">Team </w:t>
            </w:r>
            <w:r w:rsidR="005B184B">
              <w:rPr>
                <w:rFonts w:ascii="Verdana" w:hAnsi="Verdana" w:cs="Tahoma"/>
                <w:b/>
                <w:sz w:val="20"/>
                <w:szCs w:val="20"/>
              </w:rPr>
              <w:t xml:space="preserve">Agreement </w:t>
            </w:r>
            <w:r w:rsidR="00DB46D0" w:rsidRPr="007676E3">
              <w:rPr>
                <w:rFonts w:ascii="Verdana" w:hAnsi="Verdana" w:cs="Tahoma"/>
                <w:b/>
                <w:sz w:val="20"/>
                <w:szCs w:val="20"/>
              </w:rPr>
              <w:t xml:space="preserve">Sign-Off:  </w:t>
            </w:r>
          </w:p>
        </w:tc>
      </w:tr>
      <w:tr w:rsidR="00DB46D0" w:rsidRPr="007676E3">
        <w:trPr>
          <w:trHeight w:val="299"/>
        </w:trPr>
        <w:tc>
          <w:tcPr>
            <w:tcW w:w="9741" w:type="dxa"/>
            <w:gridSpan w:val="3"/>
          </w:tcPr>
          <w:p w:rsidR="00DB46D0" w:rsidRPr="007676E3" w:rsidRDefault="00013F1C" w:rsidP="00802F19">
            <w:pPr>
              <w:spacing w:before="120" w:after="120"/>
              <w:jc w:val="both"/>
              <w:rPr>
                <w:rFonts w:ascii="Verdana" w:hAnsi="Verdana" w:cs="Tahoma"/>
                <w:sz w:val="20"/>
                <w:szCs w:val="20"/>
              </w:rPr>
            </w:pPr>
            <w:r w:rsidRPr="007676E3">
              <w:rPr>
                <w:rFonts w:ascii="Verdana" w:hAnsi="Verdana" w:cs="Tahoma"/>
                <w:sz w:val="20"/>
                <w:szCs w:val="20"/>
              </w:rPr>
              <w:t>T</w:t>
            </w:r>
            <w:r w:rsidR="00DB46D0" w:rsidRPr="007676E3">
              <w:rPr>
                <w:rFonts w:ascii="Verdana" w:hAnsi="Verdana" w:cs="Tahoma"/>
                <w:sz w:val="20"/>
                <w:szCs w:val="20"/>
              </w:rPr>
              <w:t xml:space="preserve">he undersigned members of this team agree </w:t>
            </w:r>
            <w:r w:rsidRPr="007676E3">
              <w:rPr>
                <w:rFonts w:ascii="Verdana" w:hAnsi="Verdana" w:cs="Tahoma"/>
                <w:sz w:val="20"/>
                <w:szCs w:val="20"/>
              </w:rPr>
              <w:t xml:space="preserve">to abide by this team </w:t>
            </w:r>
            <w:r w:rsidR="005B184B">
              <w:rPr>
                <w:rFonts w:ascii="Verdana" w:hAnsi="Verdana" w:cs="Tahoma"/>
                <w:sz w:val="20"/>
                <w:szCs w:val="20"/>
              </w:rPr>
              <w:t>agreement</w:t>
            </w:r>
            <w:r w:rsidRPr="007676E3">
              <w:rPr>
                <w:rFonts w:ascii="Verdana" w:hAnsi="Verdana" w:cs="Tahoma"/>
                <w:sz w:val="20"/>
                <w:szCs w:val="20"/>
              </w:rPr>
              <w:t xml:space="preserve"> to ensure the successful completion of the </w:t>
            </w:r>
            <w:r w:rsidR="00997BB4">
              <w:rPr>
                <w:rFonts w:ascii="Verdana" w:hAnsi="Verdana" w:cs="Tahoma"/>
                <w:b/>
                <w:i/>
                <w:sz w:val="20"/>
                <w:szCs w:val="20"/>
              </w:rPr>
              <w:t>Smart City</w:t>
            </w:r>
            <w:r w:rsidRPr="007676E3">
              <w:rPr>
                <w:rFonts w:ascii="Verdana" w:hAnsi="Verdana" w:cs="Tahoma"/>
                <w:sz w:val="20"/>
                <w:szCs w:val="20"/>
              </w:rPr>
              <w:t xml:space="preserve"> project to meet the client’s requirements and timeframes</w:t>
            </w:r>
            <w:r w:rsidR="00DB46D0" w:rsidRPr="007676E3">
              <w:rPr>
                <w:rFonts w:ascii="Verdana" w:hAnsi="Verdana" w:cs="Tahoma"/>
                <w:sz w:val="20"/>
                <w:szCs w:val="20"/>
              </w:rPr>
              <w:t>.</w:t>
            </w:r>
          </w:p>
        </w:tc>
      </w:tr>
      <w:tr w:rsidR="00DB46D0" w:rsidRPr="007676E3">
        <w:trPr>
          <w:trHeight w:val="299"/>
        </w:trPr>
        <w:tc>
          <w:tcPr>
            <w:tcW w:w="3510"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Person’s name &amp; student number</w:t>
            </w:r>
          </w:p>
        </w:tc>
        <w:tc>
          <w:tcPr>
            <w:tcW w:w="3828"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Signature</w:t>
            </w:r>
          </w:p>
        </w:tc>
        <w:tc>
          <w:tcPr>
            <w:tcW w:w="2403" w:type="dxa"/>
          </w:tcPr>
          <w:p w:rsidR="00DB46D0" w:rsidRPr="007676E3" w:rsidRDefault="00DB46D0" w:rsidP="007B218A">
            <w:pPr>
              <w:spacing w:before="120" w:after="120"/>
              <w:jc w:val="center"/>
              <w:rPr>
                <w:rFonts w:ascii="Verdana" w:hAnsi="Verdana" w:cs="Tahoma"/>
                <w:sz w:val="20"/>
                <w:szCs w:val="20"/>
              </w:rPr>
            </w:pPr>
            <w:r w:rsidRPr="007676E3">
              <w:rPr>
                <w:rFonts w:ascii="Verdana" w:hAnsi="Verdana" w:cs="Tahoma"/>
                <w:sz w:val="20"/>
                <w:szCs w:val="20"/>
              </w:rPr>
              <w:t>Date</w:t>
            </w:r>
          </w:p>
        </w:tc>
      </w:tr>
      <w:tr w:rsidR="00DB46D0" w:rsidRPr="007676E3">
        <w:trPr>
          <w:trHeight w:val="299"/>
        </w:trPr>
        <w:tc>
          <w:tcPr>
            <w:tcW w:w="3510" w:type="dxa"/>
          </w:tcPr>
          <w:p w:rsidR="00802F19" w:rsidRPr="007676E3" w:rsidRDefault="00802F19" w:rsidP="00802F19">
            <w:pPr>
              <w:jc w:val="center"/>
              <w:rPr>
                <w:rFonts w:ascii="Verdana" w:hAnsi="Verdana" w:cs="Tahoma"/>
                <w:b/>
                <w:i/>
                <w:sz w:val="24"/>
                <w:szCs w:val="20"/>
              </w:rPr>
            </w:pPr>
            <w:r>
              <w:rPr>
                <w:rFonts w:ascii="Verdana" w:hAnsi="Verdana" w:cs="Tahoma"/>
                <w:b/>
                <w:i/>
                <w:sz w:val="24"/>
                <w:szCs w:val="20"/>
              </w:rPr>
              <w:t>Douglas Kumar</w:t>
            </w:r>
            <w:r w:rsidR="00997BB4">
              <w:rPr>
                <w:rFonts w:ascii="Verdana" w:hAnsi="Verdana" w:cs="Tahoma"/>
                <w:b/>
                <w:i/>
                <w:sz w:val="24"/>
                <w:szCs w:val="20"/>
              </w:rPr>
              <w:t xml:space="preserve"> </w:t>
            </w:r>
            <w:r w:rsidRPr="007676E3">
              <w:rPr>
                <w:rFonts w:ascii="Verdana" w:hAnsi="Verdana" w:cs="Tahoma"/>
                <w:b/>
                <w:i/>
                <w:sz w:val="24"/>
                <w:szCs w:val="20"/>
              </w:rPr>
              <w:t>0</w:t>
            </w:r>
            <w:r>
              <w:rPr>
                <w:rFonts w:ascii="Verdana" w:hAnsi="Verdana" w:cs="Tahoma"/>
                <w:b/>
                <w:i/>
                <w:sz w:val="24"/>
                <w:szCs w:val="20"/>
              </w:rPr>
              <w:t>9714375</w:t>
            </w:r>
          </w:p>
          <w:p w:rsidR="00DB46D0" w:rsidRPr="007676E3" w:rsidRDefault="00DB46D0" w:rsidP="00802F19">
            <w:pPr>
              <w:jc w:val="center"/>
              <w:rPr>
                <w:rFonts w:ascii="Verdana" w:hAnsi="Verdana" w:cs="Tahoma"/>
                <w:b/>
                <w:i/>
                <w:sz w:val="20"/>
                <w:szCs w:val="20"/>
              </w:rPr>
            </w:pPr>
          </w:p>
        </w:tc>
        <w:tc>
          <w:tcPr>
            <w:tcW w:w="3828"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s">
                  <w:drawing>
                    <wp:anchor distT="0" distB="0" distL="114300" distR="114300" simplePos="0" relativeHeight="251659264" behindDoc="0" locked="0" layoutInCell="1" allowOverlap="1">
                      <wp:simplePos x="0" y="0"/>
                      <wp:positionH relativeFrom="column">
                        <wp:posOffset>744357</wp:posOffset>
                      </wp:positionH>
                      <wp:positionV relativeFrom="paragraph">
                        <wp:posOffset>33655</wp:posOffset>
                      </wp:positionV>
                      <wp:extent cx="907278" cy="447675"/>
                      <wp:effectExtent l="0" t="0" r="26670" b="28575"/>
                      <wp:wrapNone/>
                      <wp:docPr id="2" name="Freeform 2"/>
                      <wp:cNvGraphicFramePr/>
                      <a:graphic xmlns:a="http://schemas.openxmlformats.org/drawingml/2006/main">
                        <a:graphicData uri="http://schemas.microsoft.com/office/word/2010/wordprocessingShape">
                          <wps:wsp>
                            <wps:cNvSpPr/>
                            <wps:spPr>
                              <a:xfrm>
                                <a:off x="0" y="0"/>
                                <a:ext cx="907278" cy="447675"/>
                              </a:xfrm>
                              <a:custGeom>
                                <a:avLst/>
                                <a:gdLst>
                                  <a:gd name="connsiteX0" fmla="*/ 21453 w 907278"/>
                                  <a:gd name="connsiteY0" fmla="*/ 47625 h 447675"/>
                                  <a:gd name="connsiteX1" fmla="*/ 30978 w 907278"/>
                                  <a:gd name="connsiteY1" fmla="*/ 95250 h 447675"/>
                                  <a:gd name="connsiteX2" fmla="*/ 40503 w 907278"/>
                                  <a:gd name="connsiteY2" fmla="*/ 123825 h 447675"/>
                                  <a:gd name="connsiteX3" fmla="*/ 50028 w 907278"/>
                                  <a:gd name="connsiteY3" fmla="*/ 161925 h 447675"/>
                                  <a:gd name="connsiteX4" fmla="*/ 59553 w 907278"/>
                                  <a:gd name="connsiteY4" fmla="*/ 323850 h 447675"/>
                                  <a:gd name="connsiteX5" fmla="*/ 69078 w 907278"/>
                                  <a:gd name="connsiteY5" fmla="*/ 352425 h 447675"/>
                                  <a:gd name="connsiteX6" fmla="*/ 97653 w 907278"/>
                                  <a:gd name="connsiteY6" fmla="*/ 381000 h 447675"/>
                                  <a:gd name="connsiteX7" fmla="*/ 135753 w 907278"/>
                                  <a:gd name="connsiteY7" fmla="*/ 390525 h 447675"/>
                                  <a:gd name="connsiteX8" fmla="*/ 240528 w 907278"/>
                                  <a:gd name="connsiteY8" fmla="*/ 381000 h 447675"/>
                                  <a:gd name="connsiteX9" fmla="*/ 250053 w 907278"/>
                                  <a:gd name="connsiteY9" fmla="*/ 352425 h 447675"/>
                                  <a:gd name="connsiteX10" fmla="*/ 240528 w 907278"/>
                                  <a:gd name="connsiteY10" fmla="*/ 276225 h 447675"/>
                                  <a:gd name="connsiteX11" fmla="*/ 221478 w 907278"/>
                                  <a:gd name="connsiteY11" fmla="*/ 219075 h 447675"/>
                                  <a:gd name="connsiteX12" fmla="*/ 202428 w 907278"/>
                                  <a:gd name="connsiteY12" fmla="*/ 161925 h 447675"/>
                                  <a:gd name="connsiteX13" fmla="*/ 192903 w 907278"/>
                                  <a:gd name="connsiteY13" fmla="*/ 133350 h 447675"/>
                                  <a:gd name="connsiteX14" fmla="*/ 183378 w 907278"/>
                                  <a:gd name="connsiteY14" fmla="*/ 85725 h 447675"/>
                                  <a:gd name="connsiteX15" fmla="*/ 116703 w 907278"/>
                                  <a:gd name="connsiteY15" fmla="*/ 9525 h 447675"/>
                                  <a:gd name="connsiteX16" fmla="*/ 88128 w 907278"/>
                                  <a:gd name="connsiteY16" fmla="*/ 0 h 447675"/>
                                  <a:gd name="connsiteX17" fmla="*/ 2403 w 907278"/>
                                  <a:gd name="connsiteY17" fmla="*/ 9525 h 447675"/>
                                  <a:gd name="connsiteX18" fmla="*/ 40503 w 907278"/>
                                  <a:gd name="connsiteY18" fmla="*/ 19050 h 447675"/>
                                  <a:gd name="connsiteX19" fmla="*/ 164328 w 907278"/>
                                  <a:gd name="connsiteY19" fmla="*/ 28575 h 447675"/>
                                  <a:gd name="connsiteX20" fmla="*/ 250053 w 907278"/>
                                  <a:gd name="connsiteY20" fmla="*/ 57150 h 447675"/>
                                  <a:gd name="connsiteX21" fmla="*/ 278628 w 907278"/>
                                  <a:gd name="connsiteY21" fmla="*/ 66675 h 447675"/>
                                  <a:gd name="connsiteX22" fmla="*/ 326253 w 907278"/>
                                  <a:gd name="connsiteY22" fmla="*/ 85725 h 447675"/>
                                  <a:gd name="connsiteX23" fmla="*/ 354828 w 907278"/>
                                  <a:gd name="connsiteY23" fmla="*/ 95250 h 447675"/>
                                  <a:gd name="connsiteX24" fmla="*/ 383403 w 907278"/>
                                  <a:gd name="connsiteY24" fmla="*/ 114300 h 447675"/>
                                  <a:gd name="connsiteX25" fmla="*/ 402453 w 907278"/>
                                  <a:gd name="connsiteY25" fmla="*/ 152400 h 447675"/>
                                  <a:gd name="connsiteX26" fmla="*/ 383403 w 907278"/>
                                  <a:gd name="connsiteY26" fmla="*/ 266700 h 447675"/>
                                  <a:gd name="connsiteX27" fmla="*/ 354828 w 907278"/>
                                  <a:gd name="connsiteY27" fmla="*/ 314325 h 447675"/>
                                  <a:gd name="connsiteX28" fmla="*/ 364353 w 907278"/>
                                  <a:gd name="connsiteY28" fmla="*/ 295275 h 447675"/>
                                  <a:gd name="connsiteX29" fmla="*/ 392928 w 907278"/>
                                  <a:gd name="connsiteY29" fmla="*/ 219075 h 447675"/>
                                  <a:gd name="connsiteX30" fmla="*/ 507228 w 907278"/>
                                  <a:gd name="connsiteY30" fmla="*/ 123825 h 447675"/>
                                  <a:gd name="connsiteX31" fmla="*/ 573903 w 907278"/>
                                  <a:gd name="connsiteY31" fmla="*/ 95250 h 447675"/>
                                  <a:gd name="connsiteX32" fmla="*/ 612003 w 907278"/>
                                  <a:gd name="connsiteY32" fmla="*/ 85725 h 447675"/>
                                  <a:gd name="connsiteX33" fmla="*/ 707253 w 907278"/>
                                  <a:gd name="connsiteY33" fmla="*/ 76200 h 447675"/>
                                  <a:gd name="connsiteX34" fmla="*/ 745353 w 907278"/>
                                  <a:gd name="connsiteY34" fmla="*/ 57150 h 447675"/>
                                  <a:gd name="connsiteX35" fmla="*/ 773928 w 907278"/>
                                  <a:gd name="connsiteY35" fmla="*/ 38100 h 447675"/>
                                  <a:gd name="connsiteX36" fmla="*/ 735828 w 907278"/>
                                  <a:gd name="connsiteY36" fmla="*/ 28575 h 447675"/>
                                  <a:gd name="connsiteX37" fmla="*/ 650103 w 907278"/>
                                  <a:gd name="connsiteY37" fmla="*/ 57150 h 447675"/>
                                  <a:gd name="connsiteX38" fmla="*/ 621528 w 907278"/>
                                  <a:gd name="connsiteY38" fmla="*/ 66675 h 447675"/>
                                  <a:gd name="connsiteX39" fmla="*/ 583428 w 907278"/>
                                  <a:gd name="connsiteY39" fmla="*/ 76200 h 447675"/>
                                  <a:gd name="connsiteX40" fmla="*/ 554853 w 907278"/>
                                  <a:gd name="connsiteY40" fmla="*/ 95250 h 447675"/>
                                  <a:gd name="connsiteX41" fmla="*/ 497703 w 907278"/>
                                  <a:gd name="connsiteY41" fmla="*/ 123825 h 447675"/>
                                  <a:gd name="connsiteX42" fmla="*/ 469128 w 907278"/>
                                  <a:gd name="connsiteY42" fmla="*/ 180975 h 447675"/>
                                  <a:gd name="connsiteX43" fmla="*/ 488178 w 907278"/>
                                  <a:gd name="connsiteY43" fmla="*/ 219075 h 447675"/>
                                  <a:gd name="connsiteX44" fmla="*/ 583428 w 907278"/>
                                  <a:gd name="connsiteY44" fmla="*/ 295275 h 447675"/>
                                  <a:gd name="connsiteX45" fmla="*/ 659628 w 907278"/>
                                  <a:gd name="connsiteY45" fmla="*/ 342900 h 447675"/>
                                  <a:gd name="connsiteX46" fmla="*/ 688203 w 907278"/>
                                  <a:gd name="connsiteY46" fmla="*/ 352425 h 447675"/>
                                  <a:gd name="connsiteX47" fmla="*/ 773928 w 907278"/>
                                  <a:gd name="connsiteY47" fmla="*/ 400050 h 447675"/>
                                  <a:gd name="connsiteX48" fmla="*/ 812028 w 907278"/>
                                  <a:gd name="connsiteY48" fmla="*/ 409575 h 447675"/>
                                  <a:gd name="connsiteX49" fmla="*/ 859653 w 907278"/>
                                  <a:gd name="connsiteY49" fmla="*/ 428625 h 447675"/>
                                  <a:gd name="connsiteX50" fmla="*/ 907278 w 907278"/>
                                  <a:gd name="connsiteY50" fmla="*/ 447675 h 447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907278" h="447675">
                                    <a:moveTo>
                                      <a:pt x="21453" y="47625"/>
                                    </a:moveTo>
                                    <a:cubicBezTo>
                                      <a:pt x="24628" y="63500"/>
                                      <a:pt x="27051" y="79544"/>
                                      <a:pt x="30978" y="95250"/>
                                    </a:cubicBezTo>
                                    <a:cubicBezTo>
                                      <a:pt x="33413" y="104990"/>
                                      <a:pt x="37745" y="114171"/>
                                      <a:pt x="40503" y="123825"/>
                                    </a:cubicBezTo>
                                    <a:cubicBezTo>
                                      <a:pt x="44099" y="136412"/>
                                      <a:pt x="46853" y="149225"/>
                                      <a:pt x="50028" y="161925"/>
                                    </a:cubicBezTo>
                                    <a:cubicBezTo>
                                      <a:pt x="53203" y="215900"/>
                                      <a:pt x="54173" y="270050"/>
                                      <a:pt x="59553" y="323850"/>
                                    </a:cubicBezTo>
                                    <a:cubicBezTo>
                                      <a:pt x="60552" y="333840"/>
                                      <a:pt x="63509" y="344071"/>
                                      <a:pt x="69078" y="352425"/>
                                    </a:cubicBezTo>
                                    <a:cubicBezTo>
                                      <a:pt x="76550" y="363633"/>
                                      <a:pt x="85957" y="374317"/>
                                      <a:pt x="97653" y="381000"/>
                                    </a:cubicBezTo>
                                    <a:cubicBezTo>
                                      <a:pt x="109019" y="387495"/>
                                      <a:pt x="123053" y="387350"/>
                                      <a:pt x="135753" y="390525"/>
                                    </a:cubicBezTo>
                                    <a:cubicBezTo>
                                      <a:pt x="170678" y="387350"/>
                                      <a:pt x="207259" y="392090"/>
                                      <a:pt x="240528" y="381000"/>
                                    </a:cubicBezTo>
                                    <a:cubicBezTo>
                                      <a:pt x="250053" y="377825"/>
                                      <a:pt x="250053" y="362465"/>
                                      <a:pt x="250053" y="352425"/>
                                    </a:cubicBezTo>
                                    <a:cubicBezTo>
                                      <a:pt x="250053" y="326827"/>
                                      <a:pt x="245891" y="301254"/>
                                      <a:pt x="240528" y="276225"/>
                                    </a:cubicBezTo>
                                    <a:cubicBezTo>
                                      <a:pt x="236321" y="256590"/>
                                      <a:pt x="227828" y="238125"/>
                                      <a:pt x="221478" y="219075"/>
                                    </a:cubicBezTo>
                                    <a:lnTo>
                                      <a:pt x="202428" y="161925"/>
                                    </a:lnTo>
                                    <a:cubicBezTo>
                                      <a:pt x="199253" y="152400"/>
                                      <a:pt x="194872" y="143195"/>
                                      <a:pt x="192903" y="133350"/>
                                    </a:cubicBezTo>
                                    <a:cubicBezTo>
                                      <a:pt x="189728" y="117475"/>
                                      <a:pt x="190077" y="100463"/>
                                      <a:pt x="183378" y="85725"/>
                                    </a:cubicBezTo>
                                    <a:cubicBezTo>
                                      <a:pt x="166569" y="48746"/>
                                      <a:pt x="150507" y="26427"/>
                                      <a:pt x="116703" y="9525"/>
                                    </a:cubicBezTo>
                                    <a:cubicBezTo>
                                      <a:pt x="107723" y="5035"/>
                                      <a:pt x="97653" y="3175"/>
                                      <a:pt x="88128" y="0"/>
                                    </a:cubicBezTo>
                                    <a:cubicBezTo>
                                      <a:pt x="59553" y="3175"/>
                                      <a:pt x="29097" y="-1153"/>
                                      <a:pt x="2403" y="9525"/>
                                    </a:cubicBezTo>
                                    <a:cubicBezTo>
                                      <a:pt x="-9752" y="14387"/>
                                      <a:pt x="27502" y="17520"/>
                                      <a:pt x="40503" y="19050"/>
                                    </a:cubicBezTo>
                                    <a:cubicBezTo>
                                      <a:pt x="81616" y="23887"/>
                                      <a:pt x="123053" y="25400"/>
                                      <a:pt x="164328" y="28575"/>
                                    </a:cubicBezTo>
                                    <a:cubicBezTo>
                                      <a:pt x="228169" y="44535"/>
                                      <a:pt x="178318" y="30249"/>
                                      <a:pt x="250053" y="57150"/>
                                    </a:cubicBezTo>
                                    <a:cubicBezTo>
                                      <a:pt x="259454" y="60675"/>
                                      <a:pt x="269227" y="63150"/>
                                      <a:pt x="278628" y="66675"/>
                                    </a:cubicBezTo>
                                    <a:cubicBezTo>
                                      <a:pt x="294637" y="72678"/>
                                      <a:pt x="310244" y="79722"/>
                                      <a:pt x="326253" y="85725"/>
                                    </a:cubicBezTo>
                                    <a:cubicBezTo>
                                      <a:pt x="335654" y="89250"/>
                                      <a:pt x="345848" y="90760"/>
                                      <a:pt x="354828" y="95250"/>
                                    </a:cubicBezTo>
                                    <a:cubicBezTo>
                                      <a:pt x="365067" y="100370"/>
                                      <a:pt x="373878" y="107950"/>
                                      <a:pt x="383403" y="114300"/>
                                    </a:cubicBezTo>
                                    <a:cubicBezTo>
                                      <a:pt x="389753" y="127000"/>
                                      <a:pt x="401364" y="138243"/>
                                      <a:pt x="402453" y="152400"/>
                                    </a:cubicBezTo>
                                    <a:cubicBezTo>
                                      <a:pt x="403861" y="170709"/>
                                      <a:pt x="397815" y="237877"/>
                                      <a:pt x="383403" y="266700"/>
                                    </a:cubicBezTo>
                                    <a:cubicBezTo>
                                      <a:pt x="375124" y="283259"/>
                                      <a:pt x="364353" y="298450"/>
                                      <a:pt x="354828" y="314325"/>
                                    </a:cubicBezTo>
                                    <a:cubicBezTo>
                                      <a:pt x="347992" y="341670"/>
                                      <a:pt x="329568" y="411223"/>
                                      <a:pt x="364353" y="295275"/>
                                    </a:cubicBezTo>
                                    <a:cubicBezTo>
                                      <a:pt x="373206" y="265765"/>
                                      <a:pt x="372488" y="244625"/>
                                      <a:pt x="392928" y="219075"/>
                                    </a:cubicBezTo>
                                    <a:cubicBezTo>
                                      <a:pt x="421015" y="183966"/>
                                      <a:pt x="466119" y="144380"/>
                                      <a:pt x="507228" y="123825"/>
                                    </a:cubicBezTo>
                                    <a:cubicBezTo>
                                      <a:pt x="541095" y="106892"/>
                                      <a:pt x="541201" y="104593"/>
                                      <a:pt x="573903" y="95250"/>
                                    </a:cubicBezTo>
                                    <a:cubicBezTo>
                                      <a:pt x="586490" y="91654"/>
                                      <a:pt x="599044" y="87576"/>
                                      <a:pt x="612003" y="85725"/>
                                    </a:cubicBezTo>
                                    <a:cubicBezTo>
                                      <a:pt x="643591" y="81212"/>
                                      <a:pt x="675503" y="79375"/>
                                      <a:pt x="707253" y="76200"/>
                                    </a:cubicBezTo>
                                    <a:cubicBezTo>
                                      <a:pt x="719953" y="69850"/>
                                      <a:pt x="733025" y="64195"/>
                                      <a:pt x="745353" y="57150"/>
                                    </a:cubicBezTo>
                                    <a:cubicBezTo>
                                      <a:pt x="755292" y="51470"/>
                                      <a:pt x="777548" y="48960"/>
                                      <a:pt x="773928" y="38100"/>
                                    </a:cubicBezTo>
                                    <a:cubicBezTo>
                                      <a:pt x="769788" y="25681"/>
                                      <a:pt x="748528" y="31750"/>
                                      <a:pt x="735828" y="28575"/>
                                    </a:cubicBezTo>
                                    <a:cubicBezTo>
                                      <a:pt x="686113" y="61719"/>
                                      <a:pt x="727100" y="40040"/>
                                      <a:pt x="650103" y="57150"/>
                                    </a:cubicBezTo>
                                    <a:cubicBezTo>
                                      <a:pt x="640302" y="59328"/>
                                      <a:pt x="631182" y="63917"/>
                                      <a:pt x="621528" y="66675"/>
                                    </a:cubicBezTo>
                                    <a:cubicBezTo>
                                      <a:pt x="608941" y="70271"/>
                                      <a:pt x="596128" y="73025"/>
                                      <a:pt x="583428" y="76200"/>
                                    </a:cubicBezTo>
                                    <a:cubicBezTo>
                                      <a:pt x="573903" y="82550"/>
                                      <a:pt x="565092" y="90130"/>
                                      <a:pt x="554853" y="95250"/>
                                    </a:cubicBezTo>
                                    <a:cubicBezTo>
                                      <a:pt x="475983" y="134685"/>
                                      <a:pt x="579595" y="69230"/>
                                      <a:pt x="497703" y="123825"/>
                                    </a:cubicBezTo>
                                    <a:cubicBezTo>
                                      <a:pt x="490716" y="134305"/>
                                      <a:pt x="466808" y="164737"/>
                                      <a:pt x="469128" y="180975"/>
                                    </a:cubicBezTo>
                                    <a:cubicBezTo>
                                      <a:pt x="471136" y="195031"/>
                                      <a:pt x="479659" y="207716"/>
                                      <a:pt x="488178" y="219075"/>
                                    </a:cubicBezTo>
                                    <a:cubicBezTo>
                                      <a:pt x="519524" y="260870"/>
                                      <a:pt x="540581" y="263140"/>
                                      <a:pt x="583428" y="295275"/>
                                    </a:cubicBezTo>
                                    <a:cubicBezTo>
                                      <a:pt x="619893" y="322624"/>
                                      <a:pt x="618951" y="325467"/>
                                      <a:pt x="659628" y="342900"/>
                                    </a:cubicBezTo>
                                    <a:cubicBezTo>
                                      <a:pt x="668856" y="346855"/>
                                      <a:pt x="679223" y="347935"/>
                                      <a:pt x="688203" y="352425"/>
                                    </a:cubicBezTo>
                                    <a:cubicBezTo>
                                      <a:pt x="724578" y="370612"/>
                                      <a:pt x="737236" y="386291"/>
                                      <a:pt x="773928" y="400050"/>
                                    </a:cubicBezTo>
                                    <a:cubicBezTo>
                                      <a:pt x="786185" y="404647"/>
                                      <a:pt x="799609" y="405435"/>
                                      <a:pt x="812028" y="409575"/>
                                    </a:cubicBezTo>
                                    <a:cubicBezTo>
                                      <a:pt x="828248" y="414982"/>
                                      <a:pt x="843644" y="422622"/>
                                      <a:pt x="859653" y="428625"/>
                                    </a:cubicBezTo>
                                    <a:cubicBezTo>
                                      <a:pt x="906733" y="446280"/>
                                      <a:pt x="870925" y="429499"/>
                                      <a:pt x="907278" y="4476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8F0CCD" id="Freeform 2" o:spid="_x0000_s1026" style="position:absolute;margin-left:58.6pt;margin-top:2.65pt;width:71.45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907278,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" path="m21453,47625v3175,15875,5598,31919,9525,47625c33413,104990,37745,114171,40503,123825v3596,12587,6350,25400,9525,38100c53203,215900,54173,270050,59553,323850v999,9990,3956,20221,9525,28575c76550,363633,85957,374317,97653,381000v11366,6495,25400,6350,38100,9525c170678,387350,207259,392090,240528,381000v9525,-3175,9525,-18535,9525,-28575c250053,326827,245891,301254,240528,276225v-4207,-19635,-12700,-38100,-19050,-57150l202428,161925v-3175,-9525,-7556,-18730,-9525,-28575c189728,117475,190077,100463,183378,85725,166569,48746,150507,26427,116703,9525,107723,5035,97653,3175,88128,,59553,3175,29097,-1153,2403,9525v-12155,4862,25099,7995,38100,9525c81616,23887,123053,25400,164328,28575v63841,15960,13990,1674,85725,28575c259454,60675,269227,63150,278628,66675v16009,6003,31616,13047,47625,19050c335654,89250,345848,90760,354828,95250v10239,5120,19050,12700,28575,19050c389753,127000,401364,138243,402453,152400v1408,18309,-4638,85477,-19050,114300c375124,283259,364353,298450,354828,314325v-6836,27345,-25260,96898,9525,-19050c373206,265765,372488,244625,392928,219075v28087,-35109,73191,-74695,114300,-95250c541095,106892,541201,104593,573903,95250v12587,-3596,25141,-7674,38100,-9525c643591,81212,675503,79375,707253,76200v12700,-6350,25772,-12005,38100,-19050c755292,51470,777548,48960,773928,38100,769788,25681,748528,31750,735828,28575v-49715,33144,-8728,11465,-85725,28575c640302,59328,631182,63917,621528,66675v-12587,3596,-25400,6350,-38100,9525c573903,82550,565092,90130,554853,95250v-78870,39435,24742,-26020,-57150,28575c490716,134305,466808,164737,469128,180975v2008,14056,10531,26741,19050,38100c519524,260870,540581,263140,583428,295275v36465,27349,35523,30192,76200,47625c668856,346855,679223,347935,688203,352425v36375,18187,49033,33866,85725,47625c786185,404647,799609,405435,812028,409575v16220,5407,31616,13047,47625,19050c906733,446280,870925,429499,907278,447675e" filled="f" strokecolor="#243f60 [1604]" strokeweight="2pt">
                      <v:path arrowok="t" o:connecttype="custom" o:connectlocs="21453,47625;30978,95250;40503,123825;50028,161925;59553,323850;69078,352425;97653,381000;135753,390525;240528,381000;250053,352425;240528,276225;221478,219075;202428,161925;192903,133350;183378,85725;116703,9525;88128,0;2403,9525;40503,19050;164328,28575;250053,57150;278628,66675;326253,85725;354828,95250;383403,114300;402453,152400;383403,266700;354828,314325;364353,295275;392928,219075;507228,123825;573903,95250;612003,85725;707253,76200;745353,57150;773928,38100;735828,28575;650103,57150;621528,66675;583428,76200;554853,95250;497703,123825;469128,180975;488178,219075;583428,295275;659628,342900;688203,352425;773928,400050;812028,409575;859653,428625;907278,447675" o:connectangles="0,0,0,0,0,0,0,0,0,0,0,0,0,0,0,0,0,0,0,0,0,0,0,0,0,0,0,0,0,0,0,0,0,0,0,0,0,0,0,0,0,0,0,0,0,0,0,0,0,0,0"/>
                    </v:shape>
                  </w:pict>
                </mc:Fallback>
              </mc:AlternateContent>
            </w:r>
          </w:p>
        </w:tc>
        <w:tc>
          <w:tcPr>
            <w:tcW w:w="2403"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sz w:val="20"/>
                <w:szCs w:val="20"/>
              </w:rPr>
              <w:t>26/07/17</w:t>
            </w:r>
          </w:p>
        </w:tc>
      </w:tr>
      <w:tr w:rsidR="00DB46D0" w:rsidRPr="007676E3">
        <w:trPr>
          <w:trHeight w:val="299"/>
        </w:trPr>
        <w:tc>
          <w:tcPr>
            <w:tcW w:w="3510" w:type="dxa"/>
          </w:tcPr>
          <w:p w:rsidR="00DB46D0" w:rsidRPr="00802F19" w:rsidRDefault="00802F19" w:rsidP="00802F19">
            <w:pPr>
              <w:jc w:val="center"/>
              <w:rPr>
                <w:rFonts w:ascii="Verdana" w:hAnsi="Verdana" w:cs="Tahoma"/>
                <w:b/>
                <w:i/>
                <w:sz w:val="24"/>
                <w:szCs w:val="20"/>
              </w:rPr>
            </w:pPr>
            <w:r>
              <w:rPr>
                <w:rFonts w:ascii="Verdana" w:hAnsi="Verdana" w:cs="Tahoma"/>
                <w:b/>
                <w:i/>
                <w:sz w:val="24"/>
                <w:szCs w:val="20"/>
              </w:rPr>
              <w:t xml:space="preserve">Calum Oke </w:t>
            </w:r>
            <w:r w:rsidR="00997BB4">
              <w:rPr>
                <w:rFonts w:ascii="Verdana" w:hAnsi="Verdana" w:cs="Tahoma"/>
                <w:b/>
                <w:i/>
                <w:sz w:val="24"/>
                <w:szCs w:val="20"/>
              </w:rPr>
              <w:br/>
            </w:r>
            <w:r w:rsidRPr="007676E3">
              <w:rPr>
                <w:rFonts w:ascii="Verdana" w:hAnsi="Verdana" w:cs="Tahoma"/>
                <w:b/>
                <w:i/>
                <w:sz w:val="24"/>
                <w:szCs w:val="20"/>
              </w:rPr>
              <w:t>0</w:t>
            </w:r>
            <w:r>
              <w:rPr>
                <w:rFonts w:ascii="Verdana" w:hAnsi="Verdana" w:cs="Tahoma"/>
                <w:b/>
                <w:i/>
                <w:sz w:val="24"/>
                <w:szCs w:val="20"/>
              </w:rPr>
              <w:t>9716751</w:t>
            </w:r>
          </w:p>
        </w:tc>
        <w:tc>
          <w:tcPr>
            <w:tcW w:w="3828" w:type="dxa"/>
          </w:tcPr>
          <w:p w:rsidR="00DB46D0" w:rsidRDefault="00802F19"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s">
                  <w:drawing>
                    <wp:anchor distT="0" distB="0" distL="114300" distR="114300" simplePos="0" relativeHeight="251660288" behindDoc="0" locked="0" layoutInCell="1" allowOverlap="1">
                      <wp:simplePos x="0" y="0"/>
                      <wp:positionH relativeFrom="column">
                        <wp:posOffset>375285</wp:posOffset>
                      </wp:positionH>
                      <wp:positionV relativeFrom="paragraph">
                        <wp:posOffset>41910</wp:posOffset>
                      </wp:positionV>
                      <wp:extent cx="838200" cy="442738"/>
                      <wp:effectExtent l="0" t="0" r="19050" b="14605"/>
                      <wp:wrapNone/>
                      <wp:docPr id="3" name="Freeform 3"/>
                      <wp:cNvGraphicFramePr/>
                      <a:graphic xmlns:a="http://schemas.openxmlformats.org/drawingml/2006/main">
                        <a:graphicData uri="http://schemas.microsoft.com/office/word/2010/wordprocessingShape">
                          <wps:wsp>
                            <wps:cNvSpPr/>
                            <wps:spPr>
                              <a:xfrm>
                                <a:off x="0" y="0"/>
                                <a:ext cx="838200" cy="442738"/>
                              </a:xfrm>
                              <a:custGeom>
                                <a:avLst/>
                                <a:gdLst>
                                  <a:gd name="connsiteX0" fmla="*/ 457200 w 838200"/>
                                  <a:gd name="connsiteY0" fmla="*/ 0 h 442738"/>
                                  <a:gd name="connsiteX1" fmla="*/ 428625 w 838200"/>
                                  <a:gd name="connsiteY1" fmla="*/ 47625 h 442738"/>
                                  <a:gd name="connsiteX2" fmla="*/ 400050 w 838200"/>
                                  <a:gd name="connsiteY2" fmla="*/ 66675 h 442738"/>
                                  <a:gd name="connsiteX3" fmla="*/ 390525 w 838200"/>
                                  <a:gd name="connsiteY3" fmla="*/ 95250 h 442738"/>
                                  <a:gd name="connsiteX4" fmla="*/ 333375 w 838200"/>
                                  <a:gd name="connsiteY4" fmla="*/ 152400 h 442738"/>
                                  <a:gd name="connsiteX5" fmla="*/ 295275 w 838200"/>
                                  <a:gd name="connsiteY5" fmla="*/ 209550 h 442738"/>
                                  <a:gd name="connsiteX6" fmla="*/ 304800 w 838200"/>
                                  <a:gd name="connsiteY6" fmla="*/ 314325 h 442738"/>
                                  <a:gd name="connsiteX7" fmla="*/ 333375 w 838200"/>
                                  <a:gd name="connsiteY7" fmla="*/ 323850 h 442738"/>
                                  <a:gd name="connsiteX8" fmla="*/ 466725 w 838200"/>
                                  <a:gd name="connsiteY8" fmla="*/ 304800 h 442738"/>
                                  <a:gd name="connsiteX9" fmla="*/ 552450 w 838200"/>
                                  <a:gd name="connsiteY9" fmla="*/ 247650 h 442738"/>
                                  <a:gd name="connsiteX10" fmla="*/ 581025 w 838200"/>
                                  <a:gd name="connsiteY10" fmla="*/ 228600 h 442738"/>
                                  <a:gd name="connsiteX11" fmla="*/ 609600 w 838200"/>
                                  <a:gd name="connsiteY11" fmla="*/ 209550 h 442738"/>
                                  <a:gd name="connsiteX12" fmla="*/ 638175 w 838200"/>
                                  <a:gd name="connsiteY12" fmla="*/ 200025 h 442738"/>
                                  <a:gd name="connsiteX13" fmla="*/ 676275 w 838200"/>
                                  <a:gd name="connsiteY13" fmla="*/ 142875 h 442738"/>
                                  <a:gd name="connsiteX14" fmla="*/ 733425 w 838200"/>
                                  <a:gd name="connsiteY14" fmla="*/ 104775 h 442738"/>
                                  <a:gd name="connsiteX15" fmla="*/ 800100 w 838200"/>
                                  <a:gd name="connsiteY15" fmla="*/ 133350 h 442738"/>
                                  <a:gd name="connsiteX16" fmla="*/ 819150 w 838200"/>
                                  <a:gd name="connsiteY16" fmla="*/ 190500 h 442738"/>
                                  <a:gd name="connsiteX17" fmla="*/ 838200 w 838200"/>
                                  <a:gd name="connsiteY17" fmla="*/ 276225 h 442738"/>
                                  <a:gd name="connsiteX18" fmla="*/ 828675 w 838200"/>
                                  <a:gd name="connsiteY18" fmla="*/ 342900 h 442738"/>
                                  <a:gd name="connsiteX19" fmla="*/ 781050 w 838200"/>
                                  <a:gd name="connsiteY19" fmla="*/ 390525 h 442738"/>
                                  <a:gd name="connsiteX20" fmla="*/ 752475 w 838200"/>
                                  <a:gd name="connsiteY20" fmla="*/ 400050 h 442738"/>
                                  <a:gd name="connsiteX21" fmla="*/ 723900 w 838200"/>
                                  <a:gd name="connsiteY21" fmla="*/ 419100 h 442738"/>
                                  <a:gd name="connsiteX22" fmla="*/ 657225 w 838200"/>
                                  <a:gd name="connsiteY22" fmla="*/ 409575 h 442738"/>
                                  <a:gd name="connsiteX23" fmla="*/ 638175 w 838200"/>
                                  <a:gd name="connsiteY23" fmla="*/ 381000 h 442738"/>
                                  <a:gd name="connsiteX24" fmla="*/ 600075 w 838200"/>
                                  <a:gd name="connsiteY24" fmla="*/ 285750 h 442738"/>
                                  <a:gd name="connsiteX25" fmla="*/ 590550 w 838200"/>
                                  <a:gd name="connsiteY25" fmla="*/ 257175 h 442738"/>
                                  <a:gd name="connsiteX26" fmla="*/ 581025 w 838200"/>
                                  <a:gd name="connsiteY26" fmla="*/ 228600 h 442738"/>
                                  <a:gd name="connsiteX27" fmla="*/ 552450 w 838200"/>
                                  <a:gd name="connsiteY27" fmla="*/ 133350 h 442738"/>
                                  <a:gd name="connsiteX28" fmla="*/ 542925 w 838200"/>
                                  <a:gd name="connsiteY28" fmla="*/ 104775 h 442738"/>
                                  <a:gd name="connsiteX29" fmla="*/ 504825 w 838200"/>
                                  <a:gd name="connsiteY29" fmla="*/ 190500 h 442738"/>
                                  <a:gd name="connsiteX30" fmla="*/ 495300 w 838200"/>
                                  <a:gd name="connsiteY30" fmla="*/ 238125 h 442738"/>
                                  <a:gd name="connsiteX31" fmla="*/ 476250 w 838200"/>
                                  <a:gd name="connsiteY31" fmla="*/ 266700 h 442738"/>
                                  <a:gd name="connsiteX32" fmla="*/ 466725 w 838200"/>
                                  <a:gd name="connsiteY32" fmla="*/ 295275 h 442738"/>
                                  <a:gd name="connsiteX33" fmla="*/ 438150 w 838200"/>
                                  <a:gd name="connsiteY33" fmla="*/ 323850 h 442738"/>
                                  <a:gd name="connsiteX34" fmla="*/ 371475 w 838200"/>
                                  <a:gd name="connsiteY34" fmla="*/ 400050 h 442738"/>
                                  <a:gd name="connsiteX35" fmla="*/ 342900 w 838200"/>
                                  <a:gd name="connsiteY35" fmla="*/ 428625 h 442738"/>
                                  <a:gd name="connsiteX36" fmla="*/ 304800 w 838200"/>
                                  <a:gd name="connsiteY36" fmla="*/ 438150 h 442738"/>
                                  <a:gd name="connsiteX37" fmla="*/ 123825 w 838200"/>
                                  <a:gd name="connsiteY37" fmla="*/ 428625 h 442738"/>
                                  <a:gd name="connsiteX38" fmla="*/ 190500 w 838200"/>
                                  <a:gd name="connsiteY38" fmla="*/ 381000 h 442738"/>
                                  <a:gd name="connsiteX39" fmla="*/ 266700 w 838200"/>
                                  <a:gd name="connsiteY39" fmla="*/ 342900 h 442738"/>
                                  <a:gd name="connsiteX40" fmla="*/ 295275 w 838200"/>
                                  <a:gd name="connsiteY40" fmla="*/ 314325 h 442738"/>
                                  <a:gd name="connsiteX41" fmla="*/ 381000 w 838200"/>
                                  <a:gd name="connsiteY41" fmla="*/ 266700 h 442738"/>
                                  <a:gd name="connsiteX42" fmla="*/ 428625 w 838200"/>
                                  <a:gd name="connsiteY42" fmla="*/ 247650 h 442738"/>
                                  <a:gd name="connsiteX43" fmla="*/ 457200 w 838200"/>
                                  <a:gd name="connsiteY43" fmla="*/ 228600 h 442738"/>
                                  <a:gd name="connsiteX44" fmla="*/ 523875 w 838200"/>
                                  <a:gd name="connsiteY44" fmla="*/ 190500 h 442738"/>
                                  <a:gd name="connsiteX45" fmla="*/ 590550 w 838200"/>
                                  <a:gd name="connsiteY45" fmla="*/ 142875 h 442738"/>
                                  <a:gd name="connsiteX46" fmla="*/ 685800 w 838200"/>
                                  <a:gd name="connsiteY46" fmla="*/ 123825 h 442738"/>
                                  <a:gd name="connsiteX47" fmla="*/ 733425 w 838200"/>
                                  <a:gd name="connsiteY47" fmla="*/ 114300 h 442738"/>
                                  <a:gd name="connsiteX48" fmla="*/ 714375 w 838200"/>
                                  <a:gd name="connsiteY48" fmla="*/ 142875 h 442738"/>
                                  <a:gd name="connsiteX49" fmla="*/ 647700 w 838200"/>
                                  <a:gd name="connsiteY49" fmla="*/ 152400 h 442738"/>
                                  <a:gd name="connsiteX50" fmla="*/ 533400 w 838200"/>
                                  <a:gd name="connsiteY50" fmla="*/ 171450 h 442738"/>
                                  <a:gd name="connsiteX51" fmla="*/ 390525 w 838200"/>
                                  <a:gd name="connsiteY51" fmla="*/ 200025 h 442738"/>
                                  <a:gd name="connsiteX52" fmla="*/ 352425 w 838200"/>
                                  <a:gd name="connsiteY52" fmla="*/ 209550 h 442738"/>
                                  <a:gd name="connsiteX53" fmla="*/ 285750 w 838200"/>
                                  <a:gd name="connsiteY53" fmla="*/ 219075 h 442738"/>
                                  <a:gd name="connsiteX54" fmla="*/ 200025 w 838200"/>
                                  <a:gd name="connsiteY54" fmla="*/ 238125 h 442738"/>
                                  <a:gd name="connsiteX55" fmla="*/ 0 w 838200"/>
                                  <a:gd name="connsiteY55" fmla="*/ 228600 h 4427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838200" h="442738">
                                    <a:moveTo>
                                      <a:pt x="457200" y="0"/>
                                    </a:moveTo>
                                    <a:cubicBezTo>
                                      <a:pt x="447675" y="15875"/>
                                      <a:pt x="440673" y="33569"/>
                                      <a:pt x="428625" y="47625"/>
                                    </a:cubicBezTo>
                                    <a:cubicBezTo>
                                      <a:pt x="421175" y="56317"/>
                                      <a:pt x="407201" y="57736"/>
                                      <a:pt x="400050" y="66675"/>
                                    </a:cubicBezTo>
                                    <a:cubicBezTo>
                                      <a:pt x="393778" y="74515"/>
                                      <a:pt x="396689" y="87325"/>
                                      <a:pt x="390525" y="95250"/>
                                    </a:cubicBezTo>
                                    <a:cubicBezTo>
                                      <a:pt x="373985" y="116516"/>
                                      <a:pt x="348319" y="129984"/>
                                      <a:pt x="333375" y="152400"/>
                                    </a:cubicBezTo>
                                    <a:lnTo>
                                      <a:pt x="295275" y="209550"/>
                                    </a:lnTo>
                                    <a:cubicBezTo>
                                      <a:pt x="298450" y="244475"/>
                                      <a:pt x="293710" y="281056"/>
                                      <a:pt x="304800" y="314325"/>
                                    </a:cubicBezTo>
                                    <a:cubicBezTo>
                                      <a:pt x="307975" y="323850"/>
                                      <a:pt x="323352" y="324440"/>
                                      <a:pt x="333375" y="323850"/>
                                    </a:cubicBezTo>
                                    <a:cubicBezTo>
                                      <a:pt x="378199" y="321213"/>
                                      <a:pt x="422275" y="311150"/>
                                      <a:pt x="466725" y="304800"/>
                                    </a:cubicBezTo>
                                    <a:lnTo>
                                      <a:pt x="552450" y="247650"/>
                                    </a:lnTo>
                                    <a:lnTo>
                                      <a:pt x="581025" y="228600"/>
                                    </a:lnTo>
                                    <a:cubicBezTo>
                                      <a:pt x="590550" y="222250"/>
                                      <a:pt x="598740" y="213170"/>
                                      <a:pt x="609600" y="209550"/>
                                    </a:cubicBezTo>
                                    <a:lnTo>
                                      <a:pt x="638175" y="200025"/>
                                    </a:lnTo>
                                    <a:cubicBezTo>
                                      <a:pt x="650875" y="180975"/>
                                      <a:pt x="657225" y="155575"/>
                                      <a:pt x="676275" y="142875"/>
                                    </a:cubicBezTo>
                                    <a:lnTo>
                                      <a:pt x="733425" y="104775"/>
                                    </a:lnTo>
                                    <a:cubicBezTo>
                                      <a:pt x="751428" y="109276"/>
                                      <a:pt x="787919" y="113860"/>
                                      <a:pt x="800100" y="133350"/>
                                    </a:cubicBezTo>
                                    <a:cubicBezTo>
                                      <a:pt x="810743" y="150378"/>
                                      <a:pt x="814280" y="171019"/>
                                      <a:pt x="819150" y="190500"/>
                                    </a:cubicBezTo>
                                    <a:cubicBezTo>
                                      <a:pt x="832602" y="244306"/>
                                      <a:pt x="826108" y="215763"/>
                                      <a:pt x="838200" y="276225"/>
                                    </a:cubicBezTo>
                                    <a:cubicBezTo>
                                      <a:pt x="835025" y="298450"/>
                                      <a:pt x="835126" y="321396"/>
                                      <a:pt x="828675" y="342900"/>
                                    </a:cubicBezTo>
                                    <a:cubicBezTo>
                                      <a:pt x="821951" y="365312"/>
                                      <a:pt x="800474" y="380813"/>
                                      <a:pt x="781050" y="390525"/>
                                    </a:cubicBezTo>
                                    <a:cubicBezTo>
                                      <a:pt x="772070" y="395015"/>
                                      <a:pt x="761455" y="395560"/>
                                      <a:pt x="752475" y="400050"/>
                                    </a:cubicBezTo>
                                    <a:cubicBezTo>
                                      <a:pt x="742236" y="405170"/>
                                      <a:pt x="733425" y="412750"/>
                                      <a:pt x="723900" y="419100"/>
                                    </a:cubicBezTo>
                                    <a:cubicBezTo>
                                      <a:pt x="701675" y="415925"/>
                                      <a:pt x="677741" y="418693"/>
                                      <a:pt x="657225" y="409575"/>
                                    </a:cubicBezTo>
                                    <a:cubicBezTo>
                                      <a:pt x="646764" y="404926"/>
                                      <a:pt x="643855" y="390939"/>
                                      <a:pt x="638175" y="381000"/>
                                    </a:cubicBezTo>
                                    <a:cubicBezTo>
                                      <a:pt x="615751" y="341758"/>
                                      <a:pt x="615687" y="332586"/>
                                      <a:pt x="600075" y="285750"/>
                                    </a:cubicBezTo>
                                    <a:lnTo>
                                      <a:pt x="590550" y="257175"/>
                                    </a:lnTo>
                                    <a:cubicBezTo>
                                      <a:pt x="587375" y="247650"/>
                                      <a:pt x="583460" y="238340"/>
                                      <a:pt x="581025" y="228600"/>
                                    </a:cubicBezTo>
                                    <a:cubicBezTo>
                                      <a:pt x="566630" y="171019"/>
                                      <a:pt x="575640" y="202919"/>
                                      <a:pt x="552450" y="133350"/>
                                    </a:cubicBezTo>
                                    <a:lnTo>
                                      <a:pt x="542925" y="104775"/>
                                    </a:lnTo>
                                    <a:cubicBezTo>
                                      <a:pt x="520121" y="138980"/>
                                      <a:pt x="514541" y="141921"/>
                                      <a:pt x="504825" y="190500"/>
                                    </a:cubicBezTo>
                                    <a:cubicBezTo>
                                      <a:pt x="501650" y="206375"/>
                                      <a:pt x="500984" y="222966"/>
                                      <a:pt x="495300" y="238125"/>
                                    </a:cubicBezTo>
                                    <a:cubicBezTo>
                                      <a:pt x="491280" y="248844"/>
                                      <a:pt x="481370" y="256461"/>
                                      <a:pt x="476250" y="266700"/>
                                    </a:cubicBezTo>
                                    <a:cubicBezTo>
                                      <a:pt x="471760" y="275680"/>
                                      <a:pt x="472294" y="286921"/>
                                      <a:pt x="466725" y="295275"/>
                                    </a:cubicBezTo>
                                    <a:cubicBezTo>
                                      <a:pt x="459253" y="306483"/>
                                      <a:pt x="446420" y="313217"/>
                                      <a:pt x="438150" y="323850"/>
                                    </a:cubicBezTo>
                                    <a:cubicBezTo>
                                      <a:pt x="337553" y="453189"/>
                                      <a:pt x="447174" y="336968"/>
                                      <a:pt x="371475" y="400050"/>
                                    </a:cubicBezTo>
                                    <a:cubicBezTo>
                                      <a:pt x="361127" y="408674"/>
                                      <a:pt x="354596" y="421942"/>
                                      <a:pt x="342900" y="428625"/>
                                    </a:cubicBezTo>
                                    <a:cubicBezTo>
                                      <a:pt x="331534" y="435120"/>
                                      <a:pt x="317500" y="434975"/>
                                      <a:pt x="304800" y="438150"/>
                                    </a:cubicBezTo>
                                    <a:cubicBezTo>
                                      <a:pt x="244475" y="434975"/>
                                      <a:pt x="177856" y="455641"/>
                                      <a:pt x="123825" y="428625"/>
                                    </a:cubicBezTo>
                                    <a:cubicBezTo>
                                      <a:pt x="99396" y="416411"/>
                                      <a:pt x="167080" y="395052"/>
                                      <a:pt x="190500" y="381000"/>
                                    </a:cubicBezTo>
                                    <a:cubicBezTo>
                                      <a:pt x="288164" y="322401"/>
                                      <a:pt x="115456" y="456333"/>
                                      <a:pt x="266700" y="342900"/>
                                    </a:cubicBezTo>
                                    <a:cubicBezTo>
                                      <a:pt x="277476" y="334818"/>
                                      <a:pt x="284499" y="322407"/>
                                      <a:pt x="295275" y="314325"/>
                                    </a:cubicBezTo>
                                    <a:cubicBezTo>
                                      <a:pt x="312761" y="301210"/>
                                      <a:pt x="358795" y="276569"/>
                                      <a:pt x="381000" y="266700"/>
                                    </a:cubicBezTo>
                                    <a:cubicBezTo>
                                      <a:pt x="396624" y="259756"/>
                                      <a:pt x="413332" y="255296"/>
                                      <a:pt x="428625" y="247650"/>
                                    </a:cubicBezTo>
                                    <a:cubicBezTo>
                                      <a:pt x="438864" y="242530"/>
                                      <a:pt x="447261" y="234280"/>
                                      <a:pt x="457200" y="228600"/>
                                    </a:cubicBezTo>
                                    <a:cubicBezTo>
                                      <a:pt x="486843" y="211661"/>
                                      <a:pt x="498559" y="211597"/>
                                      <a:pt x="523875" y="190500"/>
                                    </a:cubicBezTo>
                                    <a:cubicBezTo>
                                      <a:pt x="569995" y="152067"/>
                                      <a:pt x="532491" y="167757"/>
                                      <a:pt x="590550" y="142875"/>
                                    </a:cubicBezTo>
                                    <a:cubicBezTo>
                                      <a:pt x="625403" y="127938"/>
                                      <a:pt x="642774" y="130996"/>
                                      <a:pt x="685800" y="123825"/>
                                    </a:cubicBezTo>
                                    <a:cubicBezTo>
                                      <a:pt x="701769" y="121163"/>
                                      <a:pt x="717550" y="117475"/>
                                      <a:pt x="733425" y="114300"/>
                                    </a:cubicBezTo>
                                    <a:cubicBezTo>
                                      <a:pt x="727075" y="123825"/>
                                      <a:pt x="724836" y="138226"/>
                                      <a:pt x="714375" y="142875"/>
                                    </a:cubicBezTo>
                                    <a:cubicBezTo>
                                      <a:pt x="693859" y="151993"/>
                                      <a:pt x="669876" y="148899"/>
                                      <a:pt x="647700" y="152400"/>
                                    </a:cubicBezTo>
                                    <a:lnTo>
                                      <a:pt x="533400" y="171450"/>
                                    </a:lnTo>
                                    <a:cubicBezTo>
                                      <a:pt x="446123" y="206361"/>
                                      <a:pt x="521499" y="181314"/>
                                      <a:pt x="390525" y="200025"/>
                                    </a:cubicBezTo>
                                    <a:cubicBezTo>
                                      <a:pt x="377566" y="201876"/>
                                      <a:pt x="365305" y="207208"/>
                                      <a:pt x="352425" y="209550"/>
                                    </a:cubicBezTo>
                                    <a:cubicBezTo>
                                      <a:pt x="330336" y="213566"/>
                                      <a:pt x="307975" y="215900"/>
                                      <a:pt x="285750" y="219075"/>
                                    </a:cubicBezTo>
                                    <a:cubicBezTo>
                                      <a:pt x="256283" y="228897"/>
                                      <a:pt x="233552" y="238125"/>
                                      <a:pt x="200025" y="238125"/>
                                    </a:cubicBezTo>
                                    <a:cubicBezTo>
                                      <a:pt x="133274" y="238125"/>
                                      <a:pt x="0" y="228600"/>
                                      <a:pt x="0" y="2286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EDAB48" id="Freeform 3" o:spid="_x0000_s1026" style="position:absolute;margin-left:29.55pt;margin-top:3.3pt;width:66pt;height:34.8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838200,4427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" path="m457200,v-9525,15875,-16527,33569,-28575,47625c421175,56317,407201,57736,400050,66675v-6272,7840,-3361,20650,-9525,28575c373985,116516,348319,129984,333375,152400r-38100,57150c298450,244475,293710,281056,304800,314325v3175,9525,18552,10115,28575,9525c378199,321213,422275,311150,466725,304800r85725,-57150l581025,228600v9525,-6350,17715,-15430,28575,-19050l638175,200025v12700,-19050,19050,-44450,38100,-57150l733425,104775v18003,4501,54494,9085,66675,28575c810743,150378,814280,171019,819150,190500v13452,53806,6958,25263,19050,85725c835025,298450,835126,321396,828675,342900v-6724,22412,-28201,37913,-47625,47625c772070,395015,761455,395560,752475,400050v-10239,5120,-19050,12700,-28575,19050c701675,415925,677741,418693,657225,409575v-10461,-4649,-13370,-18636,-19050,-28575c615751,341758,615687,332586,600075,285750r-9525,-28575c587375,247650,583460,238340,581025,228600v-14395,-57581,-5385,-25681,-28575,-95250l542925,104775v-22804,34205,-28384,37146,-38100,85725c501650,206375,500984,222966,495300,238125v-4020,10719,-13930,18336,-19050,28575c471760,275680,472294,286921,466725,295275v-7472,11208,-20305,17942,-28575,28575c337553,453189,447174,336968,371475,400050v-10348,8624,-16879,21892,-28575,28575c331534,435120,317500,434975,304800,438150v-60325,-3175,-126944,17491,-180975,-9525c99396,416411,167080,395052,190500,381000v97664,-58599,-75044,75333,76200,-38100c277476,334818,284499,322407,295275,314325v17486,-13115,63520,-37756,85725,-47625c396624,259756,413332,255296,428625,247650v10239,-5120,18636,-13370,28575,-19050c486843,211661,498559,211597,523875,190500v46120,-38433,8616,-22743,66675,-47625c625403,127938,642774,130996,685800,123825v15969,-2662,31750,-6350,47625,-9525c727075,123825,724836,138226,714375,142875v-20516,9118,-44499,6024,-66675,9525l533400,171450v-87277,34911,-11901,9864,-142875,28575c377566,201876,365305,207208,352425,209550v-22089,4016,-44450,6350,-66675,9525c256283,228897,233552,238125,200025,238125,133274,238125,,228600,,228600e" filled="f" strokecolor="#243f60 [1604]" strokeweight="2pt">
                      <v:path arrowok="t" o:connecttype="custom" o:connectlocs="457200,0;428625,47625;400050,66675;390525,95250;333375,152400;295275,209550;304800,314325;333375,323850;466725,304800;552450,247650;581025,228600;609600,209550;638175,200025;676275,142875;733425,104775;800100,133350;819150,190500;838200,276225;828675,342900;781050,390525;752475,400050;723900,419100;657225,409575;638175,381000;600075,285750;590550,257175;581025,228600;552450,133350;542925,104775;504825,190500;495300,238125;476250,266700;466725,295275;438150,323850;371475,400050;342900,428625;304800,438150;123825,428625;190500,381000;266700,342900;295275,314325;381000,266700;428625,247650;457200,228600;523875,190500;590550,142875;685800,123825;733425,114300;714375,142875;647700,152400;533400,171450;390525,200025;352425,209550;285750,219075;200025,238125;0,228600" o:connectangles="0,0,0,0,0,0,0,0,0,0,0,0,0,0,0,0,0,0,0,0,0,0,0,0,0,0,0,0,0,0,0,0,0,0,0,0,0,0,0,0,0,0,0,0,0,0,0,0,0,0,0,0,0,0,0,0"/>
                    </v:shape>
                  </w:pict>
                </mc:Fallback>
              </mc:AlternateContent>
            </w:r>
          </w:p>
          <w:p w:rsidR="00802F19" w:rsidRPr="007676E3" w:rsidRDefault="00802F19" w:rsidP="007B218A">
            <w:pPr>
              <w:spacing w:before="120" w:after="120"/>
              <w:jc w:val="center"/>
              <w:rPr>
                <w:rFonts w:ascii="Verdana" w:hAnsi="Verdana" w:cs="Tahoma"/>
                <w:i/>
                <w:sz w:val="20"/>
                <w:szCs w:val="20"/>
              </w:rPr>
            </w:pPr>
          </w:p>
        </w:tc>
        <w:tc>
          <w:tcPr>
            <w:tcW w:w="2403"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sz w:val="20"/>
                <w:szCs w:val="20"/>
              </w:rPr>
              <w:t>26/07/17</w:t>
            </w:r>
          </w:p>
        </w:tc>
      </w:tr>
      <w:tr w:rsidR="00DB46D0" w:rsidRPr="007676E3">
        <w:trPr>
          <w:trHeight w:val="299"/>
        </w:trPr>
        <w:tc>
          <w:tcPr>
            <w:tcW w:w="3510" w:type="dxa"/>
          </w:tcPr>
          <w:p w:rsidR="00DB46D0" w:rsidRPr="00802F19" w:rsidRDefault="00802F19" w:rsidP="00802F19">
            <w:pPr>
              <w:jc w:val="center"/>
              <w:rPr>
                <w:rFonts w:ascii="Verdana" w:hAnsi="Verdana" w:cs="Tahoma"/>
                <w:b/>
                <w:i/>
                <w:sz w:val="24"/>
                <w:szCs w:val="20"/>
              </w:rPr>
            </w:pPr>
            <w:r>
              <w:rPr>
                <w:rFonts w:ascii="Verdana" w:hAnsi="Verdana" w:cs="Tahoma"/>
                <w:b/>
                <w:i/>
                <w:sz w:val="24"/>
                <w:szCs w:val="20"/>
              </w:rPr>
              <w:t>Will Atkinson</w:t>
            </w:r>
            <w:r w:rsidRPr="007676E3">
              <w:rPr>
                <w:rFonts w:ascii="Verdana" w:hAnsi="Verdana" w:cs="Tahoma"/>
                <w:b/>
                <w:i/>
                <w:sz w:val="24"/>
                <w:szCs w:val="20"/>
              </w:rPr>
              <w:t xml:space="preserve"> </w:t>
            </w:r>
            <w:r w:rsidR="00997BB4">
              <w:rPr>
                <w:rFonts w:ascii="Verdana" w:hAnsi="Verdana" w:cs="Tahoma"/>
                <w:b/>
                <w:i/>
                <w:sz w:val="24"/>
                <w:szCs w:val="20"/>
              </w:rPr>
              <w:br/>
            </w:r>
            <w:r w:rsidRPr="007676E3">
              <w:rPr>
                <w:rFonts w:ascii="Verdana" w:hAnsi="Verdana" w:cs="Tahoma"/>
                <w:b/>
                <w:i/>
                <w:sz w:val="24"/>
                <w:szCs w:val="20"/>
              </w:rPr>
              <w:t>0</w:t>
            </w:r>
            <w:r>
              <w:rPr>
                <w:rFonts w:ascii="Verdana" w:hAnsi="Verdana" w:cs="Tahoma"/>
                <w:b/>
                <w:i/>
                <w:sz w:val="24"/>
                <w:szCs w:val="20"/>
              </w:rPr>
              <w:t>9748326</w:t>
            </w:r>
          </w:p>
        </w:tc>
        <w:tc>
          <w:tcPr>
            <w:tcW w:w="3828" w:type="dxa"/>
          </w:tcPr>
          <w:p w:rsidR="00DB46D0" w:rsidRDefault="00802F19"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s">
                  <w:drawing>
                    <wp:anchor distT="0" distB="0" distL="114300" distR="114300" simplePos="0" relativeHeight="251662336" behindDoc="0" locked="0" layoutInCell="1" allowOverlap="1">
                      <wp:simplePos x="0" y="0"/>
                      <wp:positionH relativeFrom="column">
                        <wp:posOffset>1146810</wp:posOffset>
                      </wp:positionH>
                      <wp:positionV relativeFrom="paragraph">
                        <wp:posOffset>85498</wp:posOffset>
                      </wp:positionV>
                      <wp:extent cx="238125" cy="390752"/>
                      <wp:effectExtent l="0" t="0" r="28575" b="28575"/>
                      <wp:wrapNone/>
                      <wp:docPr id="7" name="Freeform 7"/>
                      <wp:cNvGraphicFramePr/>
                      <a:graphic xmlns:a="http://schemas.openxmlformats.org/drawingml/2006/main">
                        <a:graphicData uri="http://schemas.microsoft.com/office/word/2010/wordprocessingShape">
                          <wps:wsp>
                            <wps:cNvSpPr/>
                            <wps:spPr>
                              <a:xfrm>
                                <a:off x="0" y="0"/>
                                <a:ext cx="238125" cy="390752"/>
                              </a:xfrm>
                              <a:custGeom>
                                <a:avLst/>
                                <a:gdLst>
                                  <a:gd name="connsiteX0" fmla="*/ 0 w 238125"/>
                                  <a:gd name="connsiteY0" fmla="*/ 343127 h 390752"/>
                                  <a:gd name="connsiteX1" fmla="*/ 9525 w 238125"/>
                                  <a:gd name="connsiteY1" fmla="*/ 276452 h 390752"/>
                                  <a:gd name="connsiteX2" fmla="*/ 19050 w 238125"/>
                                  <a:gd name="connsiteY2" fmla="*/ 238352 h 390752"/>
                                  <a:gd name="connsiteX3" fmla="*/ 28575 w 238125"/>
                                  <a:gd name="connsiteY3" fmla="*/ 162152 h 390752"/>
                                  <a:gd name="connsiteX4" fmla="*/ 66675 w 238125"/>
                                  <a:gd name="connsiteY4" fmla="*/ 76427 h 390752"/>
                                  <a:gd name="connsiteX5" fmla="*/ 95250 w 238125"/>
                                  <a:gd name="connsiteY5" fmla="*/ 227 h 390752"/>
                                  <a:gd name="connsiteX6" fmla="*/ 123825 w 238125"/>
                                  <a:gd name="connsiteY6" fmla="*/ 19277 h 390752"/>
                                  <a:gd name="connsiteX7" fmla="*/ 142875 w 238125"/>
                                  <a:gd name="connsiteY7" fmla="*/ 114527 h 390752"/>
                                  <a:gd name="connsiteX8" fmla="*/ 161925 w 238125"/>
                                  <a:gd name="connsiteY8" fmla="*/ 143102 h 390752"/>
                                  <a:gd name="connsiteX9" fmla="*/ 190500 w 238125"/>
                                  <a:gd name="connsiteY9" fmla="*/ 219302 h 390752"/>
                                  <a:gd name="connsiteX10" fmla="*/ 219075 w 238125"/>
                                  <a:gd name="connsiteY10" fmla="*/ 314552 h 390752"/>
                                  <a:gd name="connsiteX11" fmla="*/ 228600 w 238125"/>
                                  <a:gd name="connsiteY11" fmla="*/ 343127 h 390752"/>
                                  <a:gd name="connsiteX12" fmla="*/ 238125 w 238125"/>
                                  <a:gd name="connsiteY12" fmla="*/ 390752 h 3907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38125" h="390752">
                                    <a:moveTo>
                                      <a:pt x="0" y="343127"/>
                                    </a:moveTo>
                                    <a:cubicBezTo>
                                      <a:pt x="3175" y="320902"/>
                                      <a:pt x="5509" y="298541"/>
                                      <a:pt x="9525" y="276452"/>
                                    </a:cubicBezTo>
                                    <a:cubicBezTo>
                                      <a:pt x="11867" y="263572"/>
                                      <a:pt x="16898" y="251265"/>
                                      <a:pt x="19050" y="238352"/>
                                    </a:cubicBezTo>
                                    <a:cubicBezTo>
                                      <a:pt x="23258" y="213103"/>
                                      <a:pt x="23212" y="187181"/>
                                      <a:pt x="28575" y="162152"/>
                                    </a:cubicBezTo>
                                    <a:cubicBezTo>
                                      <a:pt x="39313" y="112039"/>
                                      <a:pt x="43288" y="111507"/>
                                      <a:pt x="66675" y="76427"/>
                                    </a:cubicBezTo>
                                    <a:cubicBezTo>
                                      <a:pt x="67709" y="71257"/>
                                      <a:pt x="74811" y="4315"/>
                                      <a:pt x="95250" y="227"/>
                                    </a:cubicBezTo>
                                    <a:cubicBezTo>
                                      <a:pt x="106475" y="-2018"/>
                                      <a:pt x="114300" y="12927"/>
                                      <a:pt x="123825" y="19277"/>
                                    </a:cubicBezTo>
                                    <a:cubicBezTo>
                                      <a:pt x="127335" y="43848"/>
                                      <a:pt x="129575" y="87928"/>
                                      <a:pt x="142875" y="114527"/>
                                    </a:cubicBezTo>
                                    <a:cubicBezTo>
                                      <a:pt x="147995" y="124766"/>
                                      <a:pt x="155575" y="133577"/>
                                      <a:pt x="161925" y="143102"/>
                                    </a:cubicBezTo>
                                    <a:cubicBezTo>
                                      <a:pt x="184506" y="256008"/>
                                      <a:pt x="154825" y="139034"/>
                                      <a:pt x="190500" y="219302"/>
                                    </a:cubicBezTo>
                                    <a:cubicBezTo>
                                      <a:pt x="208608" y="260046"/>
                                      <a:pt x="207992" y="275763"/>
                                      <a:pt x="219075" y="314552"/>
                                    </a:cubicBezTo>
                                    <a:cubicBezTo>
                                      <a:pt x="221833" y="324206"/>
                                      <a:pt x="226165" y="333387"/>
                                      <a:pt x="228600" y="343127"/>
                                    </a:cubicBezTo>
                                    <a:cubicBezTo>
                                      <a:pt x="232527" y="358833"/>
                                      <a:pt x="238125" y="390752"/>
                                      <a:pt x="238125" y="39075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43BB1" id="Freeform 7" o:spid="_x0000_s1026" style="position:absolute;margin-left:90.3pt;margin-top:6.75pt;width:18.75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38125,390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" path="m,343127c3175,320902,5509,298541,9525,276452v2342,-12880,7373,-25187,9525,-38100c23258,213103,23212,187181,28575,162152,39313,112039,43288,111507,66675,76427,67709,71257,74811,4315,95250,227v11225,-2245,19050,12700,28575,19050c127335,43848,129575,87928,142875,114527v5120,10239,12700,19050,19050,28575c184506,256008,154825,139034,190500,219302v18108,40744,17492,56461,28575,95250c221833,324206,226165,333387,228600,343127v3927,15706,9525,47625,9525,47625e" filled="f" strokecolor="#243f60 [1604]" strokeweight="2pt">
                      <v:path arrowok="t" o:connecttype="custom" o:connectlocs="0,343127;9525,276452;19050,238352;28575,162152;66675,76427;95250,227;123825,19277;142875,114527;161925,143102;190500,219302;219075,314552;228600,343127;238125,390752" o:connectangles="0,0,0,0,0,0,0,0,0,0,0,0,0"/>
                    </v:shape>
                  </w:pict>
                </mc:Fallback>
              </mc:AlternateContent>
            </w:r>
            <w:r>
              <w:rPr>
                <w:rFonts w:ascii="Verdana" w:hAnsi="Verdana" w:cs="Tahoma"/>
                <w:i/>
                <w:noProof/>
                <w:sz w:val="20"/>
                <w:szCs w:val="20"/>
                <w:lang w:eastAsia="en-AU"/>
              </w:rPr>
              <mc:AlternateContent>
                <mc:Choice Requires="wps">
                  <w:drawing>
                    <wp:anchor distT="0" distB="0" distL="114300" distR="114300" simplePos="0" relativeHeight="251661312" behindDoc="0" locked="0" layoutInCell="1" allowOverlap="1">
                      <wp:simplePos x="0" y="0"/>
                      <wp:positionH relativeFrom="column">
                        <wp:posOffset>622935</wp:posOffset>
                      </wp:positionH>
                      <wp:positionV relativeFrom="paragraph">
                        <wp:posOffset>66675</wp:posOffset>
                      </wp:positionV>
                      <wp:extent cx="371475" cy="438150"/>
                      <wp:effectExtent l="0" t="0" r="28575" b="19050"/>
                      <wp:wrapNone/>
                      <wp:docPr id="4" name="Freeform 4"/>
                      <wp:cNvGraphicFramePr/>
                      <a:graphic xmlns:a="http://schemas.openxmlformats.org/drawingml/2006/main">
                        <a:graphicData uri="http://schemas.microsoft.com/office/word/2010/wordprocessingShape">
                          <wps:wsp>
                            <wps:cNvSpPr/>
                            <wps:spPr>
                              <a:xfrm>
                                <a:off x="0" y="0"/>
                                <a:ext cx="371475" cy="438150"/>
                              </a:xfrm>
                              <a:custGeom>
                                <a:avLst/>
                                <a:gdLst>
                                  <a:gd name="connsiteX0" fmla="*/ 0 w 371475"/>
                                  <a:gd name="connsiteY0" fmla="*/ 0 h 438150"/>
                                  <a:gd name="connsiteX1" fmla="*/ 38100 w 371475"/>
                                  <a:gd name="connsiteY1" fmla="*/ 123825 h 438150"/>
                                  <a:gd name="connsiteX2" fmla="*/ 57150 w 371475"/>
                                  <a:gd name="connsiteY2" fmla="*/ 257175 h 438150"/>
                                  <a:gd name="connsiteX3" fmla="*/ 66675 w 371475"/>
                                  <a:gd name="connsiteY3" fmla="*/ 285750 h 438150"/>
                                  <a:gd name="connsiteX4" fmla="*/ 76200 w 371475"/>
                                  <a:gd name="connsiteY4" fmla="*/ 333375 h 438150"/>
                                  <a:gd name="connsiteX5" fmla="*/ 95250 w 371475"/>
                                  <a:gd name="connsiteY5" fmla="*/ 438150 h 438150"/>
                                  <a:gd name="connsiteX6" fmla="*/ 104775 w 371475"/>
                                  <a:gd name="connsiteY6" fmla="*/ 295275 h 438150"/>
                                  <a:gd name="connsiteX7" fmla="*/ 133350 w 371475"/>
                                  <a:gd name="connsiteY7" fmla="*/ 219075 h 438150"/>
                                  <a:gd name="connsiteX8" fmla="*/ 142875 w 371475"/>
                                  <a:gd name="connsiteY8" fmla="*/ 190500 h 438150"/>
                                  <a:gd name="connsiteX9" fmla="*/ 171450 w 371475"/>
                                  <a:gd name="connsiteY9" fmla="*/ 209550 h 438150"/>
                                  <a:gd name="connsiteX10" fmla="*/ 180975 w 371475"/>
                                  <a:gd name="connsiteY10" fmla="*/ 285750 h 438150"/>
                                  <a:gd name="connsiteX11" fmla="*/ 190500 w 371475"/>
                                  <a:gd name="connsiteY11" fmla="*/ 314325 h 438150"/>
                                  <a:gd name="connsiteX12" fmla="*/ 209550 w 371475"/>
                                  <a:gd name="connsiteY12" fmla="*/ 352425 h 438150"/>
                                  <a:gd name="connsiteX13" fmla="*/ 266700 w 371475"/>
                                  <a:gd name="connsiteY13" fmla="*/ 409575 h 438150"/>
                                  <a:gd name="connsiteX14" fmla="*/ 295275 w 371475"/>
                                  <a:gd name="connsiteY14" fmla="*/ 238125 h 438150"/>
                                  <a:gd name="connsiteX15" fmla="*/ 314325 w 371475"/>
                                  <a:gd name="connsiteY15" fmla="*/ 180975 h 438150"/>
                                  <a:gd name="connsiteX16" fmla="*/ 333375 w 371475"/>
                                  <a:gd name="connsiteY16" fmla="*/ 104775 h 438150"/>
                                  <a:gd name="connsiteX17" fmla="*/ 361950 w 371475"/>
                                  <a:gd name="connsiteY17" fmla="*/ 9525 h 438150"/>
                                  <a:gd name="connsiteX18" fmla="*/ 371475 w 371475"/>
                                  <a:gd name="connsiteY18" fmla="*/ 0 h 438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371475" h="438150">
                                    <a:moveTo>
                                      <a:pt x="0" y="0"/>
                                    </a:moveTo>
                                    <a:cubicBezTo>
                                      <a:pt x="12700" y="41275"/>
                                      <a:pt x="27110" y="82062"/>
                                      <a:pt x="38100" y="123825"/>
                                    </a:cubicBezTo>
                                    <a:cubicBezTo>
                                      <a:pt x="47287" y="158735"/>
                                      <a:pt x="51256" y="224755"/>
                                      <a:pt x="57150" y="257175"/>
                                    </a:cubicBezTo>
                                    <a:cubicBezTo>
                                      <a:pt x="58946" y="267053"/>
                                      <a:pt x="64240" y="276010"/>
                                      <a:pt x="66675" y="285750"/>
                                    </a:cubicBezTo>
                                    <a:cubicBezTo>
                                      <a:pt x="70602" y="301456"/>
                                      <a:pt x="73538" y="317406"/>
                                      <a:pt x="76200" y="333375"/>
                                    </a:cubicBezTo>
                                    <a:cubicBezTo>
                                      <a:pt x="93264" y="435762"/>
                                      <a:pt x="76963" y="365003"/>
                                      <a:pt x="95250" y="438150"/>
                                    </a:cubicBezTo>
                                    <a:cubicBezTo>
                                      <a:pt x="98425" y="390525"/>
                                      <a:pt x="99778" y="342743"/>
                                      <a:pt x="104775" y="295275"/>
                                    </a:cubicBezTo>
                                    <a:cubicBezTo>
                                      <a:pt x="108859" y="256478"/>
                                      <a:pt x="118083" y="254699"/>
                                      <a:pt x="133350" y="219075"/>
                                    </a:cubicBezTo>
                                    <a:cubicBezTo>
                                      <a:pt x="137305" y="209847"/>
                                      <a:pt x="139700" y="200025"/>
                                      <a:pt x="142875" y="190500"/>
                                    </a:cubicBezTo>
                                    <a:cubicBezTo>
                                      <a:pt x="152400" y="196850"/>
                                      <a:pt x="167198" y="198921"/>
                                      <a:pt x="171450" y="209550"/>
                                    </a:cubicBezTo>
                                    <a:cubicBezTo>
                                      <a:pt x="180957" y="233317"/>
                                      <a:pt x="176396" y="260565"/>
                                      <a:pt x="180975" y="285750"/>
                                    </a:cubicBezTo>
                                    <a:cubicBezTo>
                                      <a:pt x="182771" y="295628"/>
                                      <a:pt x="186545" y="305097"/>
                                      <a:pt x="190500" y="314325"/>
                                    </a:cubicBezTo>
                                    <a:cubicBezTo>
                                      <a:pt x="196093" y="327376"/>
                                      <a:pt x="200680" y="341337"/>
                                      <a:pt x="209550" y="352425"/>
                                    </a:cubicBezTo>
                                    <a:cubicBezTo>
                                      <a:pt x="226380" y="373462"/>
                                      <a:pt x="266700" y="409575"/>
                                      <a:pt x="266700" y="409575"/>
                                    </a:cubicBezTo>
                                    <a:cubicBezTo>
                                      <a:pt x="314233" y="243209"/>
                                      <a:pt x="255060" y="466010"/>
                                      <a:pt x="295275" y="238125"/>
                                    </a:cubicBezTo>
                                    <a:cubicBezTo>
                                      <a:pt x="298765" y="218350"/>
                                      <a:pt x="310387" y="200666"/>
                                      <a:pt x="314325" y="180975"/>
                                    </a:cubicBezTo>
                                    <a:cubicBezTo>
                                      <a:pt x="333690" y="84149"/>
                                      <a:pt x="313849" y="173116"/>
                                      <a:pt x="333375" y="104775"/>
                                    </a:cubicBezTo>
                                    <a:cubicBezTo>
                                      <a:pt x="338555" y="86645"/>
                                      <a:pt x="352896" y="18579"/>
                                      <a:pt x="361950" y="9525"/>
                                    </a:cubicBezTo>
                                    <a:lnTo>
                                      <a:pt x="371475"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26DC27" id="Freeform 4" o:spid="_x0000_s1026" style="position:absolute;margin-left:49.05pt;margin-top:5.25pt;width:29.2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71475,438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" path="m,c12700,41275,27110,82062,38100,123825v9187,34910,13156,100930,19050,133350c58946,267053,64240,276010,66675,285750v3927,15706,6863,31656,9525,47625c93264,435762,76963,365003,95250,438150v3175,-47625,4528,-95407,9525,-142875c108859,256478,118083,254699,133350,219075v3955,-9228,6350,-19050,9525,-28575c152400,196850,167198,198921,171450,209550v9507,23767,4946,51015,9525,76200c182771,295628,186545,305097,190500,314325v5593,13051,10180,27012,19050,38100c226380,373462,266700,409575,266700,409575v47533,-166366,-11640,56435,28575,-171450c298765,218350,310387,200666,314325,180975v19365,-96826,-476,-7859,19050,-76200c338555,86645,352896,18579,361950,9525l371475,e" filled="f" strokecolor="#243f60 [1604]" strokeweight="2pt">
                      <v:path arrowok="t" o:connecttype="custom" o:connectlocs="0,0;38100,123825;57150,257175;66675,285750;76200,333375;95250,438150;104775,295275;133350,219075;142875,190500;171450,209550;180975,285750;190500,314325;209550,352425;266700,409575;295275,238125;314325,180975;333375,104775;361950,9525;371475,0" o:connectangles="0,0,0,0,0,0,0,0,0,0,0,0,0,0,0,0,0,0,0"/>
                    </v:shape>
                  </w:pict>
                </mc:Fallback>
              </mc:AlternateContent>
            </w:r>
          </w:p>
          <w:p w:rsidR="00802F19" w:rsidRPr="007676E3" w:rsidRDefault="00802F19" w:rsidP="007B218A">
            <w:pPr>
              <w:spacing w:before="120" w:after="120"/>
              <w:jc w:val="center"/>
              <w:rPr>
                <w:rFonts w:ascii="Verdana" w:hAnsi="Verdana" w:cs="Tahoma"/>
                <w:i/>
                <w:sz w:val="20"/>
                <w:szCs w:val="20"/>
              </w:rPr>
            </w:pPr>
          </w:p>
        </w:tc>
        <w:tc>
          <w:tcPr>
            <w:tcW w:w="2403" w:type="dxa"/>
          </w:tcPr>
          <w:p w:rsidR="00DB46D0" w:rsidRPr="007676E3" w:rsidRDefault="00802F19" w:rsidP="007B218A">
            <w:pPr>
              <w:spacing w:before="120" w:after="120"/>
              <w:jc w:val="center"/>
              <w:rPr>
                <w:rFonts w:ascii="Verdana" w:hAnsi="Verdana" w:cs="Tahoma"/>
                <w:i/>
                <w:sz w:val="20"/>
                <w:szCs w:val="20"/>
              </w:rPr>
            </w:pPr>
            <w:r>
              <w:rPr>
                <w:rFonts w:ascii="Verdana" w:hAnsi="Verdana" w:cs="Tahoma"/>
                <w:i/>
                <w:sz w:val="20"/>
                <w:szCs w:val="20"/>
              </w:rPr>
              <w:t>26/07/17</w:t>
            </w:r>
          </w:p>
        </w:tc>
      </w:tr>
      <w:tr w:rsidR="00DB46D0" w:rsidRPr="007676E3">
        <w:trPr>
          <w:trHeight w:val="299"/>
        </w:trPr>
        <w:tc>
          <w:tcPr>
            <w:tcW w:w="3510" w:type="dxa"/>
          </w:tcPr>
          <w:p w:rsidR="00DB46D0" w:rsidRPr="00802F19" w:rsidRDefault="00802F19" w:rsidP="00802F19">
            <w:pPr>
              <w:jc w:val="center"/>
              <w:rPr>
                <w:rFonts w:ascii="Verdana" w:hAnsi="Verdana" w:cs="Tahoma"/>
                <w:b/>
                <w:i/>
                <w:sz w:val="24"/>
                <w:szCs w:val="20"/>
              </w:rPr>
            </w:pPr>
            <w:r>
              <w:rPr>
                <w:rFonts w:ascii="Verdana" w:hAnsi="Verdana" w:cs="Tahoma"/>
                <w:b/>
                <w:i/>
                <w:sz w:val="24"/>
                <w:szCs w:val="20"/>
              </w:rPr>
              <w:t>Ruka To</w:t>
            </w:r>
            <w:r w:rsidRPr="007676E3">
              <w:rPr>
                <w:rFonts w:ascii="Verdana" w:hAnsi="Verdana" w:cs="Tahoma"/>
                <w:b/>
                <w:i/>
                <w:sz w:val="24"/>
                <w:szCs w:val="20"/>
              </w:rPr>
              <w:t xml:space="preserve"> </w:t>
            </w:r>
            <w:r w:rsidR="00997BB4">
              <w:rPr>
                <w:rFonts w:ascii="Verdana" w:hAnsi="Verdana" w:cs="Tahoma"/>
                <w:b/>
                <w:i/>
                <w:sz w:val="24"/>
                <w:szCs w:val="20"/>
              </w:rPr>
              <w:br/>
            </w:r>
            <w:r w:rsidRPr="007676E3">
              <w:rPr>
                <w:rFonts w:ascii="Verdana" w:hAnsi="Verdana" w:cs="Tahoma"/>
                <w:b/>
                <w:i/>
                <w:sz w:val="24"/>
                <w:szCs w:val="20"/>
              </w:rPr>
              <w:t>0</w:t>
            </w:r>
            <w:r>
              <w:rPr>
                <w:rFonts w:ascii="Verdana" w:hAnsi="Verdana" w:cs="Tahoma"/>
                <w:b/>
                <w:i/>
                <w:sz w:val="24"/>
                <w:szCs w:val="20"/>
              </w:rPr>
              <w:t>9052194</w:t>
            </w:r>
          </w:p>
        </w:tc>
        <w:tc>
          <w:tcPr>
            <w:tcW w:w="3828" w:type="dxa"/>
          </w:tcPr>
          <w:p w:rsidR="00DB46D0" w:rsidRDefault="00115D33" w:rsidP="007B218A">
            <w:pPr>
              <w:spacing w:before="120" w:after="120"/>
              <w:jc w:val="center"/>
              <w:rPr>
                <w:rFonts w:ascii="Verdana" w:hAnsi="Verdana" w:cs="Tahoma"/>
                <w:i/>
                <w:sz w:val="20"/>
                <w:szCs w:val="20"/>
              </w:rPr>
            </w:pPr>
            <w:r>
              <w:rPr>
                <w:rFonts w:ascii="Verdana" w:hAnsi="Verdana" w:cs="Tahoma"/>
                <w:i/>
                <w:noProof/>
                <w:sz w:val="20"/>
                <w:szCs w:val="20"/>
                <w:lang w:eastAsia="en-AU"/>
              </w:rPr>
              <mc:AlternateContent>
                <mc:Choice Requires="wps">
                  <w:drawing>
                    <wp:anchor distT="0" distB="0" distL="114300" distR="114300" simplePos="0" relativeHeight="251663360" behindDoc="0" locked="0" layoutInCell="1" allowOverlap="1">
                      <wp:simplePos x="0" y="0"/>
                      <wp:positionH relativeFrom="column">
                        <wp:posOffset>248536</wp:posOffset>
                      </wp:positionH>
                      <wp:positionV relativeFrom="paragraph">
                        <wp:posOffset>53340</wp:posOffset>
                      </wp:positionV>
                      <wp:extent cx="1603124" cy="433309"/>
                      <wp:effectExtent l="0" t="0" r="16510" b="24130"/>
                      <wp:wrapNone/>
                      <wp:docPr id="8" name="Freeform 8"/>
                      <wp:cNvGraphicFramePr/>
                      <a:graphic xmlns:a="http://schemas.openxmlformats.org/drawingml/2006/main">
                        <a:graphicData uri="http://schemas.microsoft.com/office/word/2010/wordprocessingShape">
                          <wps:wsp>
                            <wps:cNvSpPr/>
                            <wps:spPr>
                              <a:xfrm>
                                <a:off x="0" y="0"/>
                                <a:ext cx="1603124" cy="433309"/>
                              </a:xfrm>
                              <a:custGeom>
                                <a:avLst/>
                                <a:gdLst>
                                  <a:gd name="connsiteX0" fmla="*/ 69599 w 1603124"/>
                                  <a:gd name="connsiteY0" fmla="*/ 200025 h 433309"/>
                                  <a:gd name="connsiteX1" fmla="*/ 98174 w 1603124"/>
                                  <a:gd name="connsiteY1" fmla="*/ 152400 h 433309"/>
                                  <a:gd name="connsiteX2" fmla="*/ 126749 w 1603124"/>
                                  <a:gd name="connsiteY2" fmla="*/ 133350 h 433309"/>
                                  <a:gd name="connsiteX3" fmla="*/ 155324 w 1603124"/>
                                  <a:gd name="connsiteY3" fmla="*/ 104775 h 433309"/>
                                  <a:gd name="connsiteX4" fmla="*/ 145799 w 1603124"/>
                                  <a:gd name="connsiteY4" fmla="*/ 0 h 433309"/>
                                  <a:gd name="connsiteX5" fmla="*/ 126749 w 1603124"/>
                                  <a:gd name="connsiteY5" fmla="*/ 57150 h 433309"/>
                                  <a:gd name="connsiteX6" fmla="*/ 117224 w 1603124"/>
                                  <a:gd name="connsiteY6" fmla="*/ 247650 h 433309"/>
                                  <a:gd name="connsiteX7" fmla="*/ 107699 w 1603124"/>
                                  <a:gd name="connsiteY7" fmla="*/ 304800 h 433309"/>
                                  <a:gd name="connsiteX8" fmla="*/ 88649 w 1603124"/>
                                  <a:gd name="connsiteY8" fmla="*/ 333375 h 433309"/>
                                  <a:gd name="connsiteX9" fmla="*/ 60074 w 1603124"/>
                                  <a:gd name="connsiteY9" fmla="*/ 371475 h 433309"/>
                                  <a:gd name="connsiteX10" fmla="*/ 2924 w 1603124"/>
                                  <a:gd name="connsiteY10" fmla="*/ 428625 h 433309"/>
                                  <a:gd name="connsiteX11" fmla="*/ 31499 w 1603124"/>
                                  <a:gd name="connsiteY11" fmla="*/ 390525 h 433309"/>
                                  <a:gd name="connsiteX12" fmla="*/ 41024 w 1603124"/>
                                  <a:gd name="connsiteY12" fmla="*/ 361950 h 433309"/>
                                  <a:gd name="connsiteX13" fmla="*/ 79124 w 1603124"/>
                                  <a:gd name="connsiteY13" fmla="*/ 295275 h 433309"/>
                                  <a:gd name="connsiteX14" fmla="*/ 88649 w 1603124"/>
                                  <a:gd name="connsiteY14" fmla="*/ 333375 h 433309"/>
                                  <a:gd name="connsiteX15" fmla="*/ 79124 w 1603124"/>
                                  <a:gd name="connsiteY15" fmla="*/ 381000 h 433309"/>
                                  <a:gd name="connsiteX16" fmla="*/ 98174 w 1603124"/>
                                  <a:gd name="connsiteY16" fmla="*/ 428625 h 433309"/>
                                  <a:gd name="connsiteX17" fmla="*/ 136274 w 1603124"/>
                                  <a:gd name="connsiteY17" fmla="*/ 390525 h 433309"/>
                                  <a:gd name="connsiteX18" fmla="*/ 145799 w 1603124"/>
                                  <a:gd name="connsiteY18" fmla="*/ 352425 h 433309"/>
                                  <a:gd name="connsiteX19" fmla="*/ 174374 w 1603124"/>
                                  <a:gd name="connsiteY19" fmla="*/ 314325 h 433309"/>
                                  <a:gd name="connsiteX20" fmla="*/ 183899 w 1603124"/>
                                  <a:gd name="connsiteY20" fmla="*/ 266700 h 433309"/>
                                  <a:gd name="connsiteX21" fmla="*/ 212474 w 1603124"/>
                                  <a:gd name="connsiteY21" fmla="*/ 228600 h 433309"/>
                                  <a:gd name="connsiteX22" fmla="*/ 221999 w 1603124"/>
                                  <a:gd name="connsiteY22" fmla="*/ 161925 h 433309"/>
                                  <a:gd name="connsiteX23" fmla="*/ 231524 w 1603124"/>
                                  <a:gd name="connsiteY23" fmla="*/ 114300 h 433309"/>
                                  <a:gd name="connsiteX24" fmla="*/ 212474 w 1603124"/>
                                  <a:gd name="connsiteY24" fmla="*/ 66675 h 433309"/>
                                  <a:gd name="connsiteX25" fmla="*/ 202949 w 1603124"/>
                                  <a:gd name="connsiteY25" fmla="*/ 123825 h 433309"/>
                                  <a:gd name="connsiteX26" fmla="*/ 183899 w 1603124"/>
                                  <a:gd name="connsiteY26" fmla="*/ 171450 h 433309"/>
                                  <a:gd name="connsiteX27" fmla="*/ 145799 w 1603124"/>
                                  <a:gd name="connsiteY27" fmla="*/ 238125 h 433309"/>
                                  <a:gd name="connsiteX28" fmla="*/ 136274 w 1603124"/>
                                  <a:gd name="connsiteY28" fmla="*/ 276225 h 433309"/>
                                  <a:gd name="connsiteX29" fmla="*/ 126749 w 1603124"/>
                                  <a:gd name="connsiteY29" fmla="*/ 304800 h 433309"/>
                                  <a:gd name="connsiteX30" fmla="*/ 155324 w 1603124"/>
                                  <a:gd name="connsiteY30" fmla="*/ 323850 h 433309"/>
                                  <a:gd name="connsiteX31" fmla="*/ 212474 w 1603124"/>
                                  <a:gd name="connsiteY31" fmla="*/ 314325 h 433309"/>
                                  <a:gd name="connsiteX32" fmla="*/ 326774 w 1603124"/>
                                  <a:gd name="connsiteY32" fmla="*/ 247650 h 433309"/>
                                  <a:gd name="connsiteX33" fmla="*/ 364874 w 1603124"/>
                                  <a:gd name="connsiteY33" fmla="*/ 228600 h 433309"/>
                                  <a:gd name="connsiteX34" fmla="*/ 460124 w 1603124"/>
                                  <a:gd name="connsiteY34" fmla="*/ 171450 h 433309"/>
                                  <a:gd name="connsiteX35" fmla="*/ 488699 w 1603124"/>
                                  <a:gd name="connsiteY35" fmla="*/ 152400 h 433309"/>
                                  <a:gd name="connsiteX36" fmla="*/ 412499 w 1603124"/>
                                  <a:gd name="connsiteY36" fmla="*/ 209550 h 433309"/>
                                  <a:gd name="connsiteX37" fmla="*/ 364874 w 1603124"/>
                                  <a:gd name="connsiteY37" fmla="*/ 228600 h 433309"/>
                                  <a:gd name="connsiteX38" fmla="*/ 307724 w 1603124"/>
                                  <a:gd name="connsiteY38" fmla="*/ 276225 h 433309"/>
                                  <a:gd name="connsiteX39" fmla="*/ 288674 w 1603124"/>
                                  <a:gd name="connsiteY39" fmla="*/ 304800 h 433309"/>
                                  <a:gd name="connsiteX40" fmla="*/ 279149 w 1603124"/>
                                  <a:gd name="connsiteY40" fmla="*/ 333375 h 433309"/>
                                  <a:gd name="connsiteX41" fmla="*/ 307724 w 1603124"/>
                                  <a:gd name="connsiteY41" fmla="*/ 352425 h 433309"/>
                                  <a:gd name="connsiteX42" fmla="*/ 364874 w 1603124"/>
                                  <a:gd name="connsiteY42" fmla="*/ 333375 h 433309"/>
                                  <a:gd name="connsiteX43" fmla="*/ 450599 w 1603124"/>
                                  <a:gd name="connsiteY43" fmla="*/ 266700 h 433309"/>
                                  <a:gd name="connsiteX44" fmla="*/ 488699 w 1603124"/>
                                  <a:gd name="connsiteY44" fmla="*/ 238125 h 433309"/>
                                  <a:gd name="connsiteX45" fmla="*/ 545849 w 1603124"/>
                                  <a:gd name="connsiteY45" fmla="*/ 219075 h 433309"/>
                                  <a:gd name="connsiteX46" fmla="*/ 602999 w 1603124"/>
                                  <a:gd name="connsiteY46" fmla="*/ 190500 h 433309"/>
                                  <a:gd name="connsiteX47" fmla="*/ 641099 w 1603124"/>
                                  <a:gd name="connsiteY47" fmla="*/ 200025 h 433309"/>
                                  <a:gd name="connsiteX48" fmla="*/ 650624 w 1603124"/>
                                  <a:gd name="connsiteY48" fmla="*/ 228600 h 433309"/>
                                  <a:gd name="connsiteX49" fmla="*/ 745874 w 1603124"/>
                                  <a:gd name="connsiteY49" fmla="*/ 219075 h 433309"/>
                                  <a:gd name="connsiteX50" fmla="*/ 774449 w 1603124"/>
                                  <a:gd name="connsiteY50" fmla="*/ 190500 h 433309"/>
                                  <a:gd name="connsiteX51" fmla="*/ 850649 w 1603124"/>
                                  <a:gd name="connsiteY51" fmla="*/ 142875 h 433309"/>
                                  <a:gd name="connsiteX52" fmla="*/ 888749 w 1603124"/>
                                  <a:gd name="connsiteY52" fmla="*/ 114300 h 433309"/>
                                  <a:gd name="connsiteX53" fmla="*/ 898274 w 1603124"/>
                                  <a:gd name="connsiteY53" fmla="*/ 85725 h 433309"/>
                                  <a:gd name="connsiteX54" fmla="*/ 869699 w 1603124"/>
                                  <a:gd name="connsiteY54" fmla="*/ 76200 h 433309"/>
                                  <a:gd name="connsiteX55" fmla="*/ 822074 w 1603124"/>
                                  <a:gd name="connsiteY55" fmla="*/ 95250 h 433309"/>
                                  <a:gd name="connsiteX56" fmla="*/ 793499 w 1603124"/>
                                  <a:gd name="connsiteY56" fmla="*/ 104775 h 433309"/>
                                  <a:gd name="connsiteX57" fmla="*/ 726824 w 1603124"/>
                                  <a:gd name="connsiteY57" fmla="*/ 180975 h 433309"/>
                                  <a:gd name="connsiteX58" fmla="*/ 698249 w 1603124"/>
                                  <a:gd name="connsiteY58" fmla="*/ 200025 h 433309"/>
                                  <a:gd name="connsiteX59" fmla="*/ 688724 w 1603124"/>
                                  <a:gd name="connsiteY59" fmla="*/ 228600 h 433309"/>
                                  <a:gd name="connsiteX60" fmla="*/ 736349 w 1603124"/>
                                  <a:gd name="connsiteY60" fmla="*/ 238125 h 433309"/>
                                  <a:gd name="connsiteX61" fmla="*/ 869699 w 1603124"/>
                                  <a:gd name="connsiteY61" fmla="*/ 228600 h 433309"/>
                                  <a:gd name="connsiteX62" fmla="*/ 1012574 w 1603124"/>
                                  <a:gd name="connsiteY62" fmla="*/ 209550 h 433309"/>
                                  <a:gd name="connsiteX63" fmla="*/ 1050674 w 1603124"/>
                                  <a:gd name="connsiteY63" fmla="*/ 200025 h 433309"/>
                                  <a:gd name="connsiteX64" fmla="*/ 1164974 w 1603124"/>
                                  <a:gd name="connsiteY64" fmla="*/ 190500 h 433309"/>
                                  <a:gd name="connsiteX65" fmla="*/ 1088774 w 1603124"/>
                                  <a:gd name="connsiteY65" fmla="*/ 219075 h 433309"/>
                                  <a:gd name="connsiteX66" fmla="*/ 1022099 w 1603124"/>
                                  <a:gd name="connsiteY66" fmla="*/ 266700 h 433309"/>
                                  <a:gd name="connsiteX67" fmla="*/ 964949 w 1603124"/>
                                  <a:gd name="connsiteY67" fmla="*/ 295275 h 433309"/>
                                  <a:gd name="connsiteX68" fmla="*/ 936374 w 1603124"/>
                                  <a:gd name="connsiteY68" fmla="*/ 333375 h 433309"/>
                                  <a:gd name="connsiteX69" fmla="*/ 841124 w 1603124"/>
                                  <a:gd name="connsiteY69" fmla="*/ 390525 h 433309"/>
                                  <a:gd name="connsiteX70" fmla="*/ 812549 w 1603124"/>
                                  <a:gd name="connsiteY70" fmla="*/ 400050 h 433309"/>
                                  <a:gd name="connsiteX71" fmla="*/ 783974 w 1603124"/>
                                  <a:gd name="connsiteY71" fmla="*/ 419100 h 433309"/>
                                  <a:gd name="connsiteX72" fmla="*/ 755399 w 1603124"/>
                                  <a:gd name="connsiteY72" fmla="*/ 428625 h 433309"/>
                                  <a:gd name="connsiteX73" fmla="*/ 822074 w 1603124"/>
                                  <a:gd name="connsiteY73" fmla="*/ 409575 h 433309"/>
                                  <a:gd name="connsiteX74" fmla="*/ 955424 w 1603124"/>
                                  <a:gd name="connsiteY74" fmla="*/ 361950 h 433309"/>
                                  <a:gd name="connsiteX75" fmla="*/ 1031624 w 1603124"/>
                                  <a:gd name="connsiteY75" fmla="*/ 276225 h 433309"/>
                                  <a:gd name="connsiteX76" fmla="*/ 1012574 w 1603124"/>
                                  <a:gd name="connsiteY76" fmla="*/ 266700 h 433309"/>
                                  <a:gd name="connsiteX77" fmla="*/ 993524 w 1603124"/>
                                  <a:gd name="connsiteY77" fmla="*/ 295275 h 433309"/>
                                  <a:gd name="connsiteX78" fmla="*/ 1069724 w 1603124"/>
                                  <a:gd name="connsiteY78" fmla="*/ 314325 h 433309"/>
                                  <a:gd name="connsiteX79" fmla="*/ 1136399 w 1603124"/>
                                  <a:gd name="connsiteY79" fmla="*/ 266700 h 433309"/>
                                  <a:gd name="connsiteX80" fmla="*/ 1164974 w 1603124"/>
                                  <a:gd name="connsiteY80" fmla="*/ 228600 h 433309"/>
                                  <a:gd name="connsiteX81" fmla="*/ 1184024 w 1603124"/>
                                  <a:gd name="connsiteY81" fmla="*/ 200025 h 433309"/>
                                  <a:gd name="connsiteX82" fmla="*/ 983999 w 1603124"/>
                                  <a:gd name="connsiteY82" fmla="*/ 209550 h 433309"/>
                                  <a:gd name="connsiteX83" fmla="*/ 993524 w 1603124"/>
                                  <a:gd name="connsiteY83" fmla="*/ 276225 h 433309"/>
                                  <a:gd name="connsiteX84" fmla="*/ 1003049 w 1603124"/>
                                  <a:gd name="connsiteY84" fmla="*/ 323850 h 433309"/>
                                  <a:gd name="connsiteX85" fmla="*/ 1050674 w 1603124"/>
                                  <a:gd name="connsiteY85" fmla="*/ 361950 h 433309"/>
                                  <a:gd name="connsiteX86" fmla="*/ 1212599 w 1603124"/>
                                  <a:gd name="connsiteY86" fmla="*/ 400050 h 433309"/>
                                  <a:gd name="connsiteX87" fmla="*/ 1431674 w 1603124"/>
                                  <a:gd name="connsiteY87" fmla="*/ 381000 h 433309"/>
                                  <a:gd name="connsiteX88" fmla="*/ 1517399 w 1603124"/>
                                  <a:gd name="connsiteY88" fmla="*/ 352425 h 433309"/>
                                  <a:gd name="connsiteX89" fmla="*/ 1603124 w 1603124"/>
                                  <a:gd name="connsiteY89" fmla="*/ 333375 h 4333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Lst>
                                <a:rect l="l" t="t" r="r" b="b"/>
                                <a:pathLst>
                                  <a:path w="1603124" h="433309">
                                    <a:moveTo>
                                      <a:pt x="69599" y="200025"/>
                                    </a:moveTo>
                                    <a:cubicBezTo>
                                      <a:pt x="79124" y="184150"/>
                                      <a:pt x="86126" y="166456"/>
                                      <a:pt x="98174" y="152400"/>
                                    </a:cubicBezTo>
                                    <a:cubicBezTo>
                                      <a:pt x="105624" y="143708"/>
                                      <a:pt x="117955" y="140679"/>
                                      <a:pt x="126749" y="133350"/>
                                    </a:cubicBezTo>
                                    <a:cubicBezTo>
                                      <a:pt x="137097" y="124726"/>
                                      <a:pt x="145799" y="114300"/>
                                      <a:pt x="155324" y="104775"/>
                                    </a:cubicBezTo>
                                    <a:cubicBezTo>
                                      <a:pt x="177641" y="15507"/>
                                      <a:pt x="192887" y="47088"/>
                                      <a:pt x="145799" y="0"/>
                                    </a:cubicBezTo>
                                    <a:cubicBezTo>
                                      <a:pt x="139449" y="19050"/>
                                      <a:pt x="127752" y="37095"/>
                                      <a:pt x="126749" y="57150"/>
                                    </a:cubicBezTo>
                                    <a:cubicBezTo>
                                      <a:pt x="123574" y="120650"/>
                                      <a:pt x="122100" y="184258"/>
                                      <a:pt x="117224" y="247650"/>
                                    </a:cubicBezTo>
                                    <a:cubicBezTo>
                                      <a:pt x="115743" y="266906"/>
                                      <a:pt x="113806" y="286478"/>
                                      <a:pt x="107699" y="304800"/>
                                    </a:cubicBezTo>
                                    <a:cubicBezTo>
                                      <a:pt x="104079" y="315660"/>
                                      <a:pt x="95303" y="324060"/>
                                      <a:pt x="88649" y="333375"/>
                                    </a:cubicBezTo>
                                    <a:cubicBezTo>
                                      <a:pt x="79422" y="346293"/>
                                      <a:pt x="70694" y="359675"/>
                                      <a:pt x="60074" y="371475"/>
                                    </a:cubicBezTo>
                                    <a:cubicBezTo>
                                      <a:pt x="42052" y="391500"/>
                                      <a:pt x="-13240" y="450178"/>
                                      <a:pt x="2924" y="428625"/>
                                    </a:cubicBezTo>
                                    <a:lnTo>
                                      <a:pt x="31499" y="390525"/>
                                    </a:lnTo>
                                    <a:cubicBezTo>
                                      <a:pt x="34674" y="381000"/>
                                      <a:pt x="37069" y="371178"/>
                                      <a:pt x="41024" y="361950"/>
                                    </a:cubicBezTo>
                                    <a:cubicBezTo>
                                      <a:pt x="55526" y="328113"/>
                                      <a:pt x="59992" y="323973"/>
                                      <a:pt x="79124" y="295275"/>
                                    </a:cubicBezTo>
                                    <a:cubicBezTo>
                                      <a:pt x="82299" y="307975"/>
                                      <a:pt x="88649" y="320284"/>
                                      <a:pt x="88649" y="333375"/>
                                    </a:cubicBezTo>
                                    <a:cubicBezTo>
                                      <a:pt x="88649" y="349564"/>
                                      <a:pt x="77513" y="364891"/>
                                      <a:pt x="79124" y="381000"/>
                                    </a:cubicBezTo>
                                    <a:cubicBezTo>
                                      <a:pt x="80825" y="398013"/>
                                      <a:pt x="91824" y="412750"/>
                                      <a:pt x="98174" y="428625"/>
                                    </a:cubicBezTo>
                                    <a:cubicBezTo>
                                      <a:pt x="110874" y="415925"/>
                                      <a:pt x="126755" y="405755"/>
                                      <a:pt x="136274" y="390525"/>
                                    </a:cubicBezTo>
                                    <a:cubicBezTo>
                                      <a:pt x="143212" y="379424"/>
                                      <a:pt x="139945" y="364134"/>
                                      <a:pt x="145799" y="352425"/>
                                    </a:cubicBezTo>
                                    <a:cubicBezTo>
                                      <a:pt x="152899" y="338226"/>
                                      <a:pt x="164849" y="327025"/>
                                      <a:pt x="174374" y="314325"/>
                                    </a:cubicBezTo>
                                    <a:cubicBezTo>
                                      <a:pt x="177549" y="298450"/>
                                      <a:pt x="177324" y="281494"/>
                                      <a:pt x="183899" y="266700"/>
                                    </a:cubicBezTo>
                                    <a:cubicBezTo>
                                      <a:pt x="190346" y="252193"/>
                                      <a:pt x="207049" y="243519"/>
                                      <a:pt x="212474" y="228600"/>
                                    </a:cubicBezTo>
                                    <a:cubicBezTo>
                                      <a:pt x="220146" y="207501"/>
                                      <a:pt x="218308" y="184070"/>
                                      <a:pt x="221999" y="161925"/>
                                    </a:cubicBezTo>
                                    <a:cubicBezTo>
                                      <a:pt x="224661" y="145956"/>
                                      <a:pt x="228349" y="130175"/>
                                      <a:pt x="231524" y="114300"/>
                                    </a:cubicBezTo>
                                    <a:cubicBezTo>
                                      <a:pt x="225174" y="98425"/>
                                      <a:pt x="228694" y="61268"/>
                                      <a:pt x="212474" y="66675"/>
                                    </a:cubicBezTo>
                                    <a:cubicBezTo>
                                      <a:pt x="194152" y="72782"/>
                                      <a:pt x="208031" y="105193"/>
                                      <a:pt x="202949" y="123825"/>
                                    </a:cubicBezTo>
                                    <a:cubicBezTo>
                                      <a:pt x="198450" y="140320"/>
                                      <a:pt x="190843" y="155826"/>
                                      <a:pt x="183899" y="171450"/>
                                    </a:cubicBezTo>
                                    <a:cubicBezTo>
                                      <a:pt x="167786" y="207704"/>
                                      <a:pt x="166230" y="207479"/>
                                      <a:pt x="145799" y="238125"/>
                                    </a:cubicBezTo>
                                    <a:cubicBezTo>
                                      <a:pt x="142624" y="250825"/>
                                      <a:pt x="139870" y="263638"/>
                                      <a:pt x="136274" y="276225"/>
                                    </a:cubicBezTo>
                                    <a:cubicBezTo>
                                      <a:pt x="133516" y="285879"/>
                                      <a:pt x="123020" y="295478"/>
                                      <a:pt x="126749" y="304800"/>
                                    </a:cubicBezTo>
                                    <a:cubicBezTo>
                                      <a:pt x="131001" y="315429"/>
                                      <a:pt x="145799" y="317500"/>
                                      <a:pt x="155324" y="323850"/>
                                    </a:cubicBezTo>
                                    <a:cubicBezTo>
                                      <a:pt x="174374" y="320675"/>
                                      <a:pt x="194152" y="320432"/>
                                      <a:pt x="212474" y="314325"/>
                                    </a:cubicBezTo>
                                    <a:cubicBezTo>
                                      <a:pt x="258997" y="298817"/>
                                      <a:pt x="285340" y="272511"/>
                                      <a:pt x="326774" y="247650"/>
                                    </a:cubicBezTo>
                                    <a:cubicBezTo>
                                      <a:pt x="338950" y="240345"/>
                                      <a:pt x="352546" y="235645"/>
                                      <a:pt x="364874" y="228600"/>
                                    </a:cubicBezTo>
                                    <a:cubicBezTo>
                                      <a:pt x="397022" y="210230"/>
                                      <a:pt x="429316" y="191989"/>
                                      <a:pt x="460124" y="171450"/>
                                    </a:cubicBezTo>
                                    <a:cubicBezTo>
                                      <a:pt x="469649" y="165100"/>
                                      <a:pt x="488699" y="140952"/>
                                      <a:pt x="488699" y="152400"/>
                                    </a:cubicBezTo>
                                    <a:cubicBezTo>
                                      <a:pt x="488699" y="168927"/>
                                      <a:pt x="414411" y="208594"/>
                                      <a:pt x="412499" y="209550"/>
                                    </a:cubicBezTo>
                                    <a:cubicBezTo>
                                      <a:pt x="397206" y="217196"/>
                                      <a:pt x="380167" y="220954"/>
                                      <a:pt x="364874" y="228600"/>
                                    </a:cubicBezTo>
                                    <a:cubicBezTo>
                                      <a:pt x="343467" y="239304"/>
                                      <a:pt x="322771" y="258169"/>
                                      <a:pt x="307724" y="276225"/>
                                    </a:cubicBezTo>
                                    <a:cubicBezTo>
                                      <a:pt x="300395" y="285019"/>
                                      <a:pt x="293794" y="294561"/>
                                      <a:pt x="288674" y="304800"/>
                                    </a:cubicBezTo>
                                    <a:cubicBezTo>
                                      <a:pt x="284184" y="313780"/>
                                      <a:pt x="282324" y="323850"/>
                                      <a:pt x="279149" y="333375"/>
                                    </a:cubicBezTo>
                                    <a:cubicBezTo>
                                      <a:pt x="288674" y="339725"/>
                                      <a:pt x="296276" y="352425"/>
                                      <a:pt x="307724" y="352425"/>
                                    </a:cubicBezTo>
                                    <a:cubicBezTo>
                                      <a:pt x="327804" y="352425"/>
                                      <a:pt x="364874" y="333375"/>
                                      <a:pt x="364874" y="333375"/>
                                    </a:cubicBezTo>
                                    <a:lnTo>
                                      <a:pt x="450599" y="266700"/>
                                    </a:lnTo>
                                    <a:cubicBezTo>
                                      <a:pt x="463182" y="257021"/>
                                      <a:pt x="473639" y="243145"/>
                                      <a:pt x="488699" y="238125"/>
                                    </a:cubicBezTo>
                                    <a:cubicBezTo>
                                      <a:pt x="507749" y="231775"/>
                                      <a:pt x="529141" y="230214"/>
                                      <a:pt x="545849" y="219075"/>
                                    </a:cubicBezTo>
                                    <a:cubicBezTo>
                                      <a:pt x="582778" y="194456"/>
                                      <a:pt x="563564" y="203645"/>
                                      <a:pt x="602999" y="190500"/>
                                    </a:cubicBezTo>
                                    <a:cubicBezTo>
                                      <a:pt x="615699" y="193675"/>
                                      <a:pt x="630877" y="191847"/>
                                      <a:pt x="641099" y="200025"/>
                                    </a:cubicBezTo>
                                    <a:cubicBezTo>
                                      <a:pt x="648939" y="206297"/>
                                      <a:pt x="640746" y="226804"/>
                                      <a:pt x="650624" y="228600"/>
                                    </a:cubicBezTo>
                                    <a:cubicBezTo>
                                      <a:pt x="682018" y="234308"/>
                                      <a:pt x="714124" y="222250"/>
                                      <a:pt x="745874" y="219075"/>
                                    </a:cubicBezTo>
                                    <a:cubicBezTo>
                                      <a:pt x="755399" y="209550"/>
                                      <a:pt x="763555" y="198423"/>
                                      <a:pt x="774449" y="190500"/>
                                    </a:cubicBezTo>
                                    <a:cubicBezTo>
                                      <a:pt x="798673" y="172883"/>
                                      <a:pt x="826687" y="160847"/>
                                      <a:pt x="850649" y="142875"/>
                                    </a:cubicBezTo>
                                    <a:lnTo>
                                      <a:pt x="888749" y="114300"/>
                                    </a:lnTo>
                                    <a:cubicBezTo>
                                      <a:pt x="891924" y="104775"/>
                                      <a:pt x="902764" y="94705"/>
                                      <a:pt x="898274" y="85725"/>
                                    </a:cubicBezTo>
                                    <a:cubicBezTo>
                                      <a:pt x="893784" y="76745"/>
                                      <a:pt x="879662" y="74955"/>
                                      <a:pt x="869699" y="76200"/>
                                    </a:cubicBezTo>
                                    <a:cubicBezTo>
                                      <a:pt x="852733" y="78321"/>
                                      <a:pt x="838083" y="89247"/>
                                      <a:pt x="822074" y="95250"/>
                                    </a:cubicBezTo>
                                    <a:cubicBezTo>
                                      <a:pt x="812673" y="98775"/>
                                      <a:pt x="803024" y="101600"/>
                                      <a:pt x="793499" y="104775"/>
                                    </a:cubicBezTo>
                                    <a:cubicBezTo>
                                      <a:pt x="767227" y="139804"/>
                                      <a:pt x="761352" y="151380"/>
                                      <a:pt x="726824" y="180975"/>
                                    </a:cubicBezTo>
                                    <a:cubicBezTo>
                                      <a:pt x="718132" y="188425"/>
                                      <a:pt x="707774" y="193675"/>
                                      <a:pt x="698249" y="200025"/>
                                    </a:cubicBezTo>
                                    <a:cubicBezTo>
                                      <a:pt x="695074" y="209550"/>
                                      <a:pt x="681624" y="221500"/>
                                      <a:pt x="688724" y="228600"/>
                                    </a:cubicBezTo>
                                    <a:cubicBezTo>
                                      <a:pt x="700172" y="240048"/>
                                      <a:pt x="720160" y="238125"/>
                                      <a:pt x="736349" y="238125"/>
                                    </a:cubicBezTo>
                                    <a:cubicBezTo>
                                      <a:pt x="780912" y="238125"/>
                                      <a:pt x="825249" y="231775"/>
                                      <a:pt x="869699" y="228600"/>
                                    </a:cubicBezTo>
                                    <a:cubicBezTo>
                                      <a:pt x="990988" y="204342"/>
                                      <a:pt x="817696" y="237390"/>
                                      <a:pt x="1012574" y="209550"/>
                                    </a:cubicBezTo>
                                    <a:cubicBezTo>
                                      <a:pt x="1025533" y="207699"/>
                                      <a:pt x="1037684" y="201649"/>
                                      <a:pt x="1050674" y="200025"/>
                                    </a:cubicBezTo>
                                    <a:cubicBezTo>
                                      <a:pt x="1088611" y="195283"/>
                                      <a:pt x="1126874" y="193675"/>
                                      <a:pt x="1164974" y="190500"/>
                                    </a:cubicBezTo>
                                    <a:cubicBezTo>
                                      <a:pt x="1267953" y="164755"/>
                                      <a:pt x="1135983" y="196713"/>
                                      <a:pt x="1088774" y="219075"/>
                                    </a:cubicBezTo>
                                    <a:cubicBezTo>
                                      <a:pt x="1064091" y="230767"/>
                                      <a:pt x="1045360" y="252386"/>
                                      <a:pt x="1022099" y="266700"/>
                                    </a:cubicBezTo>
                                    <a:cubicBezTo>
                                      <a:pt x="1003960" y="277863"/>
                                      <a:pt x="983999" y="285750"/>
                                      <a:pt x="964949" y="295275"/>
                                    </a:cubicBezTo>
                                    <a:cubicBezTo>
                                      <a:pt x="955424" y="307975"/>
                                      <a:pt x="948239" y="322828"/>
                                      <a:pt x="936374" y="333375"/>
                                    </a:cubicBezTo>
                                    <a:cubicBezTo>
                                      <a:pt x="915360" y="352055"/>
                                      <a:pt x="869965" y="378165"/>
                                      <a:pt x="841124" y="390525"/>
                                    </a:cubicBezTo>
                                    <a:cubicBezTo>
                                      <a:pt x="831896" y="394480"/>
                                      <a:pt x="821529" y="395560"/>
                                      <a:pt x="812549" y="400050"/>
                                    </a:cubicBezTo>
                                    <a:cubicBezTo>
                                      <a:pt x="802310" y="405170"/>
                                      <a:pt x="794213" y="413980"/>
                                      <a:pt x="783974" y="419100"/>
                                    </a:cubicBezTo>
                                    <a:cubicBezTo>
                                      <a:pt x="774994" y="423590"/>
                                      <a:pt x="745659" y="431060"/>
                                      <a:pt x="755399" y="428625"/>
                                    </a:cubicBezTo>
                                    <a:cubicBezTo>
                                      <a:pt x="777823" y="423019"/>
                                      <a:pt x="799740" y="415531"/>
                                      <a:pt x="822074" y="409575"/>
                                    </a:cubicBezTo>
                                    <a:cubicBezTo>
                                      <a:pt x="894068" y="390377"/>
                                      <a:pt x="895087" y="398152"/>
                                      <a:pt x="955424" y="361950"/>
                                    </a:cubicBezTo>
                                    <a:cubicBezTo>
                                      <a:pt x="1002438" y="333742"/>
                                      <a:pt x="998279" y="326243"/>
                                      <a:pt x="1031624" y="276225"/>
                                    </a:cubicBezTo>
                                    <a:cubicBezTo>
                                      <a:pt x="1058550" y="235836"/>
                                      <a:pt x="1060913" y="242530"/>
                                      <a:pt x="1012574" y="266700"/>
                                    </a:cubicBezTo>
                                    <a:cubicBezTo>
                                      <a:pt x="1006224" y="276225"/>
                                      <a:pt x="993524" y="283827"/>
                                      <a:pt x="993524" y="295275"/>
                                    </a:cubicBezTo>
                                    <a:cubicBezTo>
                                      <a:pt x="993524" y="344880"/>
                                      <a:pt x="1051494" y="317363"/>
                                      <a:pt x="1069724" y="314325"/>
                                    </a:cubicBezTo>
                                    <a:cubicBezTo>
                                      <a:pt x="1085949" y="303508"/>
                                      <a:pt x="1124584" y="278515"/>
                                      <a:pt x="1136399" y="266700"/>
                                    </a:cubicBezTo>
                                    <a:cubicBezTo>
                                      <a:pt x="1147624" y="255475"/>
                                      <a:pt x="1155747" y="241518"/>
                                      <a:pt x="1164974" y="228600"/>
                                    </a:cubicBezTo>
                                    <a:cubicBezTo>
                                      <a:pt x="1171628" y="219285"/>
                                      <a:pt x="1195409" y="201223"/>
                                      <a:pt x="1184024" y="200025"/>
                                    </a:cubicBezTo>
                                    <a:cubicBezTo>
                                      <a:pt x="1117640" y="193037"/>
                                      <a:pt x="1050674" y="206375"/>
                                      <a:pt x="983999" y="209550"/>
                                    </a:cubicBezTo>
                                    <a:cubicBezTo>
                                      <a:pt x="987174" y="231775"/>
                                      <a:pt x="989833" y="254080"/>
                                      <a:pt x="993524" y="276225"/>
                                    </a:cubicBezTo>
                                    <a:cubicBezTo>
                                      <a:pt x="996186" y="292194"/>
                                      <a:pt x="994069" y="310380"/>
                                      <a:pt x="1003049" y="323850"/>
                                    </a:cubicBezTo>
                                    <a:cubicBezTo>
                                      <a:pt x="1014326" y="340766"/>
                                      <a:pt x="1033522" y="351035"/>
                                      <a:pt x="1050674" y="361950"/>
                                    </a:cubicBezTo>
                                    <a:cubicBezTo>
                                      <a:pt x="1117062" y="404197"/>
                                      <a:pt x="1123050" y="391909"/>
                                      <a:pt x="1212599" y="400050"/>
                                    </a:cubicBezTo>
                                    <a:cubicBezTo>
                                      <a:pt x="1285624" y="393700"/>
                                      <a:pt x="1359252" y="392316"/>
                                      <a:pt x="1431674" y="381000"/>
                                    </a:cubicBezTo>
                                    <a:cubicBezTo>
                                      <a:pt x="1461434" y="376350"/>
                                      <a:pt x="1488377" y="360487"/>
                                      <a:pt x="1517399" y="352425"/>
                                    </a:cubicBezTo>
                                    <a:cubicBezTo>
                                      <a:pt x="1545603" y="344591"/>
                                      <a:pt x="1603124" y="333375"/>
                                      <a:pt x="1603124" y="3333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267B96" id="Freeform 8" o:spid="_x0000_s1026" style="position:absolute;margin-left:19.55pt;margin-top:4.2pt;width:126.25pt;height:34.1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603124,433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" path="m69599,200025v9525,-15875,16527,-33569,28575,-47625c105624,143708,117955,140679,126749,133350v10348,-8624,19050,-19050,28575,-28575c177641,15507,192887,47088,145799,v-6350,19050,-18047,37095,-19050,57150c123574,120650,122100,184258,117224,247650v-1481,19256,-3418,38828,-9525,57150c104079,315660,95303,324060,88649,333375v-9227,12918,-17955,26300,-28575,38100c42052,391500,-13240,450178,2924,428625l31499,390525v3175,-9525,5570,-19347,9525,-28575c55526,328113,59992,323973,79124,295275v3175,12700,9525,25009,9525,38100c88649,349564,77513,364891,79124,381000v1701,17013,12700,31750,19050,47625c110874,415925,126755,405755,136274,390525v6938,-11101,3671,-26391,9525,-38100c152899,338226,164849,327025,174374,314325v3175,-15875,2950,-32831,9525,-47625c190346,252193,207049,243519,212474,228600v7672,-21099,5834,-44530,9525,-66675c224661,145956,228349,130175,231524,114300,225174,98425,228694,61268,212474,66675v-18322,6107,-4443,38518,-9525,57150c198450,140320,190843,155826,183899,171450v-16113,36254,-17669,36029,-38100,66675c142624,250825,139870,263638,136274,276225v-2758,9654,-13254,19253,-9525,28575c131001,315429,145799,317500,155324,323850v19050,-3175,38828,-3418,57150,-9525c258997,298817,285340,272511,326774,247650v12176,-7305,25772,-12005,38100,-19050c397022,210230,429316,191989,460124,171450v9525,-6350,28575,-30498,28575,-19050c488699,168927,414411,208594,412499,209550v-15293,7646,-32332,11404,-47625,19050c343467,239304,322771,258169,307724,276225v-7329,8794,-13930,18336,-19050,28575c284184,313780,282324,323850,279149,333375v9525,6350,17127,19050,28575,19050c327804,352425,364874,333375,364874,333375r85725,-66675c463182,257021,473639,243145,488699,238125v19050,-6350,40442,-7911,57150,-19050c582778,194456,563564,203645,602999,190500v12700,3175,27878,1347,38100,9525c648939,206297,640746,226804,650624,228600v31394,5708,63500,-6350,95250,-9525c755399,209550,763555,198423,774449,190500v24224,-17617,52238,-29653,76200,-47625l888749,114300v3175,-9525,14015,-19595,9525,-28575c893784,76745,879662,74955,869699,76200v-16966,2121,-31616,13047,-47625,19050c812673,98775,803024,101600,793499,104775v-26272,35029,-32147,46605,-66675,76200c718132,188425,707774,193675,698249,200025v-3175,9525,-16625,21475,-9525,28575c700172,240048,720160,238125,736349,238125v44563,,88900,-6350,133350,-9525c990988,204342,817696,237390,1012574,209550v12959,-1851,25110,-7901,38100,-9525c1088611,195283,1126874,193675,1164974,190500v102979,-25745,-28991,6213,-76200,28575c1064091,230767,1045360,252386,1022099,266700v-18139,11163,-38100,19050,-57150,28575c955424,307975,948239,322828,936374,333375v-21014,18680,-66409,44790,-95250,57150c831896,394480,821529,395560,812549,400050v-10239,5120,-18336,13930,-28575,19050c774994,423590,745659,431060,755399,428625v22424,-5606,44341,-13094,66675,-19050c894068,390377,895087,398152,955424,361950v47014,-28208,42855,-35707,76200,-85725c1058550,235836,1060913,242530,1012574,266700v-6350,9525,-19050,17127,-19050,28575c993524,344880,1051494,317363,1069724,314325v16225,-10817,54860,-35810,66675,-47625c1147624,255475,1155747,241518,1164974,228600v6654,-9315,30435,-27377,19050,-28575c1117640,193037,1050674,206375,983999,209550v3175,22225,5834,44530,9525,66675c996186,292194,994069,310380,1003049,323850v11277,16916,30473,27185,47625,38100c1117062,404197,1123050,391909,1212599,400050v73025,-6350,146653,-7734,219075,-19050c1461434,376350,1488377,360487,1517399,352425v28204,-7834,85725,-19050,85725,-19050e" filled="f" strokecolor="#243f60 [1604]" strokeweight="2pt">
                      <v:path arrowok="t" o:connecttype="custom" o:connectlocs="69599,200025;98174,152400;126749,133350;155324,104775;145799,0;126749,57150;117224,247650;107699,304800;88649,333375;60074,371475;2924,428625;31499,390525;41024,361950;79124,295275;88649,333375;79124,381000;98174,428625;136274,390525;145799,352425;174374,314325;183899,266700;212474,228600;221999,161925;231524,114300;212474,66675;202949,123825;183899,171450;145799,238125;136274,276225;126749,304800;155324,323850;212474,314325;326774,247650;364874,228600;460124,171450;488699,152400;412499,209550;364874,228600;307724,276225;288674,304800;279149,333375;307724,352425;364874,333375;450599,266700;488699,238125;545849,219075;602999,190500;641099,200025;650624,228600;745874,219075;774449,190500;850649,142875;888749,114300;898274,85725;869699,76200;822074,95250;793499,104775;726824,180975;698249,200025;688724,228600;736349,238125;869699,228600;1012574,209550;1050674,200025;1164974,190500;1088774,219075;1022099,266700;964949,295275;936374,333375;841124,390525;812549,400050;783974,419100;755399,428625;822074,409575;955424,361950;1031624,276225;1012574,266700;993524,295275;1069724,314325;1136399,266700;1164974,228600;1184024,200025;983999,209550;993524,276225;1003049,323850;1050674,361950;1212599,400050;1431674,381000;1517399,352425;1603124,333375" o:connectangles="0,0,0,0,0,0,0,0,0,0,0,0,0,0,0,0,0,0,0,0,0,0,0,0,0,0,0,0,0,0,0,0,0,0,0,0,0,0,0,0,0,0,0,0,0,0,0,0,0,0,0,0,0,0,0,0,0,0,0,0,0,0,0,0,0,0,0,0,0,0,0,0,0,0,0,0,0,0,0,0,0,0,0,0,0,0,0,0,0,0"/>
                    </v:shape>
                  </w:pict>
                </mc:Fallback>
              </mc:AlternateContent>
            </w:r>
          </w:p>
          <w:p w:rsidR="00802F19" w:rsidRPr="007676E3" w:rsidRDefault="00802F19" w:rsidP="007B218A">
            <w:pPr>
              <w:spacing w:before="120" w:after="120"/>
              <w:jc w:val="center"/>
              <w:rPr>
                <w:rFonts w:ascii="Verdana" w:hAnsi="Verdana" w:cs="Tahoma"/>
                <w:i/>
                <w:sz w:val="20"/>
                <w:szCs w:val="20"/>
              </w:rPr>
            </w:pPr>
          </w:p>
        </w:tc>
        <w:tc>
          <w:tcPr>
            <w:tcW w:w="2403" w:type="dxa"/>
          </w:tcPr>
          <w:p w:rsidR="00DB46D0" w:rsidRPr="007676E3" w:rsidRDefault="00115D33" w:rsidP="007B218A">
            <w:pPr>
              <w:spacing w:before="120" w:after="120"/>
              <w:jc w:val="center"/>
              <w:rPr>
                <w:rFonts w:ascii="Verdana" w:hAnsi="Verdana" w:cs="Tahoma"/>
                <w:i/>
                <w:sz w:val="20"/>
                <w:szCs w:val="20"/>
              </w:rPr>
            </w:pPr>
            <w:r>
              <w:rPr>
                <w:rFonts w:ascii="Verdana" w:hAnsi="Verdana" w:cs="Tahoma"/>
                <w:i/>
                <w:sz w:val="20"/>
                <w:szCs w:val="20"/>
              </w:rPr>
              <w:t>26/07/17</w:t>
            </w:r>
          </w:p>
        </w:tc>
      </w:tr>
      <w:tr w:rsidR="00534124" w:rsidRPr="007676E3" w:rsidTr="002F03AF">
        <w:trPr>
          <w:trHeight w:val="299"/>
        </w:trPr>
        <w:tc>
          <w:tcPr>
            <w:tcW w:w="3510" w:type="dxa"/>
          </w:tcPr>
          <w:p w:rsidR="00534124" w:rsidRPr="007676E3" w:rsidRDefault="00534124" w:rsidP="00802F19">
            <w:pPr>
              <w:widowControl/>
              <w:suppressAutoHyphens w:val="0"/>
              <w:spacing w:before="120" w:after="120"/>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534124" w:rsidRPr="007676E3" w:rsidTr="002F03AF">
        <w:trPr>
          <w:trHeight w:val="299"/>
        </w:trPr>
        <w:tc>
          <w:tcPr>
            <w:tcW w:w="3510" w:type="dxa"/>
          </w:tcPr>
          <w:p w:rsidR="00534124" w:rsidRPr="007676E3" w:rsidRDefault="00534124" w:rsidP="00802F19">
            <w:pPr>
              <w:widowControl/>
              <w:suppressAutoHyphens w:val="0"/>
              <w:spacing w:before="120" w:after="120"/>
              <w:rPr>
                <w:rFonts w:ascii="Verdana" w:hAnsi="Verdana" w:cs="Tahoma"/>
                <w:b/>
                <w:i/>
                <w:sz w:val="20"/>
                <w:szCs w:val="20"/>
              </w:rPr>
            </w:pPr>
          </w:p>
        </w:tc>
        <w:tc>
          <w:tcPr>
            <w:tcW w:w="3828" w:type="dxa"/>
          </w:tcPr>
          <w:p w:rsidR="00534124" w:rsidRPr="007676E3" w:rsidRDefault="00534124" w:rsidP="002F03AF">
            <w:pPr>
              <w:spacing w:before="120" w:after="120"/>
              <w:jc w:val="center"/>
              <w:rPr>
                <w:rFonts w:ascii="Verdana" w:hAnsi="Verdana" w:cs="Tahoma"/>
                <w:i/>
                <w:sz w:val="20"/>
                <w:szCs w:val="20"/>
              </w:rPr>
            </w:pPr>
          </w:p>
        </w:tc>
        <w:tc>
          <w:tcPr>
            <w:tcW w:w="2403" w:type="dxa"/>
          </w:tcPr>
          <w:p w:rsidR="00534124" w:rsidRPr="007676E3" w:rsidRDefault="00534124" w:rsidP="002F03AF">
            <w:pPr>
              <w:spacing w:before="120" w:after="120"/>
              <w:jc w:val="center"/>
              <w:rPr>
                <w:rFonts w:ascii="Verdana" w:hAnsi="Verdana" w:cs="Tahoma"/>
                <w:i/>
                <w:sz w:val="20"/>
                <w:szCs w:val="20"/>
              </w:rPr>
            </w:pPr>
          </w:p>
        </w:tc>
      </w:tr>
      <w:tr w:rsidR="00915AAC" w:rsidRPr="007676E3">
        <w:trPr>
          <w:trHeight w:val="299"/>
        </w:trPr>
        <w:tc>
          <w:tcPr>
            <w:tcW w:w="3510" w:type="dxa"/>
          </w:tcPr>
          <w:p w:rsidR="00915AAC" w:rsidRPr="007676E3" w:rsidRDefault="00534124" w:rsidP="00534124">
            <w:pPr>
              <w:widowControl/>
              <w:suppressAutoHyphens w:val="0"/>
              <w:spacing w:before="120" w:after="120"/>
              <w:ind w:left="360"/>
              <w:jc w:val="center"/>
              <w:rPr>
                <w:rFonts w:ascii="Verdana" w:hAnsi="Verdana" w:cs="Tahoma"/>
                <w:sz w:val="20"/>
                <w:szCs w:val="20"/>
              </w:rPr>
            </w:pPr>
            <w:r>
              <w:rPr>
                <w:rFonts w:ascii="Verdana" w:hAnsi="Verdana" w:cs="Tahoma"/>
                <w:sz w:val="20"/>
                <w:szCs w:val="20"/>
              </w:rPr>
              <w:t>Tutor</w:t>
            </w:r>
            <w:r w:rsidR="00915AAC" w:rsidRPr="007676E3">
              <w:rPr>
                <w:rFonts w:ascii="Verdana" w:hAnsi="Verdana" w:cs="Tahoma"/>
                <w:sz w:val="20"/>
                <w:szCs w:val="20"/>
              </w:rPr>
              <w:t xml:space="preserve"> </w:t>
            </w:r>
            <w:r>
              <w:rPr>
                <w:rFonts w:ascii="Verdana" w:hAnsi="Verdana" w:cs="Tahoma"/>
                <w:sz w:val="20"/>
                <w:szCs w:val="20"/>
              </w:rPr>
              <w:t>A</w:t>
            </w:r>
            <w:r w:rsidR="00915AAC" w:rsidRPr="007676E3">
              <w:rPr>
                <w:rFonts w:ascii="Verdana" w:hAnsi="Verdana" w:cs="Tahoma"/>
                <w:sz w:val="20"/>
                <w:szCs w:val="20"/>
              </w:rPr>
              <w:t>pproval</w:t>
            </w:r>
          </w:p>
        </w:tc>
        <w:tc>
          <w:tcPr>
            <w:tcW w:w="3828" w:type="dxa"/>
          </w:tcPr>
          <w:p w:rsidR="00915AAC" w:rsidRPr="007676E3" w:rsidRDefault="00915AAC" w:rsidP="007B218A">
            <w:pPr>
              <w:spacing w:before="120" w:after="120"/>
              <w:jc w:val="center"/>
              <w:rPr>
                <w:rFonts w:ascii="Verdana" w:hAnsi="Verdana" w:cs="Tahoma"/>
                <w:sz w:val="20"/>
                <w:szCs w:val="20"/>
              </w:rPr>
            </w:pPr>
          </w:p>
        </w:tc>
        <w:tc>
          <w:tcPr>
            <w:tcW w:w="2403" w:type="dxa"/>
          </w:tcPr>
          <w:p w:rsidR="00915AAC" w:rsidRPr="007676E3" w:rsidRDefault="00915AAC" w:rsidP="007B218A">
            <w:pPr>
              <w:spacing w:before="120" w:after="120"/>
              <w:jc w:val="center"/>
              <w:rPr>
                <w:rFonts w:ascii="Verdana" w:hAnsi="Verdana" w:cs="Tahoma"/>
                <w:sz w:val="20"/>
                <w:szCs w:val="20"/>
              </w:rPr>
            </w:pPr>
          </w:p>
        </w:tc>
      </w:tr>
    </w:tbl>
    <w:p w:rsidR="00045222" w:rsidRPr="007676E3" w:rsidRDefault="00045222" w:rsidP="00DB46D0">
      <w:pPr>
        <w:rPr>
          <w:rFonts w:ascii="Verdana" w:hAnsi="Verdana" w:cs="Tahoma"/>
          <w:sz w:val="20"/>
          <w:szCs w:val="20"/>
        </w:rPr>
      </w:pPr>
    </w:p>
    <w:p w:rsidR="00045222" w:rsidRPr="007676E3" w:rsidRDefault="003A537B" w:rsidP="00534124">
      <w:pPr>
        <w:spacing w:line="360" w:lineRule="auto"/>
        <w:jc w:val="both"/>
        <w:rPr>
          <w:rFonts w:ascii="Verdana" w:hAnsi="Verdana" w:cs="Tahoma"/>
          <w:b/>
          <w:i/>
          <w:sz w:val="20"/>
          <w:szCs w:val="20"/>
        </w:rPr>
      </w:pPr>
      <w:r w:rsidRPr="007676E3">
        <w:rPr>
          <w:rFonts w:ascii="Verdana" w:hAnsi="Verdana" w:cs="Tahoma"/>
          <w:b/>
          <w:i/>
          <w:sz w:val="20"/>
          <w:szCs w:val="20"/>
        </w:rPr>
        <w:t xml:space="preserve">Instructions: </w:t>
      </w:r>
      <w:r w:rsidR="005207FA">
        <w:rPr>
          <w:rFonts w:ascii="Verdana" w:hAnsi="Verdana" w:cs="Tahoma"/>
          <w:b/>
          <w:i/>
          <w:sz w:val="20"/>
          <w:szCs w:val="20"/>
        </w:rPr>
        <w:t xml:space="preserve">You may use </w:t>
      </w:r>
      <w:r w:rsidR="00045222" w:rsidRPr="007676E3">
        <w:rPr>
          <w:rFonts w:ascii="Verdana" w:hAnsi="Verdana" w:cs="Tahoma"/>
          <w:b/>
          <w:i/>
          <w:sz w:val="20"/>
          <w:szCs w:val="20"/>
        </w:rPr>
        <w:t xml:space="preserve">this template </w:t>
      </w:r>
      <w:r w:rsidR="005207FA">
        <w:rPr>
          <w:rFonts w:ascii="Verdana" w:hAnsi="Verdana" w:cs="Tahoma"/>
          <w:b/>
          <w:i/>
          <w:sz w:val="20"/>
          <w:szCs w:val="20"/>
        </w:rPr>
        <w:t xml:space="preserve">to plan and discuss your team agreement by </w:t>
      </w:r>
      <w:r w:rsidR="00045222" w:rsidRPr="007676E3">
        <w:rPr>
          <w:rFonts w:ascii="Verdana" w:hAnsi="Verdana" w:cs="Tahoma"/>
          <w:b/>
          <w:i/>
          <w:sz w:val="20"/>
          <w:szCs w:val="20"/>
        </w:rPr>
        <w:t>substituting and adding your own ideas and text wherever there are italics throughout the document.</w:t>
      </w:r>
    </w:p>
    <w:p w:rsidR="00DB46D0" w:rsidRPr="007676E3" w:rsidRDefault="002A646D" w:rsidP="00F65851">
      <w:pPr>
        <w:rPr>
          <w:rFonts w:ascii="Verdana" w:hAnsi="Verdana" w:cs="Tahoma"/>
          <w:sz w:val="20"/>
          <w:szCs w:val="20"/>
        </w:rPr>
      </w:pPr>
      <w:r w:rsidRPr="007676E3">
        <w:rPr>
          <w:rFonts w:ascii="Verdana" w:hAnsi="Verdana" w:cs="Tahoma"/>
          <w:sz w:val="20"/>
          <w:szCs w:val="20"/>
        </w:rPr>
        <w:br w:type="page"/>
      </w:r>
    </w:p>
    <w:p w:rsidR="00C27DCD" w:rsidRPr="007676E3" w:rsidRDefault="00C27DCD" w:rsidP="00843286">
      <w:pPr>
        <w:pStyle w:val="ContentsHeading"/>
        <w:spacing w:before="0" w:after="0"/>
        <w:rPr>
          <w:rFonts w:ascii="Verdana" w:hAnsi="Verdana" w:cs="Tahoma"/>
          <w:sz w:val="24"/>
          <w:szCs w:val="20"/>
        </w:rPr>
      </w:pPr>
      <w:r w:rsidRPr="007676E3">
        <w:rPr>
          <w:rFonts w:ascii="Verdana" w:hAnsi="Verdana" w:cs="Tahoma"/>
          <w:sz w:val="24"/>
          <w:szCs w:val="20"/>
        </w:rPr>
        <w:lastRenderedPageBreak/>
        <w:t>Table of Content</w:t>
      </w:r>
      <w:r w:rsidR="00A92A8D" w:rsidRPr="007676E3">
        <w:rPr>
          <w:rFonts w:ascii="Verdana" w:hAnsi="Verdana" w:cs="Tahoma"/>
          <w:sz w:val="24"/>
          <w:szCs w:val="20"/>
        </w:rPr>
        <w:t>s</w:t>
      </w:r>
    </w:p>
    <w:p w:rsidR="00F65851" w:rsidRPr="007676E3" w:rsidRDefault="00F65851" w:rsidP="00843286">
      <w:pPr>
        <w:pStyle w:val="ContentsHeading"/>
        <w:spacing w:before="0" w:after="0"/>
        <w:rPr>
          <w:rFonts w:ascii="Verdana" w:hAnsi="Verdana" w:cs="Tahoma"/>
          <w:sz w:val="20"/>
          <w:szCs w:val="20"/>
        </w:rPr>
      </w:pPr>
    </w:p>
    <w:p w:rsidR="00F65851" w:rsidRPr="007676E3" w:rsidRDefault="00F65851" w:rsidP="00843286">
      <w:pPr>
        <w:pStyle w:val="ContentsHeading"/>
        <w:spacing w:before="0" w:after="0"/>
        <w:rPr>
          <w:rFonts w:ascii="Verdana" w:hAnsi="Verdana" w:cs="Tahoma"/>
          <w:sz w:val="20"/>
          <w:szCs w:val="20"/>
        </w:rPr>
        <w:sectPr w:rsidR="00F65851" w:rsidRPr="007676E3" w:rsidSect="002C6112">
          <w:footerReference w:type="default" r:id="rId7"/>
          <w:footnotePr>
            <w:pos w:val="beneathText"/>
          </w:footnotePr>
          <w:pgSz w:w="11905" w:h="16837"/>
          <w:pgMar w:top="1134" w:right="1134" w:bottom="1134" w:left="1134" w:header="720" w:footer="720" w:gutter="0"/>
          <w:pgNumType w:fmt="lowerRoman" w:start="1"/>
          <w:cols w:space="720"/>
        </w:sectPr>
      </w:pPr>
    </w:p>
    <w:p w:rsidR="002C6112" w:rsidRDefault="00C27DCD">
      <w:pPr>
        <w:pStyle w:val="TOC1"/>
        <w:rPr>
          <w:rFonts w:asciiTheme="minorHAnsi" w:eastAsiaTheme="minorEastAsia" w:hAnsiTheme="minorHAnsi" w:cstheme="minorBidi"/>
          <w:noProof/>
          <w:lang w:eastAsia="en-AU"/>
        </w:rPr>
      </w:pPr>
      <w:r w:rsidRPr="007676E3">
        <w:rPr>
          <w:rFonts w:ascii="Verdana" w:hAnsi="Verdana" w:cs="Tahoma"/>
          <w:sz w:val="20"/>
          <w:szCs w:val="20"/>
        </w:rPr>
        <w:fldChar w:fldCharType="begin"/>
      </w:r>
      <w:r w:rsidRPr="007676E3">
        <w:rPr>
          <w:rFonts w:ascii="Verdana" w:hAnsi="Verdana" w:cs="Tahoma"/>
          <w:sz w:val="20"/>
          <w:szCs w:val="20"/>
        </w:rPr>
        <w:instrText xml:space="preserve"> TOC \o "1-3" \h \z </w:instrText>
      </w:r>
      <w:r w:rsidRPr="007676E3">
        <w:rPr>
          <w:rFonts w:ascii="Verdana" w:hAnsi="Verdana" w:cs="Tahoma"/>
          <w:sz w:val="20"/>
          <w:szCs w:val="20"/>
        </w:rPr>
        <w:fldChar w:fldCharType="separate"/>
      </w:r>
      <w:hyperlink w:anchor="_Toc299977981" w:history="1">
        <w:r w:rsidR="002C6112" w:rsidRPr="00E65514">
          <w:rPr>
            <w:rStyle w:val="Hyperlink"/>
            <w:rFonts w:cs="Tahoma"/>
            <w:noProof/>
          </w:rPr>
          <w:t>Sign-off and Approvals</w:t>
        </w:r>
        <w:r w:rsidR="002C6112">
          <w:rPr>
            <w:noProof/>
            <w:webHidden/>
          </w:rPr>
          <w:tab/>
        </w:r>
        <w:r w:rsidR="002C6112">
          <w:rPr>
            <w:noProof/>
            <w:webHidden/>
          </w:rPr>
          <w:fldChar w:fldCharType="begin"/>
        </w:r>
        <w:r w:rsidR="002C6112">
          <w:rPr>
            <w:noProof/>
            <w:webHidden/>
          </w:rPr>
          <w:instrText xml:space="preserve"> PAGEREF _Toc299977981 \h </w:instrText>
        </w:r>
        <w:r w:rsidR="002C6112">
          <w:rPr>
            <w:noProof/>
            <w:webHidden/>
          </w:rPr>
        </w:r>
        <w:r w:rsidR="002C6112">
          <w:rPr>
            <w:noProof/>
            <w:webHidden/>
          </w:rPr>
          <w:fldChar w:fldCharType="separate"/>
        </w:r>
        <w:r w:rsidR="005F31AF">
          <w:rPr>
            <w:noProof/>
            <w:webHidden/>
          </w:rPr>
          <w:t>ii</w:t>
        </w:r>
        <w:r w:rsidR="002C6112">
          <w:rPr>
            <w:noProof/>
            <w:webHidden/>
          </w:rPr>
          <w:fldChar w:fldCharType="end"/>
        </w:r>
      </w:hyperlink>
    </w:p>
    <w:p w:rsidR="002C6112" w:rsidRDefault="00D0724E">
      <w:pPr>
        <w:pStyle w:val="TOC1"/>
        <w:tabs>
          <w:tab w:val="left" w:pos="440"/>
        </w:tabs>
        <w:rPr>
          <w:rFonts w:asciiTheme="minorHAnsi" w:eastAsiaTheme="minorEastAsia" w:hAnsiTheme="minorHAnsi" w:cstheme="minorBidi"/>
          <w:noProof/>
          <w:lang w:eastAsia="en-AU"/>
        </w:rPr>
      </w:pPr>
      <w:hyperlink w:anchor="_Toc299977982" w:history="1">
        <w:r w:rsidR="002C6112" w:rsidRPr="00E65514">
          <w:rPr>
            <w:rStyle w:val="Hyperlink"/>
            <w:rFonts w:cs="Tahoma"/>
            <w:noProof/>
          </w:rPr>
          <w:t>1</w:t>
        </w:r>
        <w:r w:rsidR="002C6112">
          <w:rPr>
            <w:rFonts w:asciiTheme="minorHAnsi" w:eastAsiaTheme="minorEastAsia" w:hAnsiTheme="minorHAnsi" w:cstheme="minorBidi"/>
            <w:noProof/>
            <w:lang w:eastAsia="en-AU"/>
          </w:rPr>
          <w:tab/>
        </w:r>
        <w:r w:rsidR="002C6112" w:rsidRPr="00E65514">
          <w:rPr>
            <w:rStyle w:val="Hyperlink"/>
            <w:rFonts w:cs="Tahoma"/>
            <w:noProof/>
          </w:rPr>
          <w:t>Introduction</w:t>
        </w:r>
        <w:r w:rsidR="002C6112">
          <w:rPr>
            <w:noProof/>
            <w:webHidden/>
          </w:rPr>
          <w:tab/>
        </w:r>
        <w:r w:rsidR="002C6112">
          <w:rPr>
            <w:noProof/>
            <w:webHidden/>
          </w:rPr>
          <w:fldChar w:fldCharType="begin"/>
        </w:r>
        <w:r w:rsidR="002C6112">
          <w:rPr>
            <w:noProof/>
            <w:webHidden/>
          </w:rPr>
          <w:instrText xml:space="preserve"> PAGEREF _Toc299977982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1"/>
        <w:tabs>
          <w:tab w:val="left" w:pos="440"/>
        </w:tabs>
        <w:rPr>
          <w:rFonts w:asciiTheme="minorHAnsi" w:eastAsiaTheme="minorEastAsia" w:hAnsiTheme="minorHAnsi" w:cstheme="minorBidi"/>
          <w:noProof/>
          <w:lang w:eastAsia="en-AU"/>
        </w:rPr>
      </w:pPr>
      <w:hyperlink w:anchor="_Toc299977983" w:history="1">
        <w:r w:rsidR="002C6112" w:rsidRPr="00E65514">
          <w:rPr>
            <w:rStyle w:val="Hyperlink"/>
            <w:noProof/>
          </w:rPr>
          <w:t>2</w:t>
        </w:r>
        <w:r w:rsidR="002C6112">
          <w:rPr>
            <w:rFonts w:asciiTheme="minorHAnsi" w:eastAsiaTheme="minorEastAsia" w:hAnsiTheme="minorHAnsi" w:cstheme="minorBidi"/>
            <w:noProof/>
            <w:lang w:eastAsia="en-AU"/>
          </w:rPr>
          <w:tab/>
        </w:r>
        <w:r w:rsidR="002C6112" w:rsidRPr="00E65514">
          <w:rPr>
            <w:rStyle w:val="Hyperlink"/>
            <w:noProof/>
          </w:rPr>
          <w:t>Team Agreement</w:t>
        </w:r>
        <w:r w:rsidR="002C6112">
          <w:rPr>
            <w:noProof/>
            <w:webHidden/>
          </w:rPr>
          <w:tab/>
        </w:r>
        <w:r w:rsidR="002C6112">
          <w:rPr>
            <w:noProof/>
            <w:webHidden/>
          </w:rPr>
          <w:fldChar w:fldCharType="begin"/>
        </w:r>
        <w:r w:rsidR="002C6112">
          <w:rPr>
            <w:noProof/>
            <w:webHidden/>
          </w:rPr>
          <w:instrText xml:space="preserve"> PAGEREF _Toc299977983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2"/>
        <w:tabs>
          <w:tab w:val="left" w:pos="880"/>
          <w:tab w:val="right" w:leader="dot" w:pos="9627"/>
        </w:tabs>
        <w:rPr>
          <w:rFonts w:asciiTheme="minorHAnsi" w:eastAsiaTheme="minorEastAsia" w:hAnsiTheme="minorHAnsi" w:cstheme="minorBidi"/>
          <w:noProof/>
          <w:lang w:eastAsia="en-AU"/>
        </w:rPr>
      </w:pPr>
      <w:hyperlink w:anchor="_Toc299977984" w:history="1">
        <w:r w:rsidR="002C6112" w:rsidRPr="00E65514">
          <w:rPr>
            <w:rStyle w:val="Hyperlink"/>
            <w:noProof/>
          </w:rPr>
          <w:t>2.1</w:t>
        </w:r>
        <w:r w:rsidR="002C6112">
          <w:rPr>
            <w:rFonts w:asciiTheme="minorHAnsi" w:eastAsiaTheme="minorEastAsia" w:hAnsiTheme="minorHAnsi" w:cstheme="minorBidi"/>
            <w:noProof/>
            <w:lang w:eastAsia="en-AU"/>
          </w:rPr>
          <w:tab/>
        </w:r>
        <w:r w:rsidR="002C6112" w:rsidRPr="00E65514">
          <w:rPr>
            <w:rStyle w:val="Hyperlink"/>
            <w:noProof/>
          </w:rPr>
          <w:t>Team Principles and Processes</w:t>
        </w:r>
        <w:r w:rsidR="002C6112">
          <w:rPr>
            <w:noProof/>
            <w:webHidden/>
          </w:rPr>
          <w:tab/>
        </w:r>
        <w:r w:rsidR="002C6112">
          <w:rPr>
            <w:noProof/>
            <w:webHidden/>
          </w:rPr>
          <w:fldChar w:fldCharType="begin"/>
        </w:r>
        <w:r w:rsidR="002C6112">
          <w:rPr>
            <w:noProof/>
            <w:webHidden/>
          </w:rPr>
          <w:instrText xml:space="preserve"> PAGEREF _Toc299977984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2"/>
        <w:tabs>
          <w:tab w:val="left" w:pos="880"/>
          <w:tab w:val="right" w:leader="dot" w:pos="9627"/>
        </w:tabs>
        <w:rPr>
          <w:rFonts w:asciiTheme="minorHAnsi" w:eastAsiaTheme="minorEastAsia" w:hAnsiTheme="minorHAnsi" w:cstheme="minorBidi"/>
          <w:noProof/>
          <w:lang w:eastAsia="en-AU"/>
        </w:rPr>
      </w:pPr>
      <w:hyperlink w:anchor="_Toc299977985" w:history="1">
        <w:r w:rsidR="002C6112" w:rsidRPr="00E65514">
          <w:rPr>
            <w:rStyle w:val="Hyperlink"/>
            <w:noProof/>
          </w:rPr>
          <w:t>2.2</w:t>
        </w:r>
        <w:r w:rsidR="002C6112">
          <w:rPr>
            <w:rFonts w:asciiTheme="minorHAnsi" w:eastAsiaTheme="minorEastAsia" w:hAnsiTheme="minorHAnsi" w:cstheme="minorBidi"/>
            <w:noProof/>
            <w:lang w:eastAsia="en-AU"/>
          </w:rPr>
          <w:tab/>
        </w:r>
        <w:r w:rsidR="002C6112" w:rsidRPr="00E65514">
          <w:rPr>
            <w:rStyle w:val="Hyperlink"/>
            <w:noProof/>
          </w:rPr>
          <w:t>Non-Compliance</w:t>
        </w:r>
        <w:r w:rsidR="002C6112">
          <w:rPr>
            <w:noProof/>
            <w:webHidden/>
          </w:rPr>
          <w:tab/>
        </w:r>
        <w:r w:rsidR="002C6112">
          <w:rPr>
            <w:noProof/>
            <w:webHidden/>
          </w:rPr>
          <w:fldChar w:fldCharType="begin"/>
        </w:r>
        <w:r w:rsidR="002C6112">
          <w:rPr>
            <w:noProof/>
            <w:webHidden/>
          </w:rPr>
          <w:instrText xml:space="preserve"> PAGEREF _Toc299977985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2"/>
        <w:tabs>
          <w:tab w:val="left" w:pos="880"/>
          <w:tab w:val="right" w:leader="dot" w:pos="9627"/>
        </w:tabs>
        <w:rPr>
          <w:rFonts w:asciiTheme="minorHAnsi" w:eastAsiaTheme="minorEastAsia" w:hAnsiTheme="minorHAnsi" w:cstheme="minorBidi"/>
          <w:noProof/>
          <w:lang w:eastAsia="en-AU"/>
        </w:rPr>
      </w:pPr>
      <w:hyperlink w:anchor="_Toc299977986" w:history="1">
        <w:r w:rsidR="002C6112" w:rsidRPr="00E65514">
          <w:rPr>
            <w:rStyle w:val="Hyperlink"/>
            <w:noProof/>
          </w:rPr>
          <w:t>2.3</w:t>
        </w:r>
        <w:r w:rsidR="002C6112">
          <w:rPr>
            <w:rFonts w:asciiTheme="minorHAnsi" w:eastAsiaTheme="minorEastAsia" w:hAnsiTheme="minorHAnsi" w:cstheme="minorBidi"/>
            <w:noProof/>
            <w:lang w:eastAsia="en-AU"/>
          </w:rPr>
          <w:tab/>
        </w:r>
        <w:r w:rsidR="002C6112" w:rsidRPr="00E65514">
          <w:rPr>
            <w:rStyle w:val="Hyperlink"/>
            <w:noProof/>
          </w:rPr>
          <w:t>Dispute Resolution &amp; Conflict Management</w:t>
        </w:r>
        <w:r w:rsidR="002C6112">
          <w:rPr>
            <w:noProof/>
            <w:webHidden/>
          </w:rPr>
          <w:tab/>
        </w:r>
        <w:r w:rsidR="002C6112">
          <w:rPr>
            <w:noProof/>
            <w:webHidden/>
          </w:rPr>
          <w:fldChar w:fldCharType="begin"/>
        </w:r>
        <w:r w:rsidR="002C6112">
          <w:rPr>
            <w:noProof/>
            <w:webHidden/>
          </w:rPr>
          <w:instrText xml:space="preserve"> PAGEREF _Toc299977986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1"/>
        <w:tabs>
          <w:tab w:val="left" w:pos="440"/>
        </w:tabs>
        <w:rPr>
          <w:rFonts w:asciiTheme="minorHAnsi" w:eastAsiaTheme="minorEastAsia" w:hAnsiTheme="minorHAnsi" w:cstheme="minorBidi"/>
          <w:noProof/>
          <w:lang w:eastAsia="en-AU"/>
        </w:rPr>
      </w:pPr>
      <w:hyperlink w:anchor="_Toc299977987" w:history="1">
        <w:r w:rsidR="002C6112" w:rsidRPr="00E65514">
          <w:rPr>
            <w:rStyle w:val="Hyperlink"/>
            <w:rFonts w:cs="Tahoma"/>
            <w:noProof/>
          </w:rPr>
          <w:t>3.</w:t>
        </w:r>
        <w:r w:rsidR="002C6112">
          <w:rPr>
            <w:rFonts w:asciiTheme="minorHAnsi" w:eastAsiaTheme="minorEastAsia" w:hAnsiTheme="minorHAnsi" w:cstheme="minorBidi"/>
            <w:noProof/>
            <w:lang w:eastAsia="en-AU"/>
          </w:rPr>
          <w:tab/>
        </w:r>
        <w:r w:rsidR="002C6112" w:rsidRPr="00E65514">
          <w:rPr>
            <w:rStyle w:val="Hyperlink"/>
            <w:rFonts w:cs="Tahoma"/>
            <w:noProof/>
          </w:rPr>
          <w:t>Conclusion</w:t>
        </w:r>
        <w:r w:rsidR="002C6112">
          <w:rPr>
            <w:noProof/>
            <w:webHidden/>
          </w:rPr>
          <w:tab/>
        </w:r>
        <w:r w:rsidR="002C6112">
          <w:rPr>
            <w:noProof/>
            <w:webHidden/>
          </w:rPr>
          <w:fldChar w:fldCharType="begin"/>
        </w:r>
        <w:r w:rsidR="002C6112">
          <w:rPr>
            <w:noProof/>
            <w:webHidden/>
          </w:rPr>
          <w:instrText xml:space="preserve"> PAGEREF _Toc299977987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1"/>
        <w:rPr>
          <w:rFonts w:asciiTheme="minorHAnsi" w:eastAsiaTheme="minorEastAsia" w:hAnsiTheme="minorHAnsi" w:cstheme="minorBidi"/>
          <w:noProof/>
          <w:lang w:eastAsia="en-AU"/>
        </w:rPr>
      </w:pPr>
      <w:hyperlink w:anchor="_Toc299977988" w:history="1">
        <w:r w:rsidR="002C6112" w:rsidRPr="00E65514">
          <w:rPr>
            <w:rStyle w:val="Hyperlink"/>
            <w:rFonts w:cs="Tahoma"/>
            <w:noProof/>
          </w:rPr>
          <w:t>References</w:t>
        </w:r>
        <w:r w:rsidR="002C6112">
          <w:rPr>
            <w:noProof/>
            <w:webHidden/>
          </w:rPr>
          <w:tab/>
        </w:r>
        <w:r w:rsidR="002C6112">
          <w:rPr>
            <w:noProof/>
            <w:webHidden/>
          </w:rPr>
          <w:fldChar w:fldCharType="begin"/>
        </w:r>
        <w:r w:rsidR="002C6112">
          <w:rPr>
            <w:noProof/>
            <w:webHidden/>
          </w:rPr>
          <w:instrText xml:space="preserve"> PAGEREF _Toc299977988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1"/>
        <w:rPr>
          <w:rFonts w:asciiTheme="minorHAnsi" w:eastAsiaTheme="minorEastAsia" w:hAnsiTheme="minorHAnsi" w:cstheme="minorBidi"/>
          <w:noProof/>
          <w:lang w:eastAsia="en-AU"/>
        </w:rPr>
      </w:pPr>
      <w:hyperlink w:anchor="_Toc299977989" w:history="1">
        <w:r w:rsidR="002C6112" w:rsidRPr="00E65514">
          <w:rPr>
            <w:rStyle w:val="Hyperlink"/>
            <w:noProof/>
          </w:rPr>
          <w:t>Appendix – Team Agreement Guidelines</w:t>
        </w:r>
        <w:r w:rsidR="002C6112">
          <w:rPr>
            <w:noProof/>
            <w:webHidden/>
          </w:rPr>
          <w:tab/>
        </w:r>
        <w:r w:rsidR="002C6112">
          <w:rPr>
            <w:noProof/>
            <w:webHidden/>
          </w:rPr>
          <w:fldChar w:fldCharType="begin"/>
        </w:r>
        <w:r w:rsidR="002C6112">
          <w:rPr>
            <w:noProof/>
            <w:webHidden/>
          </w:rPr>
          <w:instrText xml:space="preserve"> PAGEREF _Toc299977989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2"/>
        <w:tabs>
          <w:tab w:val="right" w:leader="dot" w:pos="9627"/>
        </w:tabs>
        <w:rPr>
          <w:rFonts w:asciiTheme="minorHAnsi" w:eastAsiaTheme="minorEastAsia" w:hAnsiTheme="minorHAnsi" w:cstheme="minorBidi"/>
          <w:noProof/>
          <w:lang w:eastAsia="en-AU"/>
        </w:rPr>
      </w:pPr>
      <w:hyperlink w:anchor="_Toc299977990" w:history="1">
        <w:r w:rsidR="002C6112" w:rsidRPr="00E65514">
          <w:rPr>
            <w:rStyle w:val="Hyperlink"/>
            <w:noProof/>
          </w:rPr>
          <w:t>Possible Topics for Agreement Principles</w:t>
        </w:r>
        <w:r w:rsidR="002C6112">
          <w:rPr>
            <w:noProof/>
            <w:webHidden/>
          </w:rPr>
          <w:tab/>
        </w:r>
        <w:r w:rsidR="002C6112">
          <w:rPr>
            <w:noProof/>
            <w:webHidden/>
          </w:rPr>
          <w:fldChar w:fldCharType="begin"/>
        </w:r>
        <w:r w:rsidR="002C6112">
          <w:rPr>
            <w:noProof/>
            <w:webHidden/>
          </w:rPr>
          <w:instrText xml:space="preserve"> PAGEREF _Toc299977990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2"/>
        <w:tabs>
          <w:tab w:val="right" w:leader="dot" w:pos="9627"/>
        </w:tabs>
        <w:rPr>
          <w:rFonts w:asciiTheme="minorHAnsi" w:eastAsiaTheme="minorEastAsia" w:hAnsiTheme="minorHAnsi" w:cstheme="minorBidi"/>
          <w:noProof/>
          <w:lang w:eastAsia="en-AU"/>
        </w:rPr>
      </w:pPr>
      <w:hyperlink w:anchor="_Toc299977991" w:history="1">
        <w:r w:rsidR="002C6112" w:rsidRPr="00E65514">
          <w:rPr>
            <w:rStyle w:val="Hyperlink"/>
            <w:noProof/>
          </w:rPr>
          <w:t>Communication and Operational Process Topics</w:t>
        </w:r>
        <w:r w:rsidR="002C6112">
          <w:rPr>
            <w:noProof/>
            <w:webHidden/>
          </w:rPr>
          <w:tab/>
        </w:r>
        <w:r w:rsidR="002C6112">
          <w:rPr>
            <w:noProof/>
            <w:webHidden/>
          </w:rPr>
          <w:fldChar w:fldCharType="begin"/>
        </w:r>
        <w:r w:rsidR="002C6112">
          <w:rPr>
            <w:noProof/>
            <w:webHidden/>
          </w:rPr>
          <w:instrText xml:space="preserve"> PAGEREF _Toc299977991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2"/>
        <w:tabs>
          <w:tab w:val="right" w:leader="dot" w:pos="9627"/>
        </w:tabs>
        <w:rPr>
          <w:rFonts w:asciiTheme="minorHAnsi" w:eastAsiaTheme="minorEastAsia" w:hAnsiTheme="minorHAnsi" w:cstheme="minorBidi"/>
          <w:noProof/>
          <w:lang w:eastAsia="en-AU"/>
        </w:rPr>
      </w:pPr>
      <w:hyperlink w:anchor="_Toc299977992" w:history="1">
        <w:r w:rsidR="002C6112" w:rsidRPr="00E65514">
          <w:rPr>
            <w:rStyle w:val="Hyperlink"/>
            <w:noProof/>
          </w:rPr>
          <w:t>Defining Major and Minor Non-Compliance</w:t>
        </w:r>
        <w:r w:rsidR="002C6112">
          <w:rPr>
            <w:noProof/>
            <w:webHidden/>
          </w:rPr>
          <w:tab/>
        </w:r>
        <w:r w:rsidR="002C6112">
          <w:rPr>
            <w:noProof/>
            <w:webHidden/>
          </w:rPr>
          <w:fldChar w:fldCharType="begin"/>
        </w:r>
        <w:r w:rsidR="002C6112">
          <w:rPr>
            <w:noProof/>
            <w:webHidden/>
          </w:rPr>
          <w:instrText xml:space="preserve"> PAGEREF _Toc299977992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2C6112" w:rsidRDefault="00D0724E">
      <w:pPr>
        <w:pStyle w:val="TOC2"/>
        <w:tabs>
          <w:tab w:val="right" w:leader="dot" w:pos="9627"/>
        </w:tabs>
        <w:rPr>
          <w:rFonts w:asciiTheme="minorHAnsi" w:eastAsiaTheme="minorEastAsia" w:hAnsiTheme="minorHAnsi" w:cstheme="minorBidi"/>
          <w:noProof/>
          <w:lang w:eastAsia="en-AU"/>
        </w:rPr>
      </w:pPr>
      <w:hyperlink w:anchor="_Toc299977993" w:history="1">
        <w:r w:rsidR="002C6112" w:rsidRPr="00E65514">
          <w:rPr>
            <w:rStyle w:val="Hyperlink"/>
            <w:noProof/>
          </w:rPr>
          <w:t>Penalties for Major and Minor Non-Compliance</w:t>
        </w:r>
        <w:r w:rsidR="002C6112">
          <w:rPr>
            <w:noProof/>
            <w:webHidden/>
          </w:rPr>
          <w:tab/>
        </w:r>
        <w:r w:rsidR="002C6112">
          <w:rPr>
            <w:noProof/>
            <w:webHidden/>
          </w:rPr>
          <w:fldChar w:fldCharType="begin"/>
        </w:r>
        <w:r w:rsidR="002C6112">
          <w:rPr>
            <w:noProof/>
            <w:webHidden/>
          </w:rPr>
          <w:instrText xml:space="preserve"> PAGEREF _Toc299977993 \h </w:instrText>
        </w:r>
        <w:r w:rsidR="002C6112">
          <w:rPr>
            <w:noProof/>
            <w:webHidden/>
          </w:rPr>
        </w:r>
        <w:r w:rsidR="002C6112">
          <w:rPr>
            <w:noProof/>
            <w:webHidden/>
          </w:rPr>
          <w:fldChar w:fldCharType="separate"/>
        </w:r>
        <w:r w:rsidR="005F31AF">
          <w:rPr>
            <w:noProof/>
            <w:webHidden/>
          </w:rPr>
          <w:t>1</w:t>
        </w:r>
        <w:r w:rsidR="002C6112">
          <w:rPr>
            <w:noProof/>
            <w:webHidden/>
          </w:rPr>
          <w:fldChar w:fldCharType="end"/>
        </w:r>
      </w:hyperlink>
    </w:p>
    <w:p w:rsidR="00F779B5" w:rsidRPr="007676E3" w:rsidRDefault="00C27DCD" w:rsidP="00D62299">
      <w:pPr>
        <w:spacing w:before="120"/>
        <w:rPr>
          <w:rFonts w:ascii="Verdana" w:hAnsi="Verdana" w:cs="Tahoma"/>
          <w:sz w:val="20"/>
          <w:szCs w:val="20"/>
        </w:rPr>
        <w:sectPr w:rsidR="00F779B5" w:rsidRPr="007676E3">
          <w:footnotePr>
            <w:pos w:val="beneathText"/>
          </w:footnotePr>
          <w:type w:val="continuous"/>
          <w:pgSz w:w="11905" w:h="16837"/>
          <w:pgMar w:top="1134" w:right="1134" w:bottom="1134" w:left="1134" w:header="720" w:footer="720" w:gutter="0"/>
          <w:cols w:space="720"/>
        </w:sectPr>
      </w:pPr>
      <w:r w:rsidRPr="007676E3">
        <w:rPr>
          <w:rFonts w:ascii="Verdana" w:hAnsi="Verdana" w:cs="Tahoma"/>
          <w:sz w:val="20"/>
          <w:szCs w:val="20"/>
        </w:rPr>
        <w:fldChar w:fldCharType="end"/>
      </w:r>
    </w:p>
    <w:p w:rsidR="000B1636" w:rsidRPr="007676E3" w:rsidRDefault="000B1636" w:rsidP="000A5431">
      <w:pPr>
        <w:rPr>
          <w:rFonts w:ascii="Verdana" w:hAnsi="Verdana" w:cs="Tahoma"/>
          <w:sz w:val="20"/>
          <w:szCs w:val="20"/>
        </w:rPr>
      </w:pPr>
    </w:p>
    <w:p w:rsidR="000B1636" w:rsidRPr="007676E3" w:rsidRDefault="000B1636" w:rsidP="000B1636">
      <w:pPr>
        <w:pStyle w:val="Heading1"/>
        <w:rPr>
          <w:rFonts w:cs="Tahoma"/>
          <w:szCs w:val="20"/>
        </w:rPr>
      </w:pPr>
      <w:bookmarkStart w:id="1" w:name="_Toc299977982"/>
      <w:r w:rsidRPr="007676E3">
        <w:rPr>
          <w:rFonts w:cs="Tahoma"/>
          <w:szCs w:val="20"/>
        </w:rPr>
        <w:t>Introduction</w:t>
      </w:r>
      <w:bookmarkEnd w:id="1"/>
    </w:p>
    <w:p w:rsidR="000B1636" w:rsidRPr="007676E3" w:rsidRDefault="000B1636" w:rsidP="000B1636">
      <w:pPr>
        <w:rPr>
          <w:rFonts w:ascii="Verdana" w:hAnsi="Verdana" w:cs="Tahoma"/>
          <w:sz w:val="20"/>
          <w:szCs w:val="20"/>
        </w:rPr>
      </w:pPr>
    </w:p>
    <w:p w:rsidR="008E546C" w:rsidRPr="007676E3" w:rsidRDefault="008E546C" w:rsidP="00534124">
      <w:pPr>
        <w:spacing w:line="360" w:lineRule="auto"/>
        <w:jc w:val="both"/>
        <w:rPr>
          <w:rFonts w:ascii="Verdana" w:hAnsi="Verdana" w:cs="Tahoma"/>
          <w:sz w:val="20"/>
          <w:szCs w:val="20"/>
        </w:rPr>
      </w:pPr>
      <w:r w:rsidRPr="007676E3">
        <w:rPr>
          <w:rFonts w:ascii="Verdana" w:hAnsi="Verdana" w:cs="Tahoma"/>
          <w:sz w:val="20"/>
          <w:szCs w:val="20"/>
        </w:rPr>
        <w:t>Th</w:t>
      </w:r>
      <w:r w:rsidR="00A577FA">
        <w:rPr>
          <w:rFonts w:ascii="Verdana" w:hAnsi="Verdana" w:cs="Tahoma"/>
          <w:sz w:val="20"/>
          <w:szCs w:val="20"/>
        </w:rPr>
        <w:t>e</w:t>
      </w:r>
      <w:r w:rsidRPr="007676E3">
        <w:rPr>
          <w:rFonts w:ascii="Verdana" w:hAnsi="Verdana" w:cs="Tahoma"/>
          <w:sz w:val="20"/>
          <w:szCs w:val="20"/>
        </w:rPr>
        <w:t xml:space="preserve"> </w:t>
      </w:r>
      <w:r w:rsidR="00770D72" w:rsidRPr="007676E3">
        <w:rPr>
          <w:rFonts w:ascii="Verdana" w:hAnsi="Verdana" w:cs="Tahoma"/>
          <w:sz w:val="20"/>
          <w:szCs w:val="20"/>
        </w:rPr>
        <w:t xml:space="preserve">purpose of this document is to </w:t>
      </w:r>
      <w:r w:rsidR="00010994" w:rsidRPr="007676E3">
        <w:rPr>
          <w:rFonts w:ascii="Verdana" w:hAnsi="Verdana" w:cs="Tahoma"/>
          <w:sz w:val="20"/>
          <w:szCs w:val="20"/>
        </w:rPr>
        <w:t xml:space="preserve">discuss and agree </w:t>
      </w:r>
      <w:r w:rsidR="00C137E0">
        <w:rPr>
          <w:rFonts w:ascii="Verdana" w:hAnsi="Verdana" w:cs="Tahoma"/>
          <w:sz w:val="20"/>
          <w:szCs w:val="20"/>
        </w:rPr>
        <w:t xml:space="preserve">on </w:t>
      </w:r>
      <w:r w:rsidR="00010994" w:rsidRPr="007676E3">
        <w:rPr>
          <w:rFonts w:ascii="Verdana" w:hAnsi="Verdana" w:cs="Tahoma"/>
          <w:sz w:val="20"/>
          <w:szCs w:val="20"/>
        </w:rPr>
        <w:t>the operating norms (principles and communication processes) for &lt;</w:t>
      </w:r>
      <w:r w:rsidR="00E674B5" w:rsidRPr="007676E3">
        <w:rPr>
          <w:rFonts w:ascii="Verdana" w:hAnsi="Verdana" w:cs="Tahoma"/>
          <w:b/>
          <w:i/>
          <w:sz w:val="20"/>
          <w:szCs w:val="20"/>
        </w:rPr>
        <w:t>insert team name&gt;</w:t>
      </w:r>
      <w:r w:rsidR="00E674B5" w:rsidRPr="007676E3">
        <w:rPr>
          <w:rFonts w:ascii="Verdana" w:hAnsi="Verdana" w:cs="Tahoma"/>
          <w:sz w:val="20"/>
          <w:szCs w:val="20"/>
        </w:rPr>
        <w:t xml:space="preserve"> who are </w:t>
      </w:r>
      <w:r w:rsidR="007F3C05" w:rsidRPr="007676E3">
        <w:rPr>
          <w:rFonts w:ascii="Verdana" w:hAnsi="Verdana" w:cs="Tahoma"/>
          <w:sz w:val="20"/>
          <w:szCs w:val="20"/>
        </w:rPr>
        <w:t xml:space="preserve">a team of </w:t>
      </w:r>
      <w:r w:rsidRPr="007676E3">
        <w:rPr>
          <w:rFonts w:ascii="Verdana" w:hAnsi="Verdana" w:cs="Tahoma"/>
          <w:sz w:val="20"/>
          <w:szCs w:val="20"/>
        </w:rPr>
        <w:t xml:space="preserve">students </w:t>
      </w:r>
      <w:r w:rsidR="00E674B5" w:rsidRPr="007676E3">
        <w:rPr>
          <w:rFonts w:ascii="Verdana" w:hAnsi="Verdana" w:cs="Tahoma"/>
          <w:sz w:val="20"/>
          <w:szCs w:val="20"/>
        </w:rPr>
        <w:t xml:space="preserve">in </w:t>
      </w:r>
      <w:r w:rsidR="005F31AF">
        <w:rPr>
          <w:rFonts w:ascii="Verdana" w:hAnsi="Verdana" w:cs="Tahoma"/>
          <w:sz w:val="20"/>
          <w:szCs w:val="20"/>
        </w:rPr>
        <w:t>IFB299 Application Design and Development</w:t>
      </w:r>
      <w:r w:rsidRPr="007676E3">
        <w:rPr>
          <w:rFonts w:ascii="Verdana" w:hAnsi="Verdana" w:cs="Tahoma"/>
          <w:sz w:val="20"/>
          <w:szCs w:val="20"/>
        </w:rPr>
        <w:t xml:space="preserve">.  </w:t>
      </w:r>
    </w:p>
    <w:p w:rsidR="002C77D7" w:rsidRPr="007676E3" w:rsidRDefault="002C77D7" w:rsidP="008E546C">
      <w:pPr>
        <w:spacing w:line="360" w:lineRule="auto"/>
        <w:jc w:val="both"/>
        <w:rPr>
          <w:rFonts w:ascii="Verdana" w:hAnsi="Verdana" w:cs="Tahoma"/>
          <w:sz w:val="20"/>
          <w:szCs w:val="20"/>
        </w:rPr>
      </w:pPr>
    </w:p>
    <w:p w:rsidR="00010994" w:rsidRPr="007676E3" w:rsidRDefault="00F65851" w:rsidP="0068625E">
      <w:pPr>
        <w:spacing w:line="360" w:lineRule="auto"/>
        <w:jc w:val="both"/>
        <w:rPr>
          <w:rFonts w:ascii="Verdana" w:hAnsi="Verdana" w:cs="Tahoma"/>
          <w:sz w:val="20"/>
          <w:szCs w:val="20"/>
        </w:rPr>
      </w:pPr>
      <w:r w:rsidRPr="007676E3">
        <w:rPr>
          <w:rFonts w:ascii="Verdana" w:hAnsi="Verdana" w:cs="Tahoma"/>
          <w:sz w:val="20"/>
          <w:szCs w:val="20"/>
        </w:rPr>
        <w:t>Th</w:t>
      </w:r>
      <w:r w:rsidR="00010994" w:rsidRPr="007676E3">
        <w:rPr>
          <w:rFonts w:ascii="Verdana" w:hAnsi="Verdana" w:cs="Tahoma"/>
          <w:sz w:val="20"/>
          <w:szCs w:val="20"/>
        </w:rPr>
        <w:t xml:space="preserve">e aim of the team </w:t>
      </w:r>
      <w:r w:rsidR="005B184B">
        <w:rPr>
          <w:rFonts w:ascii="Verdana" w:hAnsi="Verdana" w:cs="Tahoma"/>
          <w:sz w:val="20"/>
          <w:szCs w:val="20"/>
        </w:rPr>
        <w:t>agreement</w:t>
      </w:r>
      <w:r w:rsidR="00010994" w:rsidRPr="007676E3">
        <w:rPr>
          <w:rFonts w:ascii="Verdana" w:hAnsi="Verdana" w:cs="Tahoma"/>
          <w:sz w:val="20"/>
          <w:szCs w:val="20"/>
        </w:rPr>
        <w:t xml:space="preserve"> is to describe the principles underpinning effective teamwork and how they will be applied by this team during the </w:t>
      </w:r>
      <w:r w:rsidR="0068625E">
        <w:rPr>
          <w:rFonts w:ascii="Verdana" w:hAnsi="Verdana" w:cs="Tahoma"/>
          <w:b/>
          <w:i/>
          <w:sz w:val="20"/>
          <w:szCs w:val="20"/>
        </w:rPr>
        <w:t>Smart City</w:t>
      </w:r>
      <w:r w:rsidR="00E63D89" w:rsidRPr="007676E3">
        <w:rPr>
          <w:rFonts w:ascii="Verdana" w:hAnsi="Verdana" w:cs="Tahoma"/>
          <w:b/>
          <w:sz w:val="20"/>
          <w:szCs w:val="20"/>
        </w:rPr>
        <w:t xml:space="preserve"> </w:t>
      </w:r>
      <w:r w:rsidR="00E63D89" w:rsidRPr="007676E3">
        <w:rPr>
          <w:rFonts w:ascii="Verdana" w:hAnsi="Verdana" w:cs="Tahoma"/>
          <w:sz w:val="20"/>
          <w:szCs w:val="20"/>
        </w:rPr>
        <w:t>project</w:t>
      </w:r>
      <w:r w:rsidR="00010994" w:rsidRPr="007676E3">
        <w:rPr>
          <w:rFonts w:ascii="Verdana" w:hAnsi="Verdana" w:cs="Tahoma"/>
          <w:sz w:val="20"/>
          <w:szCs w:val="20"/>
        </w:rPr>
        <w:t xml:space="preserve">.  </w:t>
      </w:r>
      <w:r w:rsidR="00E63D89" w:rsidRPr="007676E3">
        <w:rPr>
          <w:rFonts w:ascii="Verdana" w:hAnsi="Verdana" w:cs="Tahoma"/>
          <w:sz w:val="20"/>
          <w:szCs w:val="20"/>
        </w:rPr>
        <w:t>In t</w:t>
      </w:r>
      <w:r w:rsidR="00010994" w:rsidRPr="007676E3">
        <w:rPr>
          <w:rFonts w:ascii="Verdana" w:hAnsi="Verdana" w:cs="Tahoma"/>
          <w:sz w:val="20"/>
          <w:szCs w:val="20"/>
        </w:rPr>
        <w:t xml:space="preserve">his way the </w:t>
      </w:r>
      <w:r w:rsidR="005B184B">
        <w:rPr>
          <w:rFonts w:ascii="Verdana" w:hAnsi="Verdana" w:cs="Tahoma"/>
          <w:sz w:val="20"/>
          <w:szCs w:val="20"/>
        </w:rPr>
        <w:t>agreement</w:t>
      </w:r>
      <w:r w:rsidR="00010994" w:rsidRPr="007676E3">
        <w:rPr>
          <w:rFonts w:ascii="Verdana" w:hAnsi="Verdana" w:cs="Tahoma"/>
          <w:sz w:val="20"/>
          <w:szCs w:val="20"/>
        </w:rPr>
        <w:t xml:space="preserve"> </w:t>
      </w:r>
      <w:r w:rsidRPr="007676E3">
        <w:rPr>
          <w:rFonts w:ascii="Verdana" w:hAnsi="Verdana" w:cs="Tahoma"/>
          <w:sz w:val="20"/>
          <w:szCs w:val="20"/>
        </w:rPr>
        <w:t>provides a communication tool and contract between team members and the</w:t>
      </w:r>
      <w:r w:rsidR="00010994" w:rsidRPr="007676E3">
        <w:rPr>
          <w:rFonts w:ascii="Verdana" w:hAnsi="Verdana" w:cs="Tahoma"/>
          <w:sz w:val="20"/>
          <w:szCs w:val="20"/>
        </w:rPr>
        <w:t xml:space="preserve">ir tutor regarding </w:t>
      </w:r>
      <w:r w:rsidRPr="007676E3">
        <w:rPr>
          <w:rFonts w:ascii="Verdana" w:hAnsi="Verdana" w:cs="Tahoma"/>
          <w:sz w:val="20"/>
          <w:szCs w:val="20"/>
        </w:rPr>
        <w:t>their obligations</w:t>
      </w:r>
      <w:r w:rsidR="00E63D89" w:rsidRPr="007676E3">
        <w:rPr>
          <w:rFonts w:ascii="Verdana" w:hAnsi="Verdana" w:cs="Tahoma"/>
          <w:sz w:val="20"/>
          <w:szCs w:val="20"/>
        </w:rPr>
        <w:t xml:space="preserve">, responsibilities </w:t>
      </w:r>
      <w:r w:rsidRPr="007676E3">
        <w:rPr>
          <w:rFonts w:ascii="Verdana" w:hAnsi="Verdana" w:cs="Tahoma"/>
          <w:sz w:val="20"/>
          <w:szCs w:val="20"/>
        </w:rPr>
        <w:t>and activities to ensure successful process</w:t>
      </w:r>
      <w:r w:rsidR="00E63D89" w:rsidRPr="007676E3">
        <w:rPr>
          <w:rFonts w:ascii="Verdana" w:hAnsi="Verdana" w:cs="Tahoma"/>
          <w:sz w:val="20"/>
          <w:szCs w:val="20"/>
        </w:rPr>
        <w:t>es</w:t>
      </w:r>
      <w:r w:rsidRPr="007676E3">
        <w:rPr>
          <w:rFonts w:ascii="Verdana" w:hAnsi="Verdana" w:cs="Tahoma"/>
          <w:sz w:val="20"/>
          <w:szCs w:val="20"/>
        </w:rPr>
        <w:t>, product, and outcome.</w:t>
      </w:r>
      <w:r w:rsidR="00EF385B" w:rsidRPr="007676E3">
        <w:rPr>
          <w:rFonts w:ascii="Verdana" w:hAnsi="Verdana" w:cs="Tahoma"/>
          <w:sz w:val="20"/>
          <w:szCs w:val="20"/>
        </w:rPr>
        <w:t xml:space="preserve"> </w:t>
      </w:r>
      <w:r w:rsidRPr="007676E3">
        <w:rPr>
          <w:rFonts w:ascii="Verdana" w:hAnsi="Verdana" w:cs="Tahoma"/>
          <w:sz w:val="20"/>
          <w:szCs w:val="20"/>
        </w:rPr>
        <w:t xml:space="preserve"> </w:t>
      </w:r>
    </w:p>
    <w:p w:rsidR="00010994" w:rsidRPr="007676E3" w:rsidRDefault="00010994" w:rsidP="008E546C">
      <w:pPr>
        <w:spacing w:line="360" w:lineRule="auto"/>
        <w:jc w:val="both"/>
        <w:rPr>
          <w:rFonts w:ascii="Verdana" w:hAnsi="Verdana" w:cs="Tahoma"/>
          <w:sz w:val="20"/>
          <w:szCs w:val="20"/>
        </w:rPr>
      </w:pPr>
    </w:p>
    <w:p w:rsidR="008E546C" w:rsidRPr="007676E3" w:rsidRDefault="008E546C" w:rsidP="008E546C">
      <w:pPr>
        <w:spacing w:line="360" w:lineRule="auto"/>
        <w:jc w:val="both"/>
        <w:rPr>
          <w:rFonts w:ascii="Verdana" w:hAnsi="Verdana" w:cs="Tahoma"/>
          <w:sz w:val="20"/>
          <w:szCs w:val="20"/>
        </w:rPr>
      </w:pPr>
      <w:r w:rsidRPr="007676E3">
        <w:rPr>
          <w:rFonts w:ascii="Verdana" w:hAnsi="Verdana" w:cs="Tahoma"/>
          <w:sz w:val="20"/>
          <w:szCs w:val="20"/>
        </w:rPr>
        <w:t xml:space="preserve">This </w:t>
      </w:r>
      <w:r w:rsidR="00010994" w:rsidRPr="007676E3">
        <w:rPr>
          <w:rFonts w:ascii="Verdana" w:hAnsi="Verdana" w:cs="Tahoma"/>
          <w:sz w:val="20"/>
          <w:szCs w:val="20"/>
        </w:rPr>
        <w:t xml:space="preserve">document </w:t>
      </w:r>
      <w:r w:rsidRPr="007676E3">
        <w:rPr>
          <w:rFonts w:ascii="Verdana" w:hAnsi="Verdana" w:cs="Tahoma"/>
          <w:sz w:val="20"/>
          <w:szCs w:val="20"/>
        </w:rPr>
        <w:t>includes:</w:t>
      </w:r>
    </w:p>
    <w:p w:rsidR="008E546C" w:rsidRPr="007676E3" w:rsidRDefault="00E63D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High level principles </w:t>
      </w:r>
      <w:r w:rsidR="00E07C89" w:rsidRPr="007676E3">
        <w:rPr>
          <w:rFonts w:ascii="Verdana" w:hAnsi="Verdana" w:cs="Tahoma"/>
          <w:sz w:val="20"/>
          <w:szCs w:val="20"/>
        </w:rPr>
        <w:t>contributing to an effective team</w:t>
      </w:r>
      <w:r w:rsidR="00054528" w:rsidRPr="007676E3">
        <w:rPr>
          <w:rFonts w:ascii="Verdana" w:hAnsi="Verdana" w:cs="Tahoma"/>
          <w:sz w:val="20"/>
          <w:szCs w:val="20"/>
        </w:rPr>
        <w:t>;</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Agreed communication and operational processes to action the principles.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 xml:space="preserve">Definitions of minor and major non-compliance and examples of instances that may constitute a breach of the </w:t>
      </w:r>
      <w:r w:rsidR="005B184B">
        <w:rPr>
          <w:rFonts w:ascii="Verdana" w:hAnsi="Verdana" w:cs="Tahoma"/>
          <w:sz w:val="20"/>
          <w:szCs w:val="20"/>
        </w:rPr>
        <w:t>agreement</w:t>
      </w:r>
      <w:r w:rsidRPr="007676E3">
        <w:rPr>
          <w:rFonts w:ascii="Verdana" w:hAnsi="Verdana" w:cs="Tahoma"/>
          <w:sz w:val="20"/>
          <w:szCs w:val="20"/>
        </w:rPr>
        <w:t>’s conditions.</w:t>
      </w:r>
    </w:p>
    <w:p w:rsidR="00E07C89" w:rsidRPr="007676E3" w:rsidRDefault="00E07C89" w:rsidP="008E546C">
      <w:pPr>
        <w:numPr>
          <w:ilvl w:val="0"/>
          <w:numId w:val="2"/>
        </w:numPr>
        <w:spacing w:line="360" w:lineRule="auto"/>
        <w:jc w:val="both"/>
        <w:rPr>
          <w:rFonts w:ascii="Verdana" w:hAnsi="Verdana" w:cs="Tahoma"/>
          <w:sz w:val="20"/>
          <w:szCs w:val="20"/>
        </w:rPr>
      </w:pPr>
      <w:r w:rsidRPr="007676E3">
        <w:rPr>
          <w:rFonts w:ascii="Verdana" w:hAnsi="Verdana" w:cs="Tahoma"/>
          <w:sz w:val="20"/>
          <w:szCs w:val="20"/>
        </w:rPr>
        <w:t>Dispute resolution and conflict management processes.</w:t>
      </w:r>
    </w:p>
    <w:p w:rsidR="000B1636" w:rsidRPr="007676E3" w:rsidRDefault="00890790" w:rsidP="000B1636">
      <w:pPr>
        <w:rPr>
          <w:rFonts w:ascii="Verdana" w:hAnsi="Verdana" w:cs="Tahoma"/>
          <w:sz w:val="20"/>
          <w:szCs w:val="20"/>
        </w:rPr>
      </w:pPr>
      <w:r w:rsidRPr="007676E3">
        <w:rPr>
          <w:rFonts w:ascii="Verdana" w:hAnsi="Verdana" w:cs="Tahoma"/>
          <w:sz w:val="20"/>
          <w:szCs w:val="20"/>
        </w:rPr>
        <w:br w:type="page"/>
      </w:r>
    </w:p>
    <w:p w:rsidR="006356CE" w:rsidRPr="007676E3" w:rsidRDefault="006356CE" w:rsidP="001B64F8">
      <w:pPr>
        <w:pStyle w:val="Heading1"/>
      </w:pPr>
      <w:bookmarkStart w:id="2" w:name="_Toc299977983"/>
      <w:r w:rsidRPr="007676E3">
        <w:lastRenderedPageBreak/>
        <w:t xml:space="preserve">Team </w:t>
      </w:r>
      <w:r w:rsidR="005B184B">
        <w:t>Agreement</w:t>
      </w:r>
      <w:bookmarkEnd w:id="2"/>
      <w:r w:rsidR="0070120C" w:rsidRPr="007676E3">
        <w:t xml:space="preserve"> </w:t>
      </w:r>
    </w:p>
    <w:p w:rsidR="006356CE" w:rsidRPr="007676E3" w:rsidRDefault="006356CE" w:rsidP="006356CE">
      <w:pPr>
        <w:rPr>
          <w:rFonts w:ascii="Verdana" w:hAnsi="Verdana" w:cs="Tahoma"/>
          <w:sz w:val="20"/>
          <w:szCs w:val="20"/>
        </w:rPr>
      </w:pPr>
    </w:p>
    <w:p w:rsidR="002927E0" w:rsidRDefault="006356CE" w:rsidP="002927E0">
      <w:pPr>
        <w:spacing w:line="360" w:lineRule="auto"/>
        <w:jc w:val="both"/>
      </w:pPr>
      <w:r w:rsidRPr="007676E3">
        <w:t xml:space="preserve">All team members </w:t>
      </w:r>
      <w:r w:rsidR="005B184B">
        <w:t xml:space="preserve">must have </w:t>
      </w:r>
      <w:r w:rsidRPr="007676E3">
        <w:t xml:space="preserve">participated in the formulation of this </w:t>
      </w:r>
      <w:r w:rsidR="00EB10A7" w:rsidRPr="007676E3">
        <w:t xml:space="preserve">Team </w:t>
      </w:r>
      <w:r w:rsidR="005B184B">
        <w:t>Agreement</w:t>
      </w:r>
      <w:r w:rsidR="00EB10A7" w:rsidRPr="007676E3">
        <w:t xml:space="preserve"> </w:t>
      </w:r>
      <w:r w:rsidRPr="007676E3">
        <w:t xml:space="preserve">and </w:t>
      </w:r>
      <w:r w:rsidR="005B184B">
        <w:t xml:space="preserve">are </w:t>
      </w:r>
      <w:r w:rsidRPr="007676E3">
        <w:t>commit</w:t>
      </w:r>
      <w:r w:rsidR="005B184B">
        <w:t>ted</w:t>
      </w:r>
      <w:r w:rsidRPr="007676E3">
        <w:t xml:space="preserve"> to abide by it.</w:t>
      </w:r>
    </w:p>
    <w:p w:rsidR="006356CE" w:rsidRPr="002927E0" w:rsidRDefault="0020274C" w:rsidP="001B64F8">
      <w:pPr>
        <w:pStyle w:val="Heading2"/>
      </w:pPr>
      <w:bookmarkStart w:id="3" w:name="_Toc299977984"/>
      <w:r w:rsidRPr="002927E0">
        <w:t xml:space="preserve">Team </w:t>
      </w:r>
      <w:r w:rsidR="006356CE" w:rsidRPr="002927E0">
        <w:t>Principles</w:t>
      </w:r>
      <w:r w:rsidRPr="002927E0">
        <w:t xml:space="preserve"> and Proce</w:t>
      </w:r>
      <w:r w:rsidR="005D51D5" w:rsidRPr="002927E0">
        <w:t>sses</w:t>
      </w:r>
      <w:bookmarkEnd w:id="3"/>
    </w:p>
    <w:p w:rsidR="00EB10A7" w:rsidRPr="007676E3" w:rsidRDefault="00EB10A7" w:rsidP="00EB10A7">
      <w:pPr>
        <w:rPr>
          <w:rFonts w:ascii="Verdana" w:hAnsi="Verdana" w:cs="Tahoma"/>
          <w:sz w:val="20"/>
          <w:szCs w:val="20"/>
        </w:rPr>
      </w:pPr>
    </w:p>
    <w:p w:rsidR="00B333BD" w:rsidRDefault="006356CE" w:rsidP="005D51D5">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principles of </w:t>
      </w:r>
      <w:r w:rsidR="00EB10A7" w:rsidRPr="007676E3">
        <w:rPr>
          <w:rFonts w:ascii="Verdana" w:hAnsi="Verdana" w:cs="Tahoma"/>
          <w:b/>
          <w:i/>
          <w:sz w:val="20"/>
          <w:szCs w:val="20"/>
        </w:rPr>
        <w:t>behaviour</w:t>
      </w:r>
      <w:r w:rsidR="005D51D5">
        <w:rPr>
          <w:rFonts w:ascii="Verdana" w:hAnsi="Verdana" w:cs="Tahoma"/>
          <w:b/>
          <w:i/>
          <w:sz w:val="20"/>
          <w:szCs w:val="20"/>
        </w:rPr>
        <w:t>,</w:t>
      </w:r>
      <w:r w:rsidR="00EB10A7" w:rsidRPr="007676E3">
        <w:rPr>
          <w:rFonts w:ascii="Verdana" w:hAnsi="Verdana" w:cs="Tahoma"/>
          <w:b/>
          <w:i/>
          <w:sz w:val="20"/>
          <w:szCs w:val="20"/>
        </w:rPr>
        <w:t xml:space="preserve"> </w:t>
      </w:r>
      <w:r w:rsidR="005D51D5" w:rsidRPr="007676E3">
        <w:rPr>
          <w:rFonts w:ascii="Verdana" w:hAnsi="Verdana" w:cs="Tahoma"/>
          <w:b/>
          <w:i/>
          <w:sz w:val="20"/>
          <w:szCs w:val="20"/>
        </w:rPr>
        <w:t xml:space="preserve">communication and operational processes </w:t>
      </w:r>
      <w:r w:rsidRPr="007676E3">
        <w:rPr>
          <w:rFonts w:ascii="Verdana" w:hAnsi="Verdana" w:cs="Tahoma"/>
          <w:b/>
          <w:i/>
          <w:sz w:val="20"/>
          <w:szCs w:val="20"/>
        </w:rPr>
        <w:t xml:space="preserve">here. </w:t>
      </w:r>
      <w:r w:rsidR="00EB10A7" w:rsidRPr="007676E3">
        <w:rPr>
          <w:rFonts w:ascii="Verdana" w:hAnsi="Verdana" w:cs="Tahoma"/>
          <w:b/>
          <w:i/>
          <w:sz w:val="20"/>
          <w:szCs w:val="20"/>
        </w:rPr>
        <w:t xml:space="preserve"> </w:t>
      </w:r>
    </w:p>
    <w:p w:rsidR="0068625E" w:rsidRDefault="0068625E" w:rsidP="005D51D5">
      <w:pPr>
        <w:spacing w:line="360" w:lineRule="auto"/>
        <w:jc w:val="both"/>
        <w:rPr>
          <w:rFonts w:ascii="Verdana" w:hAnsi="Verdana" w:cs="Tahoma"/>
          <w:b/>
          <w:i/>
          <w:sz w:val="20"/>
          <w:szCs w:val="20"/>
        </w:rPr>
      </w:pPr>
    </w:p>
    <w:tbl>
      <w:tblPr>
        <w:tblStyle w:val="TableGrid"/>
        <w:tblW w:w="0" w:type="auto"/>
        <w:tblLook w:val="04A0" w:firstRow="1" w:lastRow="0" w:firstColumn="1" w:lastColumn="0" w:noHBand="0" w:noVBand="1"/>
      </w:tblPr>
      <w:tblGrid>
        <w:gridCol w:w="2802"/>
        <w:gridCol w:w="4252"/>
        <w:gridCol w:w="2799"/>
      </w:tblGrid>
      <w:tr w:rsidR="0068625E" w:rsidTr="009A0FD2">
        <w:tc>
          <w:tcPr>
            <w:tcW w:w="2802" w:type="dxa"/>
          </w:tcPr>
          <w:p w:rsidR="0068625E" w:rsidRDefault="001576D4" w:rsidP="0068625E">
            <w:pPr>
              <w:spacing w:line="360" w:lineRule="auto"/>
              <w:jc w:val="center"/>
              <w:rPr>
                <w:rFonts w:ascii="Verdana" w:hAnsi="Verdana" w:cs="Tahoma"/>
                <w:b/>
                <w:i/>
                <w:sz w:val="20"/>
                <w:szCs w:val="20"/>
              </w:rPr>
            </w:pPr>
            <w:r>
              <w:rPr>
                <w:rFonts w:ascii="Verdana" w:hAnsi="Verdana" w:cs="Tahoma"/>
                <w:b/>
                <w:i/>
                <w:sz w:val="20"/>
                <w:szCs w:val="20"/>
              </w:rPr>
              <w:t>Principle (</w:t>
            </w:r>
            <w:r w:rsidR="0068625E">
              <w:rPr>
                <w:rFonts w:ascii="Verdana" w:hAnsi="Verdana" w:cs="Tahoma"/>
                <w:b/>
                <w:i/>
                <w:sz w:val="20"/>
                <w:szCs w:val="20"/>
              </w:rPr>
              <w:t>What</w:t>
            </w:r>
            <w:r>
              <w:rPr>
                <w:rFonts w:ascii="Verdana" w:hAnsi="Verdana" w:cs="Tahoma"/>
                <w:b/>
                <w:i/>
                <w:sz w:val="20"/>
                <w:szCs w:val="20"/>
              </w:rPr>
              <w:t>)</w:t>
            </w:r>
          </w:p>
        </w:tc>
        <w:tc>
          <w:tcPr>
            <w:tcW w:w="4252" w:type="dxa"/>
          </w:tcPr>
          <w:p w:rsidR="0068625E" w:rsidRDefault="001576D4" w:rsidP="0068625E">
            <w:pPr>
              <w:spacing w:line="360" w:lineRule="auto"/>
              <w:jc w:val="center"/>
              <w:rPr>
                <w:rFonts w:ascii="Verdana" w:hAnsi="Verdana" w:cs="Tahoma"/>
                <w:b/>
                <w:i/>
                <w:sz w:val="20"/>
                <w:szCs w:val="20"/>
              </w:rPr>
            </w:pPr>
            <w:r>
              <w:rPr>
                <w:rFonts w:ascii="Verdana" w:hAnsi="Verdana" w:cs="Tahoma"/>
                <w:b/>
                <w:i/>
                <w:sz w:val="20"/>
                <w:szCs w:val="20"/>
              </w:rPr>
              <w:t>Rationale (</w:t>
            </w:r>
            <w:r w:rsidR="0068625E">
              <w:rPr>
                <w:rFonts w:ascii="Verdana" w:hAnsi="Verdana" w:cs="Tahoma"/>
                <w:b/>
                <w:i/>
                <w:sz w:val="20"/>
                <w:szCs w:val="20"/>
              </w:rPr>
              <w:t>Why</w:t>
            </w:r>
            <w:r>
              <w:rPr>
                <w:rFonts w:ascii="Verdana" w:hAnsi="Verdana" w:cs="Tahoma"/>
                <w:b/>
                <w:i/>
                <w:sz w:val="20"/>
                <w:szCs w:val="20"/>
              </w:rPr>
              <w:t>)</w:t>
            </w:r>
          </w:p>
        </w:tc>
        <w:tc>
          <w:tcPr>
            <w:tcW w:w="2799" w:type="dxa"/>
          </w:tcPr>
          <w:p w:rsidR="0068625E" w:rsidRDefault="001576D4" w:rsidP="0068625E">
            <w:pPr>
              <w:spacing w:line="360" w:lineRule="auto"/>
              <w:jc w:val="center"/>
              <w:rPr>
                <w:rFonts w:ascii="Verdana" w:hAnsi="Verdana" w:cs="Tahoma"/>
                <w:b/>
                <w:i/>
                <w:sz w:val="20"/>
                <w:szCs w:val="20"/>
              </w:rPr>
            </w:pPr>
            <w:r>
              <w:rPr>
                <w:rFonts w:ascii="Verdana" w:hAnsi="Verdana" w:cs="Tahoma"/>
                <w:b/>
                <w:i/>
                <w:sz w:val="20"/>
                <w:szCs w:val="20"/>
              </w:rPr>
              <w:t>Operational Processes (</w:t>
            </w:r>
            <w:r w:rsidR="0068625E">
              <w:rPr>
                <w:rFonts w:ascii="Verdana" w:hAnsi="Verdana" w:cs="Tahoma"/>
                <w:b/>
                <w:i/>
                <w:sz w:val="20"/>
                <w:szCs w:val="20"/>
              </w:rPr>
              <w:t>How</w:t>
            </w:r>
            <w:r>
              <w:rPr>
                <w:rFonts w:ascii="Verdana" w:hAnsi="Verdana" w:cs="Tahoma"/>
                <w:b/>
                <w:i/>
                <w:sz w:val="20"/>
                <w:szCs w:val="20"/>
              </w:rPr>
              <w:t>)</w:t>
            </w:r>
          </w:p>
        </w:tc>
      </w:tr>
      <w:tr w:rsidR="0068625E" w:rsidTr="009A0FD2">
        <w:tc>
          <w:tcPr>
            <w:tcW w:w="2802" w:type="dxa"/>
          </w:tcPr>
          <w:p w:rsidR="0068625E" w:rsidRPr="0068625E" w:rsidRDefault="0068625E" w:rsidP="009A0FD2">
            <w:pPr>
              <w:spacing w:line="360" w:lineRule="auto"/>
              <w:rPr>
                <w:rFonts w:ascii="Verdana" w:hAnsi="Verdana" w:cs="Tahoma"/>
                <w:bCs/>
                <w:i/>
                <w:sz w:val="20"/>
                <w:szCs w:val="20"/>
              </w:rPr>
            </w:pPr>
            <w:r w:rsidRPr="0068625E">
              <w:rPr>
                <w:rFonts w:ascii="Verdana" w:hAnsi="Verdana" w:cs="Tahoma"/>
                <w:bCs/>
                <w:i/>
                <w:sz w:val="20"/>
                <w:szCs w:val="20"/>
              </w:rPr>
              <w:t>Responsiveness</w:t>
            </w:r>
            <w:r>
              <w:rPr>
                <w:rFonts w:ascii="Verdana" w:hAnsi="Verdana" w:cs="Tahoma"/>
                <w:bCs/>
                <w:i/>
                <w:sz w:val="20"/>
                <w:szCs w:val="20"/>
              </w:rPr>
              <w:t>:</w:t>
            </w:r>
            <w:r w:rsidRPr="0068625E">
              <w:rPr>
                <w:rFonts w:ascii="Verdana" w:hAnsi="Verdana" w:cs="Tahoma"/>
                <w:bCs/>
                <w:i/>
                <w:sz w:val="20"/>
                <w:szCs w:val="20"/>
              </w:rPr>
              <w:t xml:space="preserve"> comm</w:t>
            </w:r>
            <w:r>
              <w:rPr>
                <w:rFonts w:ascii="Verdana" w:hAnsi="Verdana" w:cs="Tahoma"/>
                <w:bCs/>
                <w:i/>
                <w:sz w:val="20"/>
                <w:szCs w:val="20"/>
              </w:rPr>
              <w:t>unicating promptly and consistently completing tasks in appropriate time</w:t>
            </w:r>
          </w:p>
        </w:tc>
        <w:tc>
          <w:tcPr>
            <w:tcW w:w="4252" w:type="dxa"/>
          </w:tcPr>
          <w:p w:rsidR="0068625E" w:rsidRPr="0068625E" w:rsidRDefault="0068625E" w:rsidP="009A0FD2">
            <w:pPr>
              <w:spacing w:line="360" w:lineRule="auto"/>
              <w:rPr>
                <w:rFonts w:ascii="Verdana" w:hAnsi="Verdana" w:cs="Tahoma"/>
                <w:bCs/>
                <w:i/>
                <w:sz w:val="20"/>
                <w:szCs w:val="20"/>
              </w:rPr>
            </w:pPr>
            <w:r>
              <w:rPr>
                <w:rFonts w:ascii="Verdana" w:hAnsi="Verdana" w:cs="Tahoma"/>
                <w:bCs/>
                <w:i/>
                <w:sz w:val="20"/>
                <w:szCs w:val="20"/>
              </w:rPr>
              <w:t>To keep good progress and flow with regards to the project.</w:t>
            </w:r>
          </w:p>
        </w:tc>
        <w:tc>
          <w:tcPr>
            <w:tcW w:w="2799" w:type="dxa"/>
          </w:tcPr>
          <w:p w:rsidR="0068625E" w:rsidRDefault="0068625E" w:rsidP="009A0FD2">
            <w:pPr>
              <w:spacing w:line="360" w:lineRule="auto"/>
              <w:rPr>
                <w:rFonts w:ascii="Verdana" w:hAnsi="Verdana" w:cs="Tahoma"/>
                <w:bCs/>
                <w:i/>
                <w:sz w:val="20"/>
                <w:szCs w:val="20"/>
              </w:rPr>
            </w:pPr>
            <w:r>
              <w:rPr>
                <w:rFonts w:ascii="Verdana" w:hAnsi="Verdana" w:cs="Tahoma"/>
                <w:bCs/>
                <w:i/>
                <w:sz w:val="20"/>
                <w:szCs w:val="20"/>
              </w:rPr>
              <w:t>Facebook group</w:t>
            </w:r>
          </w:p>
          <w:p w:rsidR="0068625E" w:rsidRDefault="0068625E" w:rsidP="009A0FD2">
            <w:pPr>
              <w:spacing w:line="360" w:lineRule="auto"/>
              <w:rPr>
                <w:rFonts w:ascii="Verdana" w:hAnsi="Verdana" w:cs="Tahoma"/>
                <w:bCs/>
                <w:i/>
                <w:sz w:val="20"/>
                <w:szCs w:val="20"/>
              </w:rPr>
            </w:pPr>
            <w:r>
              <w:rPr>
                <w:rFonts w:ascii="Verdana" w:hAnsi="Verdana" w:cs="Tahoma"/>
                <w:bCs/>
                <w:i/>
                <w:sz w:val="20"/>
                <w:szCs w:val="20"/>
              </w:rPr>
              <w:t>Phone contact</w:t>
            </w:r>
          </w:p>
          <w:p w:rsidR="0068625E" w:rsidRPr="0068625E" w:rsidRDefault="0068625E" w:rsidP="009A0FD2">
            <w:pPr>
              <w:spacing w:line="360" w:lineRule="auto"/>
              <w:rPr>
                <w:rFonts w:ascii="Verdana" w:hAnsi="Verdana" w:cs="Tahoma"/>
                <w:bCs/>
                <w:i/>
                <w:sz w:val="20"/>
                <w:szCs w:val="20"/>
              </w:rPr>
            </w:pPr>
            <w:r>
              <w:rPr>
                <w:rFonts w:ascii="Verdana" w:hAnsi="Verdana" w:cs="Tahoma"/>
                <w:bCs/>
                <w:i/>
                <w:sz w:val="20"/>
                <w:szCs w:val="20"/>
              </w:rPr>
              <w:t>Discord chat</w:t>
            </w:r>
          </w:p>
        </w:tc>
      </w:tr>
      <w:tr w:rsidR="0068625E" w:rsidTr="009A0FD2">
        <w:tc>
          <w:tcPr>
            <w:tcW w:w="2802" w:type="dxa"/>
          </w:tcPr>
          <w:p w:rsidR="0068625E" w:rsidRPr="0068625E" w:rsidRDefault="0068625E" w:rsidP="009A0FD2">
            <w:pPr>
              <w:spacing w:line="360" w:lineRule="auto"/>
              <w:rPr>
                <w:rFonts w:ascii="Verdana" w:hAnsi="Verdana" w:cs="Tahoma"/>
                <w:bCs/>
                <w:i/>
                <w:sz w:val="20"/>
                <w:szCs w:val="20"/>
              </w:rPr>
            </w:pPr>
            <w:r>
              <w:rPr>
                <w:rFonts w:ascii="Verdana" w:hAnsi="Verdana" w:cs="Tahoma"/>
                <w:bCs/>
                <w:i/>
                <w:sz w:val="20"/>
                <w:szCs w:val="20"/>
              </w:rPr>
              <w:t>Attendance and punctuality</w:t>
            </w:r>
          </w:p>
        </w:tc>
        <w:tc>
          <w:tcPr>
            <w:tcW w:w="4252" w:type="dxa"/>
          </w:tcPr>
          <w:p w:rsidR="0068625E" w:rsidRDefault="0068625E" w:rsidP="009A0FD2">
            <w:pPr>
              <w:spacing w:line="360" w:lineRule="auto"/>
              <w:rPr>
                <w:rFonts w:ascii="Verdana" w:hAnsi="Verdana" w:cs="Tahoma"/>
                <w:bCs/>
                <w:i/>
                <w:sz w:val="20"/>
                <w:szCs w:val="20"/>
              </w:rPr>
            </w:pPr>
            <w:r>
              <w:rPr>
                <w:rFonts w:ascii="Verdana" w:hAnsi="Verdana" w:cs="Tahoma"/>
                <w:bCs/>
                <w:i/>
                <w:sz w:val="20"/>
                <w:szCs w:val="20"/>
              </w:rPr>
              <w:t>To ensure all members are up to date with the project and have enough time to discuss plans and work etc.</w:t>
            </w:r>
          </w:p>
        </w:tc>
        <w:tc>
          <w:tcPr>
            <w:tcW w:w="2799" w:type="dxa"/>
          </w:tcPr>
          <w:p w:rsidR="0068625E" w:rsidRDefault="006B15AB" w:rsidP="009A0FD2">
            <w:pPr>
              <w:spacing w:line="360" w:lineRule="auto"/>
              <w:rPr>
                <w:rFonts w:ascii="Verdana" w:hAnsi="Verdana" w:cs="Tahoma"/>
                <w:bCs/>
                <w:i/>
                <w:sz w:val="20"/>
                <w:szCs w:val="20"/>
              </w:rPr>
            </w:pPr>
            <w:r>
              <w:rPr>
                <w:rFonts w:ascii="Verdana" w:hAnsi="Verdana" w:cs="Tahoma"/>
                <w:bCs/>
                <w:i/>
                <w:sz w:val="20"/>
                <w:szCs w:val="20"/>
              </w:rPr>
              <w:t>Arrange a set time dedicated to group project work, whether face-to-face or virtually</w:t>
            </w:r>
          </w:p>
        </w:tc>
      </w:tr>
      <w:tr w:rsidR="00DC560C" w:rsidTr="009A0FD2">
        <w:tc>
          <w:tcPr>
            <w:tcW w:w="2802" w:type="dxa"/>
          </w:tcPr>
          <w:p w:rsidR="00DC560C" w:rsidRDefault="001576D4" w:rsidP="009A0FD2">
            <w:pPr>
              <w:spacing w:line="360" w:lineRule="auto"/>
              <w:rPr>
                <w:rFonts w:ascii="Verdana" w:hAnsi="Verdana" w:cs="Tahoma"/>
                <w:bCs/>
                <w:i/>
                <w:sz w:val="20"/>
                <w:szCs w:val="20"/>
              </w:rPr>
            </w:pPr>
            <w:r>
              <w:rPr>
                <w:rFonts w:ascii="Verdana" w:hAnsi="Verdana" w:cs="Tahoma"/>
                <w:bCs/>
                <w:i/>
                <w:sz w:val="20"/>
                <w:szCs w:val="20"/>
              </w:rPr>
              <w:t>Aim: as a group, we will push for a 7 for the unit</w:t>
            </w:r>
          </w:p>
        </w:tc>
        <w:tc>
          <w:tcPr>
            <w:tcW w:w="4252" w:type="dxa"/>
          </w:tcPr>
          <w:p w:rsidR="00DC560C" w:rsidRDefault="001576D4" w:rsidP="009A0FD2">
            <w:pPr>
              <w:spacing w:line="360" w:lineRule="auto"/>
              <w:rPr>
                <w:rFonts w:ascii="Verdana" w:hAnsi="Verdana" w:cs="Tahoma"/>
                <w:bCs/>
                <w:i/>
                <w:sz w:val="20"/>
                <w:szCs w:val="20"/>
              </w:rPr>
            </w:pPr>
            <w:r>
              <w:rPr>
                <w:rFonts w:ascii="Verdana" w:hAnsi="Verdana" w:cs="Tahoma"/>
                <w:bCs/>
                <w:i/>
                <w:sz w:val="20"/>
                <w:szCs w:val="20"/>
              </w:rPr>
              <w:t>To make the most of this opportunity to showcase our skills and collectively produce something of high quality</w:t>
            </w:r>
          </w:p>
        </w:tc>
        <w:tc>
          <w:tcPr>
            <w:tcW w:w="2799" w:type="dxa"/>
          </w:tcPr>
          <w:p w:rsidR="00DC560C" w:rsidRDefault="00BE72AF" w:rsidP="009A0FD2">
            <w:pPr>
              <w:spacing w:line="360" w:lineRule="auto"/>
              <w:rPr>
                <w:rFonts w:ascii="Verdana" w:hAnsi="Verdana" w:cs="Tahoma"/>
                <w:bCs/>
                <w:i/>
                <w:sz w:val="20"/>
                <w:szCs w:val="20"/>
              </w:rPr>
            </w:pPr>
            <w:r>
              <w:rPr>
                <w:rFonts w:ascii="Verdana" w:hAnsi="Verdana" w:cs="Tahoma"/>
                <w:bCs/>
                <w:i/>
                <w:sz w:val="20"/>
                <w:szCs w:val="20"/>
              </w:rPr>
              <w:t>Work Hard</w:t>
            </w:r>
          </w:p>
          <w:p w:rsidR="001576D4" w:rsidRDefault="001576D4" w:rsidP="009A0FD2">
            <w:pPr>
              <w:spacing w:line="360" w:lineRule="auto"/>
              <w:rPr>
                <w:rFonts w:ascii="Verdana" w:hAnsi="Verdana" w:cs="Tahoma"/>
                <w:bCs/>
                <w:i/>
                <w:sz w:val="20"/>
                <w:szCs w:val="20"/>
              </w:rPr>
            </w:pPr>
            <w:r>
              <w:rPr>
                <w:rFonts w:ascii="Verdana" w:hAnsi="Verdana" w:cs="Tahoma"/>
                <w:bCs/>
                <w:i/>
                <w:sz w:val="20"/>
                <w:szCs w:val="20"/>
              </w:rPr>
              <w:t>Be positive</w:t>
            </w:r>
          </w:p>
          <w:p w:rsidR="001576D4" w:rsidRDefault="001576D4" w:rsidP="009A0FD2">
            <w:pPr>
              <w:spacing w:line="360" w:lineRule="auto"/>
              <w:rPr>
                <w:rFonts w:ascii="Verdana" w:hAnsi="Verdana" w:cs="Tahoma"/>
                <w:bCs/>
                <w:i/>
                <w:sz w:val="20"/>
                <w:szCs w:val="20"/>
              </w:rPr>
            </w:pPr>
            <w:r>
              <w:rPr>
                <w:rFonts w:ascii="Verdana" w:hAnsi="Verdana" w:cs="Tahoma"/>
                <w:bCs/>
                <w:i/>
                <w:sz w:val="20"/>
                <w:szCs w:val="20"/>
              </w:rPr>
              <w:t>Trust each other and take pride in our team</w:t>
            </w:r>
          </w:p>
        </w:tc>
      </w:tr>
      <w:tr w:rsidR="00F956E0" w:rsidTr="009A0FD2">
        <w:tc>
          <w:tcPr>
            <w:tcW w:w="2802" w:type="dxa"/>
          </w:tcPr>
          <w:p w:rsidR="00F956E0" w:rsidRDefault="00F956E0" w:rsidP="009A0FD2">
            <w:pPr>
              <w:spacing w:line="360" w:lineRule="auto"/>
              <w:rPr>
                <w:rFonts w:ascii="Verdana" w:hAnsi="Verdana" w:cs="Tahoma"/>
                <w:bCs/>
                <w:i/>
                <w:sz w:val="20"/>
                <w:szCs w:val="20"/>
              </w:rPr>
            </w:pPr>
            <w:r>
              <w:rPr>
                <w:rFonts w:ascii="Verdana" w:hAnsi="Verdana" w:cs="Tahoma"/>
                <w:bCs/>
                <w:i/>
                <w:sz w:val="20"/>
                <w:szCs w:val="20"/>
              </w:rPr>
              <w:t>Comprehensive awareness of collective and individual goals</w:t>
            </w:r>
          </w:p>
        </w:tc>
        <w:tc>
          <w:tcPr>
            <w:tcW w:w="4252" w:type="dxa"/>
          </w:tcPr>
          <w:p w:rsidR="00F956E0" w:rsidRDefault="00F956E0" w:rsidP="009A0FD2">
            <w:pPr>
              <w:spacing w:line="360" w:lineRule="auto"/>
              <w:rPr>
                <w:rFonts w:ascii="Verdana" w:hAnsi="Verdana" w:cs="Tahoma"/>
                <w:bCs/>
                <w:i/>
                <w:sz w:val="20"/>
                <w:szCs w:val="20"/>
              </w:rPr>
            </w:pPr>
            <w:r>
              <w:rPr>
                <w:rFonts w:ascii="Verdana" w:hAnsi="Verdana" w:cs="Tahoma"/>
                <w:bCs/>
                <w:i/>
                <w:sz w:val="20"/>
                <w:szCs w:val="20"/>
              </w:rPr>
              <w:t xml:space="preserve">When we </w:t>
            </w:r>
            <w:r w:rsidR="009A0FD2">
              <w:rPr>
                <w:rFonts w:ascii="Verdana" w:hAnsi="Verdana" w:cs="Tahoma"/>
                <w:bCs/>
                <w:i/>
                <w:sz w:val="20"/>
                <w:szCs w:val="20"/>
              </w:rPr>
              <w:t>all know what we each are trying to achieve, there is no confusion and we can put our full efforts into the tasks at hand. Maximise productivity</w:t>
            </w:r>
          </w:p>
        </w:tc>
        <w:tc>
          <w:tcPr>
            <w:tcW w:w="2799" w:type="dxa"/>
          </w:tcPr>
          <w:p w:rsidR="00F956E0" w:rsidRDefault="009A0FD2" w:rsidP="009A0FD2">
            <w:pPr>
              <w:spacing w:line="360" w:lineRule="auto"/>
              <w:rPr>
                <w:rFonts w:ascii="Verdana" w:hAnsi="Verdana" w:cs="Tahoma"/>
                <w:bCs/>
                <w:i/>
                <w:sz w:val="20"/>
                <w:szCs w:val="20"/>
              </w:rPr>
            </w:pPr>
            <w:r>
              <w:rPr>
                <w:rFonts w:ascii="Verdana" w:hAnsi="Verdana" w:cs="Tahoma"/>
                <w:bCs/>
                <w:i/>
                <w:sz w:val="20"/>
                <w:szCs w:val="20"/>
              </w:rPr>
              <w:t>All goals and tasks will be clearly communicated at the start of every delivery cycle</w:t>
            </w:r>
          </w:p>
        </w:tc>
      </w:tr>
    </w:tbl>
    <w:p w:rsidR="0068625E" w:rsidRPr="0068625E" w:rsidRDefault="0068625E" w:rsidP="0068625E">
      <w:pPr>
        <w:spacing w:line="360" w:lineRule="auto"/>
        <w:jc w:val="both"/>
        <w:rPr>
          <w:rFonts w:ascii="Verdana" w:hAnsi="Verdana" w:cs="Tahoma"/>
          <w:b/>
          <w:i/>
          <w:sz w:val="20"/>
          <w:szCs w:val="20"/>
        </w:rPr>
      </w:pPr>
    </w:p>
    <w:p w:rsidR="00B333BD" w:rsidRDefault="00B333BD" w:rsidP="005D51D5">
      <w:pPr>
        <w:spacing w:line="360" w:lineRule="auto"/>
        <w:jc w:val="both"/>
        <w:rPr>
          <w:rFonts w:ascii="Verdana" w:hAnsi="Verdana" w:cs="Tahoma"/>
          <w:b/>
          <w:i/>
          <w:sz w:val="20"/>
          <w:szCs w:val="20"/>
        </w:rPr>
      </w:pPr>
    </w:p>
    <w:p w:rsid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 xml:space="preserve">EXPLANATORY NOTES:  </w:t>
      </w:r>
    </w:p>
    <w:p w:rsidR="00B333BD" w:rsidRPr="00B333BD" w:rsidRDefault="00010994"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 xml:space="preserve">Principles should be high level statements that describe </w:t>
      </w:r>
      <w:r w:rsidRPr="00B333BD">
        <w:rPr>
          <w:rFonts w:ascii="Verdana" w:hAnsi="Verdana" w:cs="Tahoma"/>
          <w:b/>
          <w:sz w:val="20"/>
          <w:szCs w:val="20"/>
        </w:rPr>
        <w:t>what</w:t>
      </w:r>
      <w:r w:rsidRPr="00B333BD">
        <w:rPr>
          <w:rFonts w:ascii="Verdana" w:hAnsi="Verdana" w:cs="Tahoma"/>
          <w:sz w:val="20"/>
          <w:szCs w:val="20"/>
        </w:rPr>
        <w:t xml:space="preserve"> your team considers to be the key values, beliefs and norms that contribute to an effective team</w:t>
      </w:r>
      <w:r w:rsidR="00E132A5" w:rsidRPr="00B333BD">
        <w:rPr>
          <w:rFonts w:ascii="Verdana" w:hAnsi="Verdana" w:cs="Tahoma"/>
          <w:sz w:val="20"/>
          <w:szCs w:val="20"/>
        </w:rPr>
        <w:t xml:space="preserve"> environment</w:t>
      </w:r>
      <w:r w:rsidRPr="00B333BD">
        <w:rPr>
          <w:rFonts w:ascii="Verdana" w:hAnsi="Verdana" w:cs="Tahoma"/>
          <w:sz w:val="20"/>
          <w:szCs w:val="20"/>
        </w:rPr>
        <w:t>.</w:t>
      </w:r>
      <w:r w:rsidR="005D51D5" w:rsidRPr="00B333BD">
        <w:rPr>
          <w:rFonts w:ascii="Verdana" w:hAnsi="Verdana" w:cs="Tahoma"/>
          <w:sz w:val="20"/>
          <w:szCs w:val="20"/>
        </w:rPr>
        <w:t xml:space="preserve"> </w:t>
      </w:r>
      <w:r w:rsidR="00B333BD" w:rsidRPr="00B333BD">
        <w:rPr>
          <w:rFonts w:ascii="Verdana" w:hAnsi="Verdana" w:cs="Tahoma"/>
          <w:sz w:val="20"/>
          <w:szCs w:val="20"/>
        </w:rPr>
        <w:t xml:space="preserve"> For example you may adopt a principle that is “show respect for one another”.</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A74552"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Pr>
          <w:rFonts w:ascii="Verdana" w:hAnsi="Verdana" w:cs="Tahoma"/>
          <w:sz w:val="20"/>
          <w:szCs w:val="20"/>
        </w:rPr>
        <w:t>Each principle should be accompanied by a</w:t>
      </w:r>
      <w:r w:rsidR="00B333BD" w:rsidRPr="00B333BD">
        <w:rPr>
          <w:rFonts w:ascii="Verdana" w:hAnsi="Verdana" w:cs="Tahoma"/>
          <w:sz w:val="20"/>
          <w:szCs w:val="20"/>
        </w:rPr>
        <w:t xml:space="preserve"> rationale </w:t>
      </w:r>
      <w:r>
        <w:rPr>
          <w:rFonts w:ascii="Verdana" w:hAnsi="Verdana" w:cs="Tahoma"/>
          <w:sz w:val="20"/>
          <w:szCs w:val="20"/>
        </w:rPr>
        <w:t xml:space="preserve">that </w:t>
      </w:r>
      <w:r w:rsidR="00B333BD" w:rsidRPr="00B333BD">
        <w:rPr>
          <w:rFonts w:ascii="Verdana" w:hAnsi="Verdana" w:cs="Tahoma"/>
          <w:sz w:val="20"/>
          <w:szCs w:val="20"/>
        </w:rPr>
        <w:t xml:space="preserve">explains </w:t>
      </w:r>
      <w:r w:rsidR="00B333BD" w:rsidRPr="00B333BD">
        <w:rPr>
          <w:rFonts w:ascii="Verdana" w:hAnsi="Verdana" w:cs="Tahoma"/>
          <w:b/>
          <w:sz w:val="20"/>
          <w:szCs w:val="20"/>
        </w:rPr>
        <w:t>why</w:t>
      </w:r>
      <w:r w:rsidR="00B333BD" w:rsidRPr="00B333BD">
        <w:rPr>
          <w:rFonts w:ascii="Verdana" w:hAnsi="Verdana" w:cs="Tahoma"/>
          <w:sz w:val="20"/>
          <w:szCs w:val="20"/>
        </w:rPr>
        <w:t xml:space="preserve"> your team has agreed to follow the stated principle. </w:t>
      </w:r>
      <w:r>
        <w:rPr>
          <w:rFonts w:ascii="Verdana" w:hAnsi="Verdana" w:cs="Tahoma"/>
          <w:sz w:val="20"/>
          <w:szCs w:val="20"/>
        </w:rPr>
        <w:t xml:space="preserve"> </w:t>
      </w:r>
      <w:r w:rsidR="00B333BD" w:rsidRPr="00B333BD">
        <w:rPr>
          <w:rFonts w:ascii="Verdana" w:hAnsi="Verdana" w:cs="Tahoma"/>
          <w:sz w:val="20"/>
          <w:szCs w:val="20"/>
        </w:rPr>
        <w:t>For example</w:t>
      </w:r>
      <w:r>
        <w:rPr>
          <w:rFonts w:ascii="Verdana" w:hAnsi="Verdana" w:cs="Tahoma"/>
          <w:sz w:val="20"/>
          <w:szCs w:val="20"/>
        </w:rPr>
        <w:t>,</w:t>
      </w:r>
      <w:r w:rsidR="00B333BD" w:rsidRPr="00B333BD">
        <w:rPr>
          <w:rFonts w:ascii="Verdana" w:hAnsi="Verdana" w:cs="Tahoma"/>
          <w:sz w:val="20"/>
          <w:szCs w:val="20"/>
        </w:rPr>
        <w:t xml:space="preserve"> the rationale </w:t>
      </w:r>
      <w:r>
        <w:rPr>
          <w:rFonts w:ascii="Verdana" w:hAnsi="Verdana" w:cs="Tahoma"/>
          <w:sz w:val="20"/>
          <w:szCs w:val="20"/>
        </w:rPr>
        <w:t xml:space="preserve">that </w:t>
      </w:r>
      <w:r w:rsidR="00B333BD" w:rsidRPr="00B333BD">
        <w:rPr>
          <w:rFonts w:ascii="Verdana" w:hAnsi="Verdana" w:cs="Tahoma"/>
          <w:sz w:val="20"/>
          <w:szCs w:val="20"/>
        </w:rPr>
        <w:t>explain</w:t>
      </w:r>
      <w:r>
        <w:rPr>
          <w:rFonts w:ascii="Verdana" w:hAnsi="Verdana" w:cs="Tahoma"/>
          <w:sz w:val="20"/>
          <w:szCs w:val="20"/>
        </w:rPr>
        <w:t xml:space="preserve">s </w:t>
      </w:r>
      <w:r w:rsidR="00B333BD" w:rsidRPr="00B333BD">
        <w:rPr>
          <w:rFonts w:ascii="Verdana" w:hAnsi="Verdana" w:cs="Tahoma"/>
          <w:sz w:val="20"/>
          <w:szCs w:val="20"/>
        </w:rPr>
        <w:t xml:space="preserve">the </w:t>
      </w:r>
      <w:r>
        <w:rPr>
          <w:rFonts w:ascii="Verdana" w:hAnsi="Verdana" w:cs="Tahoma"/>
          <w:sz w:val="20"/>
          <w:szCs w:val="20"/>
        </w:rPr>
        <w:t xml:space="preserve">adoption of a </w:t>
      </w:r>
      <w:r w:rsidR="00B333BD" w:rsidRPr="00B333BD">
        <w:rPr>
          <w:rFonts w:ascii="Verdana" w:hAnsi="Verdana" w:cs="Tahoma"/>
          <w:sz w:val="20"/>
          <w:szCs w:val="20"/>
        </w:rPr>
        <w:t>“Respect” principle is: a healthy atmosphere will facilitate positive team outcomes.</w:t>
      </w: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p>
    <w:p w:rsidR="00B333BD" w:rsidRPr="00B333BD" w:rsidRDefault="00B333BD" w:rsidP="00B333BD">
      <w:pPr>
        <w:pBdr>
          <w:top w:val="single" w:sz="4" w:space="1" w:color="auto"/>
          <w:left w:val="single" w:sz="4" w:space="4" w:color="auto"/>
          <w:bottom w:val="single" w:sz="4" w:space="1" w:color="auto"/>
          <w:right w:val="single" w:sz="4" w:space="4" w:color="auto"/>
        </w:pBdr>
        <w:spacing w:line="360" w:lineRule="auto"/>
        <w:jc w:val="both"/>
        <w:rPr>
          <w:rFonts w:ascii="Verdana" w:hAnsi="Verdana" w:cs="Tahoma"/>
          <w:sz w:val="20"/>
          <w:szCs w:val="20"/>
        </w:rPr>
      </w:pPr>
      <w:r w:rsidRPr="00B333BD">
        <w:rPr>
          <w:rFonts w:ascii="Verdana" w:hAnsi="Verdana" w:cs="Tahoma"/>
          <w:sz w:val="20"/>
          <w:szCs w:val="20"/>
        </w:rPr>
        <w:t>Operational p</w:t>
      </w:r>
      <w:r w:rsidR="005D51D5" w:rsidRPr="00B333BD">
        <w:rPr>
          <w:rFonts w:ascii="Verdana" w:hAnsi="Verdana" w:cs="Tahoma"/>
          <w:sz w:val="20"/>
          <w:szCs w:val="20"/>
        </w:rPr>
        <w:t xml:space="preserve">rocesses </w:t>
      </w:r>
      <w:r w:rsidRPr="00B333BD">
        <w:rPr>
          <w:rFonts w:ascii="Verdana" w:hAnsi="Verdana" w:cs="Tahoma"/>
          <w:sz w:val="20"/>
          <w:szCs w:val="20"/>
        </w:rPr>
        <w:t xml:space="preserve">should </w:t>
      </w:r>
      <w:r w:rsidR="005D51D5" w:rsidRPr="00B333BD">
        <w:rPr>
          <w:rFonts w:ascii="Verdana" w:hAnsi="Verdana" w:cs="Tahoma"/>
          <w:sz w:val="20"/>
          <w:szCs w:val="20"/>
        </w:rPr>
        <w:t xml:space="preserve">show </w:t>
      </w:r>
      <w:r w:rsidR="005D51D5" w:rsidRPr="00B333BD">
        <w:rPr>
          <w:rFonts w:ascii="Verdana" w:hAnsi="Verdana" w:cs="Tahoma"/>
          <w:b/>
          <w:sz w:val="20"/>
          <w:szCs w:val="20"/>
        </w:rPr>
        <w:t>how</w:t>
      </w:r>
      <w:r w:rsidR="005D51D5" w:rsidRPr="00B333BD">
        <w:rPr>
          <w:rFonts w:ascii="Verdana" w:hAnsi="Verdana" w:cs="Tahoma"/>
          <w:sz w:val="20"/>
          <w:szCs w:val="20"/>
        </w:rPr>
        <w:t xml:space="preserve"> the principles will be put into action </w:t>
      </w:r>
      <w:r w:rsidRPr="00B333BD">
        <w:rPr>
          <w:rFonts w:ascii="Verdana" w:hAnsi="Verdana" w:cs="Tahoma"/>
          <w:sz w:val="20"/>
          <w:szCs w:val="20"/>
        </w:rPr>
        <w:t xml:space="preserve">or </w:t>
      </w:r>
      <w:r w:rsidR="005D51D5" w:rsidRPr="00B333BD">
        <w:rPr>
          <w:rFonts w:ascii="Verdana" w:hAnsi="Verdana" w:cs="Tahoma"/>
          <w:sz w:val="20"/>
          <w:szCs w:val="20"/>
        </w:rPr>
        <w:t xml:space="preserve">implemented </w:t>
      </w:r>
      <w:r w:rsidRPr="00B333BD">
        <w:rPr>
          <w:rFonts w:ascii="Verdana" w:hAnsi="Verdana" w:cs="Tahoma"/>
          <w:sz w:val="20"/>
          <w:szCs w:val="20"/>
        </w:rPr>
        <w:lastRenderedPageBreak/>
        <w:t xml:space="preserve">and </w:t>
      </w:r>
      <w:r w:rsidR="005D51D5" w:rsidRPr="00B333BD">
        <w:rPr>
          <w:rFonts w:ascii="Verdana" w:hAnsi="Verdana" w:cs="Tahoma"/>
          <w:sz w:val="20"/>
          <w:szCs w:val="20"/>
        </w:rPr>
        <w:t xml:space="preserve">made workable by your team during the project.  </w:t>
      </w:r>
      <w:r w:rsidRPr="00B333BD">
        <w:rPr>
          <w:rFonts w:ascii="Verdana" w:hAnsi="Verdana" w:cs="Tahoma"/>
          <w:sz w:val="20"/>
          <w:szCs w:val="20"/>
        </w:rPr>
        <w:t>Examples of the operational processes associated with the Respect principle above may include: listen to each others ideas, avoid abusive language, try not to dominate the other team members, etc.</w:t>
      </w:r>
    </w:p>
    <w:p w:rsidR="001576D4" w:rsidRDefault="001576D4" w:rsidP="001576D4">
      <w:pPr>
        <w:widowControl/>
        <w:suppressAutoHyphens w:val="0"/>
        <w:rPr>
          <w:rFonts w:ascii="Verdana" w:hAnsi="Verdana" w:cs="Tahoma"/>
          <w:b/>
          <w:i/>
          <w:sz w:val="20"/>
          <w:szCs w:val="20"/>
        </w:rPr>
      </w:pPr>
    </w:p>
    <w:p w:rsidR="002E30DC" w:rsidRDefault="006356CE" w:rsidP="001576D4">
      <w:pPr>
        <w:widowControl/>
        <w:suppressAutoHyphens w:val="0"/>
        <w:rPr>
          <w:rFonts w:ascii="Verdana" w:hAnsi="Verdana" w:cs="Tahoma"/>
          <w:b/>
          <w:i/>
          <w:sz w:val="20"/>
          <w:szCs w:val="20"/>
        </w:rPr>
      </w:pPr>
      <w:r w:rsidRPr="007676E3">
        <w:rPr>
          <w:rFonts w:ascii="Verdana" w:hAnsi="Verdana" w:cs="Tahoma"/>
          <w:b/>
          <w:i/>
          <w:sz w:val="20"/>
          <w:szCs w:val="20"/>
        </w:rPr>
        <w:t xml:space="preserve">Refer to the Team </w:t>
      </w:r>
      <w:r w:rsidR="005B184B">
        <w:rPr>
          <w:rFonts w:ascii="Verdana" w:hAnsi="Verdana" w:cs="Tahoma"/>
          <w:b/>
          <w:i/>
          <w:sz w:val="20"/>
          <w:szCs w:val="20"/>
        </w:rPr>
        <w:t>Agreement</w:t>
      </w:r>
      <w:r w:rsidR="0070120C" w:rsidRPr="007676E3">
        <w:rPr>
          <w:rFonts w:ascii="Verdana" w:hAnsi="Verdana" w:cs="Tahoma"/>
          <w:b/>
          <w:i/>
          <w:sz w:val="20"/>
          <w:szCs w:val="20"/>
        </w:rPr>
        <w:t xml:space="preserve"> </w:t>
      </w:r>
      <w:r w:rsidRPr="007676E3">
        <w:rPr>
          <w:rFonts w:ascii="Verdana" w:hAnsi="Verdana" w:cs="Tahoma"/>
          <w:b/>
          <w:i/>
          <w:sz w:val="20"/>
          <w:szCs w:val="20"/>
        </w:rPr>
        <w:t xml:space="preserve">Guidelines </w:t>
      </w:r>
      <w:r w:rsidR="005B184B">
        <w:rPr>
          <w:rFonts w:ascii="Verdana" w:hAnsi="Verdana" w:cs="Tahoma"/>
          <w:b/>
          <w:i/>
          <w:sz w:val="20"/>
          <w:szCs w:val="20"/>
        </w:rPr>
        <w:t xml:space="preserve">in the Appendix </w:t>
      </w:r>
      <w:r w:rsidRPr="007676E3">
        <w:rPr>
          <w:rFonts w:ascii="Verdana" w:hAnsi="Verdana" w:cs="Tahoma"/>
          <w:b/>
          <w:i/>
          <w:sz w:val="20"/>
          <w:szCs w:val="20"/>
        </w:rPr>
        <w:t>for examples</w:t>
      </w:r>
      <w:r w:rsidR="00C60961" w:rsidRPr="007676E3">
        <w:rPr>
          <w:rFonts w:ascii="Verdana" w:hAnsi="Verdana" w:cs="Tahoma"/>
          <w:b/>
          <w:i/>
          <w:sz w:val="20"/>
          <w:szCs w:val="20"/>
        </w:rPr>
        <w:t xml:space="preserve"> and adapt (not </w:t>
      </w:r>
      <w:r w:rsidR="00901F2D" w:rsidRPr="007676E3">
        <w:rPr>
          <w:rFonts w:ascii="Verdana" w:hAnsi="Verdana" w:cs="Tahoma"/>
          <w:b/>
          <w:i/>
          <w:sz w:val="20"/>
          <w:szCs w:val="20"/>
        </w:rPr>
        <w:t>adopt</w:t>
      </w:r>
      <w:r w:rsidR="00C60961" w:rsidRPr="007676E3">
        <w:rPr>
          <w:rFonts w:ascii="Verdana" w:hAnsi="Verdana" w:cs="Tahoma"/>
          <w:b/>
          <w:i/>
          <w:sz w:val="20"/>
          <w:szCs w:val="20"/>
        </w:rPr>
        <w:t>) for your team</w:t>
      </w:r>
      <w:r w:rsidRPr="007676E3">
        <w:rPr>
          <w:rFonts w:ascii="Verdana" w:hAnsi="Verdana" w:cs="Tahoma"/>
          <w:b/>
          <w:i/>
          <w:sz w:val="20"/>
          <w:szCs w:val="20"/>
        </w:rPr>
        <w:t>.</w:t>
      </w:r>
      <w:r w:rsidR="0020274C">
        <w:rPr>
          <w:rFonts w:ascii="Verdana" w:hAnsi="Verdana" w:cs="Tahoma"/>
          <w:b/>
          <w:i/>
          <w:sz w:val="20"/>
          <w:szCs w:val="20"/>
        </w:rPr>
        <w:t xml:space="preserve"> </w:t>
      </w:r>
    </w:p>
    <w:p w:rsidR="00226077" w:rsidRDefault="00226077" w:rsidP="00B333BD">
      <w:pPr>
        <w:spacing w:line="360" w:lineRule="auto"/>
        <w:jc w:val="both"/>
        <w:rPr>
          <w:rFonts w:ascii="Verdana" w:hAnsi="Verdana" w:cs="Tahoma"/>
          <w:b/>
          <w:i/>
          <w:sz w:val="20"/>
          <w:szCs w:val="20"/>
        </w:rPr>
      </w:pPr>
    </w:p>
    <w:p w:rsidR="00B333BD" w:rsidRPr="00A74552" w:rsidRDefault="00A74552" w:rsidP="00534124">
      <w:pPr>
        <w:spacing w:line="360" w:lineRule="auto"/>
        <w:jc w:val="both"/>
        <w:rPr>
          <w:rFonts w:ascii="Verdana" w:hAnsi="Verdana" w:cs="Tahoma"/>
          <w:b/>
          <w:i/>
          <w:sz w:val="20"/>
          <w:szCs w:val="20"/>
        </w:rPr>
      </w:pPr>
      <w:r w:rsidRPr="00A74552">
        <w:rPr>
          <w:rFonts w:ascii="Verdana" w:hAnsi="Verdana" w:cs="Tahoma"/>
          <w:b/>
          <w:i/>
          <w:sz w:val="20"/>
          <w:szCs w:val="20"/>
        </w:rPr>
        <w:t xml:space="preserve">An example of how these </w:t>
      </w:r>
      <w:r w:rsidR="00534124">
        <w:rPr>
          <w:rFonts w:ascii="Verdana" w:hAnsi="Verdana" w:cs="Tahoma"/>
          <w:b/>
          <w:i/>
          <w:sz w:val="20"/>
          <w:szCs w:val="20"/>
        </w:rPr>
        <w:t>c</w:t>
      </w:r>
      <w:r w:rsidRPr="00A74552">
        <w:rPr>
          <w:rFonts w:ascii="Verdana" w:hAnsi="Verdana" w:cs="Tahoma"/>
          <w:b/>
          <w:i/>
          <w:sz w:val="20"/>
          <w:szCs w:val="20"/>
        </w:rPr>
        <w:t xml:space="preserve">ould appear in your </w:t>
      </w:r>
      <w:r w:rsidR="005B184B">
        <w:rPr>
          <w:rFonts w:ascii="Verdana" w:hAnsi="Verdana" w:cs="Tahoma"/>
          <w:b/>
          <w:i/>
          <w:sz w:val="20"/>
          <w:szCs w:val="20"/>
        </w:rPr>
        <w:t>T</w:t>
      </w:r>
      <w:r w:rsidRPr="00A74552">
        <w:rPr>
          <w:rFonts w:ascii="Verdana" w:hAnsi="Verdana" w:cs="Tahoma"/>
          <w:b/>
          <w:i/>
          <w:sz w:val="20"/>
          <w:szCs w:val="20"/>
        </w:rPr>
        <w:t xml:space="preserve">eam </w:t>
      </w:r>
      <w:r w:rsidR="005B184B">
        <w:rPr>
          <w:rFonts w:ascii="Verdana" w:hAnsi="Verdana" w:cs="Tahoma"/>
          <w:b/>
          <w:i/>
          <w:sz w:val="20"/>
          <w:szCs w:val="20"/>
        </w:rPr>
        <w:t>Agreement</w:t>
      </w:r>
      <w:r w:rsidRPr="00A74552">
        <w:rPr>
          <w:rFonts w:ascii="Verdana" w:hAnsi="Verdana" w:cs="Tahoma"/>
          <w:b/>
          <w:i/>
          <w:sz w:val="20"/>
          <w:szCs w:val="20"/>
        </w:rPr>
        <w:t xml:space="preserve"> is provided below for the Respect Principle</w:t>
      </w:r>
      <w:r>
        <w:rPr>
          <w:rFonts w:ascii="Verdana" w:hAnsi="Verdana" w:cs="Tahoma"/>
          <w:b/>
          <w:i/>
          <w:sz w:val="20"/>
          <w:szCs w:val="20"/>
        </w:rPr>
        <w:t>.</w:t>
      </w:r>
    </w:p>
    <w:tbl>
      <w:tblPr>
        <w:tblStyle w:val="TableGrid"/>
        <w:tblW w:w="0" w:type="auto"/>
        <w:tblLook w:val="01E0" w:firstRow="1" w:lastRow="1" w:firstColumn="1" w:lastColumn="1" w:noHBand="0" w:noVBand="0"/>
      </w:tblPr>
      <w:tblGrid>
        <w:gridCol w:w="9853"/>
      </w:tblGrid>
      <w:tr w:rsidR="0063751A" w:rsidRPr="0063751A">
        <w:trPr>
          <w:trHeight w:val="3325"/>
        </w:trPr>
        <w:tc>
          <w:tcPr>
            <w:tcW w:w="9853" w:type="dxa"/>
          </w:tcPr>
          <w:p w:rsidR="0063751A" w:rsidRPr="0063751A" w:rsidRDefault="0063751A" w:rsidP="00A337DA">
            <w:pPr>
              <w:spacing w:line="360" w:lineRule="auto"/>
              <w:jc w:val="both"/>
              <w:rPr>
                <w:rFonts w:ascii="Verdana" w:hAnsi="Verdana" w:cs="Tahoma"/>
                <w:sz w:val="20"/>
                <w:szCs w:val="20"/>
              </w:rPr>
            </w:pPr>
            <w:r w:rsidRPr="0063751A">
              <w:rPr>
                <w:rFonts w:ascii="Verdana" w:hAnsi="Verdana" w:cs="Tahoma"/>
                <w:sz w:val="20"/>
                <w:szCs w:val="20"/>
              </w:rPr>
              <w:t xml:space="preserve"> </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Principle (What): Show respect for one another.</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Rationale (Why): </w:t>
            </w:r>
            <w:r w:rsidR="00226077">
              <w:rPr>
                <w:rFonts w:ascii="Verdana" w:hAnsi="Verdana" w:cs="Tahoma"/>
                <w:sz w:val="20"/>
                <w:szCs w:val="20"/>
              </w:rPr>
              <w:t>A</w:t>
            </w:r>
            <w:r w:rsidRPr="0063751A">
              <w:rPr>
                <w:rFonts w:ascii="Verdana" w:hAnsi="Verdana" w:cs="Tahoma"/>
                <w:sz w:val="20"/>
                <w:szCs w:val="20"/>
              </w:rPr>
              <w:t xml:space="preserve"> healthy </w:t>
            </w:r>
            <w:r w:rsidR="00226077">
              <w:rPr>
                <w:rFonts w:ascii="Verdana" w:hAnsi="Verdana" w:cs="Tahoma"/>
                <w:sz w:val="20"/>
                <w:szCs w:val="20"/>
              </w:rPr>
              <w:t xml:space="preserve">professional </w:t>
            </w:r>
            <w:r w:rsidRPr="0063751A">
              <w:rPr>
                <w:rFonts w:ascii="Verdana" w:hAnsi="Verdana" w:cs="Tahoma"/>
                <w:sz w:val="20"/>
                <w:szCs w:val="20"/>
              </w:rPr>
              <w:t>atmosphere will facilitate positive team outcomes.</w:t>
            </w:r>
          </w:p>
          <w:p w:rsidR="0063751A" w:rsidRPr="0063751A" w:rsidRDefault="0063751A" w:rsidP="00A337DA">
            <w:pPr>
              <w:numPr>
                <w:ilvl w:val="0"/>
                <w:numId w:val="4"/>
              </w:numPr>
              <w:spacing w:line="360" w:lineRule="auto"/>
              <w:jc w:val="both"/>
              <w:rPr>
                <w:rFonts w:ascii="Verdana" w:hAnsi="Verdana" w:cs="Tahoma"/>
                <w:sz w:val="20"/>
                <w:szCs w:val="20"/>
              </w:rPr>
            </w:pPr>
            <w:r w:rsidRPr="0063751A">
              <w:rPr>
                <w:rFonts w:ascii="Verdana" w:hAnsi="Verdana" w:cs="Tahoma"/>
                <w:sz w:val="20"/>
                <w:szCs w:val="20"/>
              </w:rPr>
              <w:t xml:space="preserve">Operational Processes (How)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listen to each others ideas,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avoid abusive language,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 xml:space="preserve">try not to dominate the other team members, </w:t>
            </w:r>
          </w:p>
          <w:p w:rsidR="0063751A" w:rsidRPr="0063751A" w:rsidRDefault="0063751A" w:rsidP="00A337DA">
            <w:pPr>
              <w:numPr>
                <w:ilvl w:val="1"/>
                <w:numId w:val="4"/>
              </w:numPr>
              <w:spacing w:line="360" w:lineRule="auto"/>
              <w:jc w:val="both"/>
              <w:rPr>
                <w:rFonts w:ascii="Verdana" w:hAnsi="Verdana" w:cs="Tahoma"/>
                <w:sz w:val="20"/>
                <w:szCs w:val="20"/>
              </w:rPr>
            </w:pPr>
            <w:r w:rsidRPr="0063751A">
              <w:rPr>
                <w:rFonts w:ascii="Verdana" w:hAnsi="Verdana" w:cs="Tahoma"/>
                <w:sz w:val="20"/>
                <w:szCs w:val="20"/>
              </w:rPr>
              <w:t>give equal speaking time to all members</w:t>
            </w:r>
          </w:p>
        </w:tc>
      </w:tr>
    </w:tbl>
    <w:p w:rsidR="006356CE" w:rsidRPr="00FD57E6" w:rsidRDefault="009661BA" w:rsidP="00FD57E6">
      <w:pPr>
        <w:pStyle w:val="Heading2"/>
      </w:pPr>
      <w:bookmarkStart w:id="4" w:name="_Toc299977985"/>
      <w:r w:rsidRPr="00FD57E6">
        <w:t>N</w:t>
      </w:r>
      <w:r w:rsidR="006356CE" w:rsidRPr="00FD57E6">
        <w:t>on-</w:t>
      </w:r>
      <w:r w:rsidRPr="002927E0">
        <w:rPr>
          <w:szCs w:val="20"/>
        </w:rPr>
        <w:t>C</w:t>
      </w:r>
      <w:r w:rsidR="006356CE" w:rsidRPr="002927E0">
        <w:rPr>
          <w:szCs w:val="20"/>
        </w:rPr>
        <w:t>ompliance</w:t>
      </w:r>
      <w:bookmarkEnd w:id="4"/>
    </w:p>
    <w:p w:rsidR="006356CE" w:rsidRPr="007676E3" w:rsidRDefault="006356CE" w:rsidP="006356CE">
      <w:pPr>
        <w:spacing w:line="360" w:lineRule="auto"/>
        <w:jc w:val="both"/>
        <w:rPr>
          <w:rFonts w:ascii="Verdana" w:hAnsi="Verdana" w:cs="Tahoma"/>
          <w:sz w:val="20"/>
          <w:szCs w:val="20"/>
        </w:rPr>
      </w:pPr>
    </w:p>
    <w:p w:rsidR="006356CE" w:rsidRPr="007676E3" w:rsidRDefault="006356CE"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minor non-compliance (not meeting or breaching </w:t>
      </w:r>
      <w:r w:rsidR="00F959AC" w:rsidRPr="007676E3">
        <w:rPr>
          <w:rFonts w:ascii="Verdana" w:hAnsi="Verdana" w:cs="Tahoma"/>
          <w:b/>
          <w:i/>
          <w:sz w:val="20"/>
          <w:szCs w:val="20"/>
        </w:rPr>
        <w:t xml:space="preserve">agreed 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may adversely affect the project)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356CE" w:rsidRPr="007676E3" w:rsidRDefault="006356CE" w:rsidP="006356CE">
      <w:pPr>
        <w:spacing w:line="360" w:lineRule="auto"/>
        <w:jc w:val="both"/>
        <w:rPr>
          <w:rFonts w:ascii="Verdana" w:hAnsi="Verdana" w:cs="Tahoma"/>
          <w:b/>
          <w:i/>
          <w:sz w:val="20"/>
          <w:szCs w:val="20"/>
        </w:rPr>
      </w:pPr>
    </w:p>
    <w:p w:rsidR="009661BA" w:rsidRDefault="006356CE" w:rsidP="009661BA">
      <w:pPr>
        <w:spacing w:line="360" w:lineRule="auto"/>
        <w:jc w:val="both"/>
        <w:rPr>
          <w:rFonts w:ascii="Verdana" w:hAnsi="Verdana" w:cs="Tahoma"/>
          <w:b/>
          <w:i/>
          <w:sz w:val="20"/>
          <w:szCs w:val="20"/>
        </w:rPr>
      </w:pPr>
      <w:r w:rsidRPr="007676E3">
        <w:rPr>
          <w:rFonts w:ascii="Verdana" w:hAnsi="Verdana" w:cs="Tahoma"/>
          <w:b/>
          <w:i/>
          <w:sz w:val="20"/>
          <w:szCs w:val="20"/>
        </w:rPr>
        <w:t xml:space="preserve">Record your team’s agreed </w:t>
      </w:r>
      <w:r w:rsidRPr="005B184B">
        <w:rPr>
          <w:rFonts w:ascii="Verdana" w:hAnsi="Verdana" w:cs="Tahoma"/>
          <w:b/>
          <w:i/>
          <w:sz w:val="20"/>
          <w:szCs w:val="20"/>
          <w:u w:val="single"/>
        </w:rPr>
        <w:t>definitions</w:t>
      </w:r>
      <w:r w:rsidRPr="007676E3">
        <w:rPr>
          <w:rFonts w:ascii="Verdana" w:hAnsi="Verdana" w:cs="Tahoma"/>
          <w:b/>
          <w:i/>
          <w:sz w:val="20"/>
          <w:szCs w:val="20"/>
        </w:rPr>
        <w:t xml:space="preserve"> of major non-compliance (not</w:t>
      </w:r>
      <w:r w:rsidRPr="007676E3">
        <w:rPr>
          <w:rFonts w:ascii="Verdana" w:hAnsi="Verdana" w:cs="Tahoma"/>
          <w:i/>
          <w:sz w:val="20"/>
          <w:szCs w:val="20"/>
        </w:rPr>
        <w:t xml:space="preserve"> </w:t>
      </w:r>
      <w:r w:rsidRPr="007676E3">
        <w:rPr>
          <w:rFonts w:ascii="Verdana" w:hAnsi="Verdana" w:cs="Tahoma"/>
          <w:b/>
          <w:i/>
          <w:sz w:val="20"/>
          <w:szCs w:val="20"/>
        </w:rPr>
        <w:t xml:space="preserve">meeting or breaching agreed </w:t>
      </w:r>
      <w:r w:rsidR="00F959AC" w:rsidRPr="007676E3">
        <w:rPr>
          <w:rFonts w:ascii="Verdana" w:hAnsi="Verdana" w:cs="Tahoma"/>
          <w:b/>
          <w:i/>
          <w:sz w:val="20"/>
          <w:szCs w:val="20"/>
        </w:rPr>
        <w:t xml:space="preserve">team </w:t>
      </w:r>
      <w:r w:rsidR="005B184B">
        <w:rPr>
          <w:rFonts w:ascii="Verdana" w:hAnsi="Verdana" w:cs="Tahoma"/>
          <w:b/>
          <w:i/>
          <w:sz w:val="20"/>
          <w:szCs w:val="20"/>
        </w:rPr>
        <w:t>agreement</w:t>
      </w:r>
      <w:r w:rsidR="00F959AC" w:rsidRPr="007676E3">
        <w:rPr>
          <w:rFonts w:ascii="Verdana" w:hAnsi="Verdana" w:cs="Tahoma"/>
          <w:b/>
          <w:i/>
          <w:sz w:val="20"/>
          <w:szCs w:val="20"/>
        </w:rPr>
        <w:t xml:space="preserve"> conditions </w:t>
      </w:r>
      <w:r w:rsidRPr="007676E3">
        <w:rPr>
          <w:rFonts w:ascii="Verdana" w:hAnsi="Verdana" w:cs="Tahoma"/>
          <w:b/>
          <w:i/>
          <w:sz w:val="20"/>
          <w:szCs w:val="20"/>
        </w:rPr>
        <w:t>and team commitments in a way that has a major negative impact upon the team’s success) here.</w:t>
      </w:r>
      <w:r w:rsidR="009661BA" w:rsidRPr="007676E3">
        <w:rPr>
          <w:rFonts w:ascii="Verdana" w:hAnsi="Verdana" w:cs="Tahoma"/>
          <w:b/>
          <w:i/>
          <w:sz w:val="20"/>
          <w:szCs w:val="20"/>
        </w:rPr>
        <w:t xml:space="preserve">  Illustrate your definitions by providing </w:t>
      </w:r>
      <w:r w:rsidR="009661BA" w:rsidRPr="00255491">
        <w:rPr>
          <w:rFonts w:ascii="Verdana" w:hAnsi="Verdana" w:cs="Tahoma"/>
          <w:b/>
          <w:i/>
          <w:sz w:val="20"/>
          <w:szCs w:val="20"/>
          <w:u w:val="single"/>
        </w:rPr>
        <w:t>relevant examples</w:t>
      </w:r>
      <w:r w:rsidR="009661BA" w:rsidRPr="007676E3">
        <w:rPr>
          <w:rFonts w:ascii="Verdana" w:hAnsi="Verdana" w:cs="Tahoma"/>
          <w:b/>
          <w:i/>
          <w:sz w:val="20"/>
          <w:szCs w:val="20"/>
        </w:rPr>
        <w:t>.</w:t>
      </w:r>
    </w:p>
    <w:p w:rsidR="006B15AB" w:rsidRDefault="006B15AB" w:rsidP="009661BA">
      <w:pPr>
        <w:spacing w:line="360" w:lineRule="auto"/>
        <w:jc w:val="both"/>
        <w:rPr>
          <w:rFonts w:ascii="Verdana" w:hAnsi="Verdana" w:cs="Tahoma"/>
          <w:b/>
          <w:i/>
          <w:sz w:val="20"/>
          <w:szCs w:val="20"/>
        </w:rPr>
      </w:pPr>
    </w:p>
    <w:tbl>
      <w:tblPr>
        <w:tblStyle w:val="TableGrid"/>
        <w:tblW w:w="0" w:type="auto"/>
        <w:tblLook w:val="04A0" w:firstRow="1" w:lastRow="0" w:firstColumn="1" w:lastColumn="0" w:noHBand="0" w:noVBand="1"/>
      </w:tblPr>
      <w:tblGrid>
        <w:gridCol w:w="4927"/>
        <w:gridCol w:w="4926"/>
      </w:tblGrid>
      <w:tr w:rsidR="006B15AB" w:rsidTr="006B15AB">
        <w:tc>
          <w:tcPr>
            <w:tcW w:w="4927" w:type="dxa"/>
          </w:tcPr>
          <w:p w:rsidR="006B15AB" w:rsidRDefault="006B15AB" w:rsidP="006B15AB">
            <w:pPr>
              <w:spacing w:line="360" w:lineRule="auto"/>
              <w:jc w:val="center"/>
              <w:rPr>
                <w:rFonts w:ascii="Verdana" w:hAnsi="Verdana" w:cs="Tahoma"/>
                <w:b/>
                <w:i/>
                <w:sz w:val="20"/>
                <w:szCs w:val="20"/>
              </w:rPr>
            </w:pPr>
            <w:r>
              <w:rPr>
                <w:rFonts w:ascii="Verdana" w:hAnsi="Verdana" w:cs="Tahoma"/>
                <w:b/>
                <w:i/>
                <w:sz w:val="20"/>
                <w:szCs w:val="20"/>
              </w:rPr>
              <w:t>Minor</w:t>
            </w:r>
          </w:p>
        </w:tc>
        <w:tc>
          <w:tcPr>
            <w:tcW w:w="4926" w:type="dxa"/>
          </w:tcPr>
          <w:p w:rsidR="006B15AB" w:rsidRDefault="006B15AB" w:rsidP="006B15AB">
            <w:pPr>
              <w:spacing w:line="360" w:lineRule="auto"/>
              <w:jc w:val="center"/>
              <w:rPr>
                <w:rFonts w:ascii="Verdana" w:hAnsi="Verdana" w:cs="Tahoma"/>
                <w:b/>
                <w:i/>
                <w:sz w:val="20"/>
                <w:szCs w:val="20"/>
              </w:rPr>
            </w:pPr>
            <w:r>
              <w:rPr>
                <w:rFonts w:ascii="Verdana" w:hAnsi="Verdana" w:cs="Tahoma"/>
                <w:b/>
                <w:i/>
                <w:sz w:val="20"/>
                <w:szCs w:val="20"/>
              </w:rPr>
              <w:t>Major</w:t>
            </w:r>
          </w:p>
        </w:tc>
      </w:tr>
      <w:tr w:rsidR="006B15AB" w:rsidTr="006B15AB">
        <w:tc>
          <w:tcPr>
            <w:tcW w:w="4927" w:type="dxa"/>
          </w:tcPr>
          <w:p w:rsidR="006B15AB" w:rsidRPr="006B15AB" w:rsidRDefault="006B15AB" w:rsidP="006B15AB">
            <w:pPr>
              <w:pStyle w:val="ListParagraph"/>
              <w:numPr>
                <w:ilvl w:val="0"/>
                <w:numId w:val="10"/>
              </w:numPr>
              <w:spacing w:line="360" w:lineRule="auto"/>
              <w:jc w:val="both"/>
              <w:rPr>
                <w:rFonts w:ascii="Verdana" w:hAnsi="Verdana" w:cs="Tahoma"/>
                <w:bCs/>
                <w:i/>
                <w:sz w:val="20"/>
                <w:szCs w:val="20"/>
              </w:rPr>
            </w:pPr>
            <w:r>
              <w:rPr>
                <w:rFonts w:ascii="Verdana" w:hAnsi="Verdana" w:cs="Tahoma"/>
                <w:bCs/>
                <w:i/>
                <w:sz w:val="20"/>
                <w:szCs w:val="20"/>
              </w:rPr>
              <w:t>Missing a short-term deadline</w:t>
            </w:r>
            <w:r>
              <w:rPr>
                <w:rFonts w:ascii="Verdana" w:hAnsi="Verdana" w:cs="Tahoma"/>
                <w:bCs/>
                <w:i/>
                <w:sz w:val="20"/>
                <w:szCs w:val="20"/>
              </w:rPr>
              <w:br/>
              <w:t>E.g. Your job was to finish a feature for the project by the end of the week but you didn’t.</w:t>
            </w:r>
          </w:p>
          <w:p w:rsidR="006B15AB" w:rsidRPr="006B15AB" w:rsidRDefault="006B15AB" w:rsidP="006B15AB">
            <w:pPr>
              <w:pStyle w:val="ListParagraph"/>
              <w:numPr>
                <w:ilvl w:val="0"/>
                <w:numId w:val="10"/>
              </w:numPr>
              <w:spacing w:line="360" w:lineRule="auto"/>
              <w:jc w:val="both"/>
              <w:rPr>
                <w:rFonts w:ascii="Verdana" w:hAnsi="Verdana" w:cs="Tahoma"/>
                <w:bCs/>
                <w:i/>
                <w:sz w:val="20"/>
                <w:szCs w:val="20"/>
              </w:rPr>
            </w:pPr>
            <w:r>
              <w:rPr>
                <w:rFonts w:ascii="Verdana" w:hAnsi="Verdana" w:cs="Tahoma"/>
                <w:bCs/>
                <w:i/>
                <w:sz w:val="20"/>
                <w:szCs w:val="20"/>
              </w:rPr>
              <w:t>Not being prompt with communication</w:t>
            </w:r>
            <w:r>
              <w:rPr>
                <w:rFonts w:ascii="Verdana" w:hAnsi="Verdana" w:cs="Tahoma"/>
                <w:bCs/>
                <w:i/>
                <w:sz w:val="20"/>
                <w:szCs w:val="20"/>
              </w:rPr>
              <w:br/>
              <w:t xml:space="preserve">E.g. not checking group updates for </w:t>
            </w:r>
            <w:r w:rsidR="00F956E0">
              <w:rPr>
                <w:rFonts w:ascii="Verdana" w:hAnsi="Verdana" w:cs="Tahoma"/>
                <w:bCs/>
                <w:i/>
                <w:sz w:val="20"/>
                <w:szCs w:val="20"/>
              </w:rPr>
              <w:t>an unreasonable length of time</w:t>
            </w:r>
          </w:p>
        </w:tc>
        <w:tc>
          <w:tcPr>
            <w:tcW w:w="4926" w:type="dxa"/>
          </w:tcPr>
          <w:p w:rsidR="006B15AB" w:rsidRPr="006B15AB"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Disappearances</w:t>
            </w:r>
          </w:p>
          <w:p w:rsidR="006B15AB" w:rsidRPr="006B15AB"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Severe lack of communication</w:t>
            </w:r>
          </w:p>
          <w:p w:rsidR="006B15AB" w:rsidRPr="006B15AB"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Poor contributions to project</w:t>
            </w:r>
          </w:p>
          <w:p w:rsidR="006B15AB" w:rsidRPr="006B15AB" w:rsidRDefault="006B15AB" w:rsidP="006B15AB">
            <w:pPr>
              <w:pStyle w:val="ListParagraph"/>
              <w:numPr>
                <w:ilvl w:val="0"/>
                <w:numId w:val="10"/>
              </w:numPr>
              <w:spacing w:line="360" w:lineRule="auto"/>
              <w:jc w:val="both"/>
              <w:rPr>
                <w:rFonts w:ascii="Verdana" w:hAnsi="Verdana" w:cs="Tahoma"/>
                <w:b/>
                <w:i/>
                <w:sz w:val="20"/>
                <w:szCs w:val="20"/>
              </w:rPr>
            </w:pPr>
            <w:r>
              <w:rPr>
                <w:rFonts w:ascii="Verdana" w:hAnsi="Verdana" w:cs="Tahoma"/>
                <w:bCs/>
                <w:i/>
                <w:sz w:val="20"/>
                <w:szCs w:val="20"/>
              </w:rPr>
              <w:t>Not sharing work and progress with fellow team members</w:t>
            </w:r>
            <w:r>
              <w:rPr>
                <w:rFonts w:ascii="Verdana" w:hAnsi="Verdana" w:cs="Tahoma"/>
                <w:bCs/>
                <w:i/>
                <w:sz w:val="20"/>
                <w:szCs w:val="20"/>
              </w:rPr>
              <w:br/>
              <w:t>E.g. I completed this task but I’m not showing you</w:t>
            </w:r>
            <w:r w:rsidR="00DC560C">
              <w:rPr>
                <w:rFonts w:ascii="Verdana" w:hAnsi="Verdana" w:cs="Tahoma"/>
                <w:bCs/>
                <w:i/>
                <w:sz w:val="20"/>
                <w:szCs w:val="20"/>
              </w:rPr>
              <w:t xml:space="preserve"> or providing any details</w:t>
            </w:r>
          </w:p>
        </w:tc>
      </w:tr>
    </w:tbl>
    <w:p w:rsidR="00DC560C" w:rsidRDefault="00DC560C" w:rsidP="006356CE">
      <w:pPr>
        <w:spacing w:line="360" w:lineRule="auto"/>
        <w:jc w:val="both"/>
        <w:rPr>
          <w:rFonts w:ascii="Verdana" w:hAnsi="Verdana" w:cs="Tahoma"/>
          <w:sz w:val="20"/>
          <w:szCs w:val="20"/>
        </w:rPr>
      </w:pPr>
    </w:p>
    <w:p w:rsidR="00DC560C" w:rsidRDefault="00DC560C">
      <w:pPr>
        <w:widowControl/>
        <w:suppressAutoHyphens w:val="0"/>
        <w:rPr>
          <w:rFonts w:ascii="Verdana" w:hAnsi="Verdana" w:cs="Tahoma"/>
          <w:sz w:val="20"/>
          <w:szCs w:val="20"/>
        </w:rPr>
      </w:pPr>
      <w:r>
        <w:rPr>
          <w:rFonts w:ascii="Verdana" w:hAnsi="Verdana" w:cs="Tahoma"/>
          <w:sz w:val="20"/>
          <w:szCs w:val="20"/>
        </w:rPr>
        <w:br w:type="page"/>
      </w:r>
    </w:p>
    <w:p w:rsidR="00FD57E6" w:rsidRPr="007676E3" w:rsidRDefault="00FD57E6" w:rsidP="00FD57E6">
      <w:pPr>
        <w:pStyle w:val="Heading2"/>
      </w:pPr>
      <w:bookmarkStart w:id="5" w:name="_Toc299977986"/>
      <w:r>
        <w:lastRenderedPageBreak/>
        <w:t>Dispute Resolution &amp; Conflict Management</w:t>
      </w:r>
      <w:bookmarkEnd w:id="5"/>
    </w:p>
    <w:p w:rsidR="009661BA"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Minor or major non-compliance with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 xml:space="preserve"> is likely to manifest as disputes or conflicts between team members.</w:t>
      </w:r>
    </w:p>
    <w:p w:rsidR="009661BA" w:rsidRPr="007676E3" w:rsidRDefault="009661BA" w:rsidP="006356CE">
      <w:pPr>
        <w:spacing w:line="360" w:lineRule="auto"/>
        <w:jc w:val="both"/>
        <w:rPr>
          <w:rFonts w:ascii="Verdana" w:hAnsi="Verdana" w:cs="Tahoma"/>
          <w:b/>
          <w:i/>
          <w:sz w:val="20"/>
          <w:szCs w:val="20"/>
        </w:rPr>
      </w:pPr>
    </w:p>
    <w:p w:rsidR="006356CE" w:rsidRPr="007676E3"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w:t>
      </w:r>
      <w:r w:rsidR="006356CE" w:rsidRPr="007676E3">
        <w:rPr>
          <w:rFonts w:ascii="Verdana" w:hAnsi="Verdana" w:cs="Tahoma"/>
          <w:b/>
          <w:i/>
          <w:sz w:val="20"/>
          <w:szCs w:val="20"/>
        </w:rPr>
        <w:t xml:space="preserve">your team </w:t>
      </w:r>
      <w:r w:rsidRPr="007676E3">
        <w:rPr>
          <w:rFonts w:ascii="Verdana" w:hAnsi="Verdana" w:cs="Tahoma"/>
          <w:b/>
          <w:i/>
          <w:sz w:val="20"/>
          <w:szCs w:val="20"/>
        </w:rPr>
        <w:t xml:space="preserve">has agreed to deal with or manage </w:t>
      </w:r>
      <w:r w:rsidR="006356CE" w:rsidRPr="007676E3">
        <w:rPr>
          <w:rFonts w:ascii="Verdana" w:hAnsi="Verdana" w:cs="Tahoma"/>
          <w:b/>
          <w:i/>
          <w:sz w:val="20"/>
          <w:szCs w:val="20"/>
        </w:rPr>
        <w:t xml:space="preserve">minor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006356CE" w:rsidRPr="007676E3">
        <w:rPr>
          <w:rFonts w:ascii="Verdana" w:hAnsi="Verdana" w:cs="Tahoma"/>
          <w:b/>
          <w:i/>
          <w:sz w:val="20"/>
          <w:szCs w:val="20"/>
        </w:rPr>
        <w:t>.</w:t>
      </w:r>
    </w:p>
    <w:p w:rsidR="009661BA" w:rsidRDefault="009661BA" w:rsidP="006356CE">
      <w:pPr>
        <w:spacing w:line="360" w:lineRule="auto"/>
        <w:jc w:val="both"/>
        <w:rPr>
          <w:rFonts w:ascii="Verdana" w:hAnsi="Verdana" w:cs="Tahoma"/>
          <w:b/>
          <w:i/>
          <w:sz w:val="20"/>
          <w:szCs w:val="20"/>
        </w:rPr>
      </w:pPr>
    </w:p>
    <w:p w:rsidR="00DC560C" w:rsidRDefault="00DC560C" w:rsidP="006356CE">
      <w:pPr>
        <w:spacing w:line="360" w:lineRule="auto"/>
        <w:jc w:val="both"/>
        <w:rPr>
          <w:rFonts w:ascii="Verdana" w:hAnsi="Verdana" w:cs="Tahoma"/>
          <w:bCs/>
          <w:i/>
          <w:sz w:val="20"/>
          <w:szCs w:val="20"/>
        </w:rPr>
      </w:pPr>
      <w:r>
        <w:rPr>
          <w:rFonts w:ascii="Verdana" w:hAnsi="Verdana" w:cs="Tahoma"/>
          <w:bCs/>
          <w:i/>
          <w:sz w:val="20"/>
          <w:szCs w:val="20"/>
        </w:rPr>
        <w:t>Sternly warn the member who is in breach</w:t>
      </w:r>
      <w:r w:rsidR="001576D4">
        <w:rPr>
          <w:rFonts w:ascii="Verdana" w:hAnsi="Verdana" w:cs="Tahoma"/>
          <w:bCs/>
          <w:i/>
          <w:sz w:val="20"/>
          <w:szCs w:val="20"/>
        </w:rPr>
        <w:t xml:space="preserve"> of the agreement</w:t>
      </w:r>
      <w:r>
        <w:rPr>
          <w:rFonts w:ascii="Verdana" w:hAnsi="Verdana" w:cs="Tahoma"/>
          <w:bCs/>
          <w:i/>
          <w:sz w:val="20"/>
          <w:szCs w:val="20"/>
        </w:rPr>
        <w:t>.</w:t>
      </w:r>
      <w:r w:rsidR="009A0FD2">
        <w:rPr>
          <w:rFonts w:ascii="Verdana" w:hAnsi="Verdana" w:cs="Tahoma"/>
          <w:bCs/>
          <w:i/>
          <w:sz w:val="20"/>
          <w:szCs w:val="20"/>
        </w:rPr>
        <w:t xml:space="preserve"> Even at this early stage, it appears we are all ambitious and enthusiastic individuals, so the thought of hindering the group </w:t>
      </w:r>
      <w:r w:rsidR="008F129A">
        <w:rPr>
          <w:rFonts w:ascii="Verdana" w:hAnsi="Verdana" w:cs="Tahoma"/>
          <w:bCs/>
          <w:i/>
          <w:sz w:val="20"/>
          <w:szCs w:val="20"/>
        </w:rPr>
        <w:t>is enough motivation to avoid breaches of the agreement.</w:t>
      </w:r>
      <w:bookmarkStart w:id="6" w:name="_GoBack"/>
      <w:bookmarkEnd w:id="6"/>
    </w:p>
    <w:p w:rsidR="00DC560C" w:rsidRPr="00DC560C" w:rsidRDefault="00DC560C" w:rsidP="006356CE">
      <w:pPr>
        <w:spacing w:line="360" w:lineRule="auto"/>
        <w:jc w:val="both"/>
        <w:rPr>
          <w:rFonts w:ascii="Verdana" w:hAnsi="Verdana" w:cs="Tahoma"/>
          <w:bCs/>
          <w:i/>
          <w:sz w:val="20"/>
          <w:szCs w:val="20"/>
        </w:rPr>
      </w:pPr>
    </w:p>
    <w:p w:rsidR="006356CE" w:rsidRDefault="009661BA" w:rsidP="006356CE">
      <w:pPr>
        <w:spacing w:line="360" w:lineRule="auto"/>
        <w:jc w:val="both"/>
        <w:rPr>
          <w:rFonts w:ascii="Verdana" w:hAnsi="Verdana" w:cs="Tahoma"/>
          <w:b/>
          <w:i/>
          <w:sz w:val="20"/>
          <w:szCs w:val="20"/>
        </w:rPr>
      </w:pPr>
      <w:r w:rsidRPr="007676E3">
        <w:rPr>
          <w:rFonts w:ascii="Verdana" w:hAnsi="Verdana" w:cs="Tahoma"/>
          <w:b/>
          <w:i/>
          <w:sz w:val="20"/>
          <w:szCs w:val="20"/>
        </w:rPr>
        <w:t xml:space="preserve">State how your team has agreed to deal with or manage </w:t>
      </w:r>
      <w:r w:rsidR="006356CE" w:rsidRPr="007676E3">
        <w:rPr>
          <w:rFonts w:ascii="Verdana" w:hAnsi="Verdana" w:cs="Tahoma"/>
          <w:b/>
          <w:i/>
          <w:sz w:val="20"/>
          <w:szCs w:val="20"/>
        </w:rPr>
        <w:t xml:space="preserve">major </w:t>
      </w:r>
      <w:r w:rsidR="00012FE1" w:rsidRPr="007676E3">
        <w:rPr>
          <w:rFonts w:ascii="Verdana" w:hAnsi="Verdana" w:cs="Tahoma"/>
          <w:b/>
          <w:i/>
          <w:sz w:val="20"/>
          <w:szCs w:val="20"/>
        </w:rPr>
        <w:t xml:space="preserve">breaches of this </w:t>
      </w:r>
      <w:r w:rsidR="00255491">
        <w:rPr>
          <w:rFonts w:ascii="Verdana" w:hAnsi="Verdana" w:cs="Tahoma"/>
          <w:b/>
          <w:i/>
          <w:sz w:val="20"/>
          <w:szCs w:val="20"/>
        </w:rPr>
        <w:t>A</w:t>
      </w:r>
      <w:r w:rsidR="005B184B">
        <w:rPr>
          <w:rFonts w:ascii="Verdana" w:hAnsi="Verdana" w:cs="Tahoma"/>
          <w:b/>
          <w:i/>
          <w:sz w:val="20"/>
          <w:szCs w:val="20"/>
        </w:rPr>
        <w:t>greement</w:t>
      </w:r>
      <w:r w:rsidRPr="007676E3">
        <w:rPr>
          <w:rFonts w:ascii="Verdana" w:hAnsi="Verdana" w:cs="Tahoma"/>
          <w:b/>
          <w:i/>
          <w:sz w:val="20"/>
          <w:szCs w:val="20"/>
        </w:rPr>
        <w:t>.</w:t>
      </w:r>
    </w:p>
    <w:p w:rsidR="00DC560C" w:rsidRDefault="00DC560C" w:rsidP="006356CE">
      <w:pPr>
        <w:spacing w:line="360" w:lineRule="auto"/>
        <w:jc w:val="both"/>
        <w:rPr>
          <w:rFonts w:ascii="Verdana" w:hAnsi="Verdana" w:cs="Tahoma"/>
          <w:b/>
          <w:i/>
          <w:sz w:val="20"/>
          <w:szCs w:val="20"/>
        </w:rPr>
      </w:pPr>
    </w:p>
    <w:p w:rsidR="00DC560C" w:rsidRPr="00DC560C" w:rsidRDefault="00DC560C" w:rsidP="006356CE">
      <w:pPr>
        <w:spacing w:line="360" w:lineRule="auto"/>
        <w:jc w:val="both"/>
        <w:rPr>
          <w:rFonts w:ascii="Verdana" w:hAnsi="Verdana" w:cs="Tahoma"/>
          <w:bCs/>
          <w:i/>
          <w:sz w:val="20"/>
          <w:szCs w:val="20"/>
        </w:rPr>
      </w:pPr>
      <w:r>
        <w:rPr>
          <w:rFonts w:ascii="Verdana" w:hAnsi="Verdana" w:cs="Tahoma"/>
          <w:bCs/>
          <w:i/>
          <w:sz w:val="20"/>
          <w:szCs w:val="20"/>
        </w:rPr>
        <w:t>Clearly document the bre</w:t>
      </w:r>
      <w:r w:rsidR="001576D4">
        <w:rPr>
          <w:rFonts w:ascii="Verdana" w:hAnsi="Verdana" w:cs="Tahoma"/>
          <w:bCs/>
          <w:i/>
          <w:sz w:val="20"/>
          <w:szCs w:val="20"/>
        </w:rPr>
        <w:t>ach on the relevant peer review, and inform our tutor of what has happened and the effect it has had on the team.</w:t>
      </w:r>
    </w:p>
    <w:p w:rsidR="00226077" w:rsidRDefault="00226077" w:rsidP="006356CE">
      <w:pPr>
        <w:pStyle w:val="Heading1"/>
        <w:numPr>
          <w:ilvl w:val="0"/>
          <w:numId w:val="0"/>
        </w:numPr>
        <w:rPr>
          <w:rFonts w:cs="Tahoma"/>
          <w:szCs w:val="20"/>
        </w:rPr>
      </w:pPr>
    </w:p>
    <w:p w:rsidR="00F11AE6" w:rsidRPr="007676E3" w:rsidRDefault="00012FE1" w:rsidP="006356CE">
      <w:pPr>
        <w:pStyle w:val="Heading1"/>
        <w:numPr>
          <w:ilvl w:val="0"/>
          <w:numId w:val="0"/>
        </w:numPr>
        <w:rPr>
          <w:rFonts w:cs="Tahoma"/>
          <w:szCs w:val="20"/>
        </w:rPr>
      </w:pPr>
      <w:bookmarkStart w:id="7" w:name="_Toc299977987"/>
      <w:r w:rsidRPr="007676E3">
        <w:rPr>
          <w:rFonts w:cs="Tahoma"/>
          <w:szCs w:val="20"/>
        </w:rPr>
        <w:t>3</w:t>
      </w:r>
      <w:r w:rsidR="006356CE" w:rsidRPr="007676E3">
        <w:rPr>
          <w:rFonts w:cs="Tahoma"/>
          <w:szCs w:val="20"/>
        </w:rPr>
        <w:t>.</w:t>
      </w:r>
      <w:r w:rsidR="006356CE" w:rsidRPr="007676E3">
        <w:rPr>
          <w:rFonts w:cs="Tahoma"/>
          <w:szCs w:val="20"/>
        </w:rPr>
        <w:tab/>
      </w:r>
      <w:r w:rsidR="00F11AE6" w:rsidRPr="007676E3">
        <w:rPr>
          <w:rFonts w:cs="Tahoma"/>
          <w:szCs w:val="20"/>
        </w:rPr>
        <w:t>Conclusion</w:t>
      </w:r>
      <w:bookmarkEnd w:id="7"/>
    </w:p>
    <w:p w:rsidR="00255491" w:rsidRDefault="00255491" w:rsidP="00BD3E2D">
      <w:pPr>
        <w:spacing w:line="360" w:lineRule="auto"/>
        <w:jc w:val="both"/>
        <w:rPr>
          <w:rFonts w:ascii="Verdana" w:hAnsi="Verdana" w:cs="Tahoma"/>
          <w:sz w:val="20"/>
          <w:szCs w:val="20"/>
        </w:rPr>
      </w:pPr>
    </w:p>
    <w:p w:rsidR="00BD3E2D" w:rsidRPr="007676E3" w:rsidRDefault="00012FE1" w:rsidP="00BD3E2D">
      <w:pPr>
        <w:spacing w:line="360" w:lineRule="auto"/>
        <w:jc w:val="both"/>
        <w:rPr>
          <w:rFonts w:ascii="Verdana" w:hAnsi="Verdana" w:cs="Tahoma"/>
          <w:sz w:val="20"/>
          <w:szCs w:val="20"/>
        </w:rPr>
      </w:pPr>
      <w:r w:rsidRPr="007676E3">
        <w:rPr>
          <w:rFonts w:ascii="Verdana" w:hAnsi="Verdana" w:cs="Tahoma"/>
          <w:sz w:val="20"/>
          <w:szCs w:val="20"/>
        </w:rPr>
        <w:t>This document has articulated the high level and operational processes agreed to by &lt;</w:t>
      </w:r>
      <w:r w:rsidRPr="007676E3">
        <w:rPr>
          <w:rFonts w:ascii="Verdana" w:hAnsi="Verdana" w:cs="Tahoma"/>
          <w:b/>
          <w:i/>
          <w:sz w:val="20"/>
          <w:szCs w:val="20"/>
        </w:rPr>
        <w:t xml:space="preserve">insert team name&gt;.  </w:t>
      </w:r>
      <w:r w:rsidRPr="007676E3">
        <w:rPr>
          <w:rFonts w:ascii="Verdana" w:hAnsi="Verdana" w:cs="Tahoma"/>
          <w:sz w:val="20"/>
          <w:szCs w:val="20"/>
        </w:rPr>
        <w:t xml:space="preserve">This </w:t>
      </w:r>
      <w:r w:rsidR="007517FD">
        <w:rPr>
          <w:rFonts w:ascii="Verdana" w:hAnsi="Verdana" w:cs="Tahoma"/>
          <w:sz w:val="20"/>
          <w:szCs w:val="20"/>
        </w:rPr>
        <w:t>t</w:t>
      </w:r>
      <w:r w:rsidRPr="007676E3">
        <w:rPr>
          <w:rFonts w:ascii="Verdana" w:hAnsi="Verdana" w:cs="Tahoma"/>
          <w:sz w:val="20"/>
          <w:szCs w:val="20"/>
        </w:rPr>
        <w:t xml:space="preserve">eam </w:t>
      </w:r>
      <w:r w:rsidR="005B184B">
        <w:rPr>
          <w:rFonts w:ascii="Verdana" w:hAnsi="Verdana" w:cs="Tahoma"/>
          <w:sz w:val="20"/>
          <w:szCs w:val="20"/>
        </w:rPr>
        <w:t>agreement</w:t>
      </w:r>
      <w:r w:rsidRPr="007676E3">
        <w:rPr>
          <w:rFonts w:ascii="Verdana" w:hAnsi="Verdana" w:cs="Tahoma"/>
          <w:sz w:val="20"/>
          <w:szCs w:val="20"/>
        </w:rPr>
        <w:t xml:space="preserve"> will apply for the duration of the </w:t>
      </w:r>
      <w:r w:rsidR="00DC560C" w:rsidRPr="00DC560C">
        <w:rPr>
          <w:rFonts w:ascii="Verdana" w:hAnsi="Verdana" w:cs="Tahoma"/>
          <w:b/>
          <w:bCs/>
          <w:sz w:val="20"/>
          <w:szCs w:val="20"/>
        </w:rPr>
        <w:t>Smart City</w:t>
      </w:r>
      <w:r w:rsidRPr="007676E3">
        <w:rPr>
          <w:rFonts w:ascii="Verdana" w:hAnsi="Verdana" w:cs="Tahoma"/>
          <w:b/>
          <w:i/>
          <w:sz w:val="20"/>
          <w:szCs w:val="20"/>
        </w:rPr>
        <w:t xml:space="preserve">.  </w:t>
      </w:r>
      <w:r w:rsidRPr="007676E3">
        <w:rPr>
          <w:rFonts w:ascii="Verdana" w:hAnsi="Verdana" w:cs="Tahoma"/>
          <w:sz w:val="20"/>
          <w:szCs w:val="20"/>
        </w:rPr>
        <w:t xml:space="preserve">To meet the objectives of the project and demonstrate their abilities as IT professionals, </w:t>
      </w:r>
      <w:r w:rsidR="00051D3E" w:rsidRPr="007676E3">
        <w:rPr>
          <w:rFonts w:ascii="Verdana" w:hAnsi="Verdana" w:cs="Tahoma"/>
          <w:sz w:val="20"/>
          <w:szCs w:val="20"/>
        </w:rPr>
        <w:t xml:space="preserve">team </w:t>
      </w:r>
      <w:r w:rsidRPr="007676E3">
        <w:rPr>
          <w:rFonts w:ascii="Verdana" w:hAnsi="Verdana" w:cs="Tahoma"/>
          <w:sz w:val="20"/>
          <w:szCs w:val="20"/>
        </w:rPr>
        <w:t>&lt;</w:t>
      </w:r>
      <w:r w:rsidRPr="007676E3">
        <w:rPr>
          <w:rFonts w:ascii="Verdana" w:hAnsi="Verdana" w:cs="Tahoma"/>
          <w:b/>
          <w:i/>
          <w:sz w:val="20"/>
          <w:szCs w:val="20"/>
        </w:rPr>
        <w:t xml:space="preserve">insert team name&gt; </w:t>
      </w:r>
      <w:r w:rsidR="00051D3E" w:rsidRPr="007676E3">
        <w:rPr>
          <w:rFonts w:ascii="Verdana" w:hAnsi="Verdana" w:cs="Tahoma"/>
          <w:sz w:val="20"/>
          <w:szCs w:val="20"/>
        </w:rPr>
        <w:t xml:space="preserve">will implement the </w:t>
      </w:r>
      <w:r w:rsidRPr="007676E3">
        <w:rPr>
          <w:rFonts w:ascii="Verdana" w:hAnsi="Verdana" w:cs="Tahoma"/>
          <w:sz w:val="20"/>
          <w:szCs w:val="20"/>
        </w:rPr>
        <w:t xml:space="preserve">principles, </w:t>
      </w:r>
      <w:r w:rsidR="00051D3E" w:rsidRPr="007676E3">
        <w:rPr>
          <w:rFonts w:ascii="Verdana" w:hAnsi="Verdana" w:cs="Tahoma"/>
          <w:sz w:val="20"/>
          <w:szCs w:val="20"/>
        </w:rPr>
        <w:t xml:space="preserve">processes and </w:t>
      </w:r>
      <w:r w:rsidRPr="007676E3">
        <w:rPr>
          <w:rFonts w:ascii="Verdana" w:hAnsi="Verdana" w:cs="Tahoma"/>
          <w:sz w:val="20"/>
          <w:szCs w:val="20"/>
        </w:rPr>
        <w:t xml:space="preserve">management </w:t>
      </w:r>
      <w:r w:rsidR="00051D3E" w:rsidRPr="007676E3">
        <w:rPr>
          <w:rFonts w:ascii="Verdana" w:hAnsi="Verdana" w:cs="Tahoma"/>
          <w:sz w:val="20"/>
          <w:szCs w:val="20"/>
        </w:rPr>
        <w:t xml:space="preserve">activities </w:t>
      </w:r>
      <w:r w:rsidRPr="007676E3">
        <w:rPr>
          <w:rFonts w:ascii="Verdana" w:hAnsi="Verdana" w:cs="Tahoma"/>
          <w:sz w:val="20"/>
          <w:szCs w:val="20"/>
        </w:rPr>
        <w:t>described</w:t>
      </w:r>
      <w:r w:rsidR="00BD3E2D" w:rsidRPr="007676E3">
        <w:rPr>
          <w:rFonts w:ascii="Verdana" w:hAnsi="Verdana" w:cs="Tahoma"/>
          <w:sz w:val="20"/>
          <w:szCs w:val="20"/>
        </w:rPr>
        <w:t>.</w:t>
      </w:r>
    </w:p>
    <w:p w:rsidR="00681837" w:rsidRPr="007676E3" w:rsidRDefault="00681837" w:rsidP="00702894">
      <w:pPr>
        <w:spacing w:line="360" w:lineRule="auto"/>
        <w:jc w:val="both"/>
        <w:rPr>
          <w:rFonts w:ascii="Verdana" w:hAnsi="Verdana" w:cs="Tahoma"/>
          <w:sz w:val="20"/>
          <w:szCs w:val="20"/>
        </w:rPr>
      </w:pPr>
    </w:p>
    <w:p w:rsidR="00C27DCD" w:rsidRPr="007676E3" w:rsidRDefault="004D1B5C" w:rsidP="00097984">
      <w:pPr>
        <w:pStyle w:val="Heading1"/>
        <w:numPr>
          <w:ilvl w:val="0"/>
          <w:numId w:val="0"/>
        </w:numPr>
        <w:rPr>
          <w:rFonts w:cs="Tahoma"/>
          <w:szCs w:val="20"/>
        </w:rPr>
      </w:pPr>
      <w:r w:rsidRPr="007676E3">
        <w:rPr>
          <w:rFonts w:cs="Tahoma"/>
          <w:sz w:val="20"/>
          <w:szCs w:val="20"/>
        </w:rPr>
        <w:br w:type="page"/>
      </w:r>
      <w:bookmarkStart w:id="8" w:name="_Toc299977988"/>
      <w:r w:rsidR="00C27DCD" w:rsidRPr="007676E3">
        <w:rPr>
          <w:rFonts w:cs="Tahoma"/>
          <w:szCs w:val="20"/>
        </w:rPr>
        <w:lastRenderedPageBreak/>
        <w:t>References</w:t>
      </w:r>
      <w:bookmarkEnd w:id="8"/>
    </w:p>
    <w:p w:rsidR="00F172AE" w:rsidRPr="007676E3" w:rsidRDefault="00F172AE" w:rsidP="00F172AE">
      <w:pPr>
        <w:ind w:left="144"/>
        <w:rPr>
          <w:rFonts w:ascii="Verdana" w:hAnsi="Verdana" w:cs="Tahoma"/>
          <w:sz w:val="20"/>
          <w:szCs w:val="20"/>
        </w:rPr>
      </w:pPr>
    </w:p>
    <w:p w:rsidR="00C27DCD" w:rsidRPr="007676E3" w:rsidRDefault="00C27DCD" w:rsidP="00E53C10">
      <w:pPr>
        <w:jc w:val="both"/>
        <w:rPr>
          <w:rFonts w:ascii="Verdana" w:hAnsi="Verdana" w:cs="Tahoma"/>
          <w:sz w:val="20"/>
          <w:szCs w:val="20"/>
        </w:rPr>
      </w:pPr>
    </w:p>
    <w:p w:rsidR="005A54CA" w:rsidRDefault="005A54CA" w:rsidP="00534124">
      <w:pPr>
        <w:rPr>
          <w:rFonts w:ascii="Verdana" w:hAnsi="Verdana" w:cs="Tahoma"/>
          <w:b/>
          <w:i/>
          <w:sz w:val="20"/>
          <w:szCs w:val="20"/>
        </w:rPr>
      </w:pPr>
      <w:r w:rsidRPr="007676E3">
        <w:rPr>
          <w:rFonts w:ascii="Verdana" w:hAnsi="Verdana" w:cs="Tahoma"/>
          <w:b/>
          <w:i/>
          <w:sz w:val="20"/>
          <w:szCs w:val="20"/>
        </w:rPr>
        <w:t xml:space="preserve">Provide any references </w:t>
      </w:r>
      <w:r w:rsidR="007B58BE" w:rsidRPr="007676E3">
        <w:rPr>
          <w:rFonts w:ascii="Verdana" w:hAnsi="Verdana" w:cs="Tahoma"/>
          <w:b/>
          <w:i/>
          <w:sz w:val="20"/>
          <w:szCs w:val="20"/>
        </w:rPr>
        <w:t>you have used to construct this proposal</w:t>
      </w:r>
      <w:r w:rsidRPr="007676E3">
        <w:rPr>
          <w:rFonts w:ascii="Verdana" w:hAnsi="Verdana" w:cs="Tahoma"/>
          <w:b/>
          <w:i/>
          <w:sz w:val="20"/>
          <w:szCs w:val="20"/>
        </w:rPr>
        <w:t>.</w:t>
      </w:r>
    </w:p>
    <w:p w:rsidR="00DC560C" w:rsidRDefault="00DC560C" w:rsidP="00534124">
      <w:pPr>
        <w:rPr>
          <w:rFonts w:ascii="Verdana" w:hAnsi="Verdana" w:cs="Tahoma"/>
          <w:b/>
          <w:i/>
          <w:sz w:val="20"/>
          <w:szCs w:val="20"/>
        </w:rPr>
      </w:pPr>
    </w:p>
    <w:p w:rsidR="00DC560C" w:rsidRPr="00DC560C" w:rsidRDefault="00DC560C" w:rsidP="00534124">
      <w:pPr>
        <w:rPr>
          <w:rFonts w:ascii="Verdana" w:hAnsi="Verdana" w:cs="Tahoma"/>
          <w:bCs/>
          <w:i/>
          <w:sz w:val="20"/>
          <w:szCs w:val="20"/>
        </w:rPr>
      </w:pPr>
      <w:r>
        <w:rPr>
          <w:rFonts w:ascii="Verdana" w:hAnsi="Verdana" w:cs="Tahoma"/>
          <w:bCs/>
          <w:i/>
          <w:sz w:val="20"/>
          <w:szCs w:val="20"/>
        </w:rPr>
        <w:t>Jesse St. Germain</w:t>
      </w:r>
      <w:r w:rsidR="001576D4">
        <w:rPr>
          <w:rFonts w:ascii="Verdana" w:hAnsi="Verdana" w:cs="Tahoma"/>
          <w:bCs/>
          <w:i/>
          <w:sz w:val="20"/>
          <w:szCs w:val="20"/>
        </w:rPr>
        <w:t xml:space="preserve"> (tutorship)</w:t>
      </w:r>
    </w:p>
    <w:p w:rsidR="00BF229A" w:rsidRPr="007676E3" w:rsidRDefault="00BF229A" w:rsidP="00BF229A">
      <w:pPr>
        <w:rPr>
          <w:rFonts w:ascii="Verdana" w:hAnsi="Verdana" w:cs="Tahoma"/>
          <w:sz w:val="20"/>
          <w:szCs w:val="20"/>
        </w:rPr>
      </w:pPr>
    </w:p>
    <w:p w:rsidR="00226077" w:rsidRPr="00226077" w:rsidRDefault="00226077" w:rsidP="00AD67D7">
      <w:pPr>
        <w:pStyle w:val="Heading1"/>
        <w:numPr>
          <w:ilvl w:val="0"/>
          <w:numId w:val="0"/>
        </w:numPr>
      </w:pPr>
      <w:r>
        <w:rPr>
          <w:sz w:val="20"/>
        </w:rPr>
        <w:br w:type="page"/>
      </w:r>
      <w:bookmarkStart w:id="9" w:name="_Toc299977989"/>
      <w:r w:rsidRPr="00226077">
        <w:lastRenderedPageBreak/>
        <w:t xml:space="preserve">Appendix – </w:t>
      </w:r>
      <w:r>
        <w:t xml:space="preserve">Team </w:t>
      </w:r>
      <w:r w:rsidR="005B184B">
        <w:t>Agreement</w:t>
      </w:r>
      <w:r>
        <w:t xml:space="preserve"> </w:t>
      </w:r>
      <w:r w:rsidRPr="00226077">
        <w:t>Guidelines</w:t>
      </w:r>
      <w:bookmarkEnd w:id="9"/>
      <w:r w:rsidRPr="00226077">
        <w:t xml:space="preserve"> </w:t>
      </w:r>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order for your team to achieve its common goals, to coordinate activities and to enable group synergy, your team and its members must communicate regularly and abide by mutually acceptable and beneficial principles of behaviour.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In the </w:t>
      </w:r>
      <w:r>
        <w:rPr>
          <w:rFonts w:ascii="Verdana" w:hAnsi="Verdana" w:cs="Tahoma"/>
          <w:sz w:val="20"/>
          <w:szCs w:val="20"/>
        </w:rPr>
        <w:t xml:space="preserve">ITB002 students </w:t>
      </w:r>
      <w:r w:rsidRPr="00C041F0">
        <w:rPr>
          <w:rFonts w:ascii="Verdana" w:hAnsi="Verdana" w:cs="Tahoma"/>
          <w:sz w:val="20"/>
          <w:szCs w:val="20"/>
        </w:rPr>
        <w:t xml:space="preserve">form their own teams.  </w:t>
      </w:r>
      <w:r>
        <w:rPr>
          <w:rFonts w:ascii="Verdana" w:hAnsi="Verdana" w:cs="Tahoma"/>
          <w:sz w:val="20"/>
          <w:szCs w:val="20"/>
        </w:rPr>
        <w:t>Team m</w:t>
      </w:r>
      <w:r w:rsidRPr="00C041F0">
        <w:rPr>
          <w:rFonts w:ascii="Verdana" w:hAnsi="Verdana" w:cs="Tahoma"/>
          <w:sz w:val="20"/>
          <w:szCs w:val="20"/>
        </w:rPr>
        <w:t xml:space="preserve">embers can then negotiate team </w:t>
      </w:r>
      <w:r>
        <w:rPr>
          <w:rFonts w:ascii="Verdana" w:hAnsi="Verdana" w:cs="Tahoma"/>
          <w:sz w:val="20"/>
          <w:szCs w:val="20"/>
        </w:rPr>
        <w:t xml:space="preserve">principles and </w:t>
      </w:r>
      <w:r w:rsidRPr="00C041F0">
        <w:rPr>
          <w:rFonts w:ascii="Verdana" w:hAnsi="Verdana" w:cs="Tahoma"/>
          <w:sz w:val="20"/>
          <w:szCs w:val="20"/>
        </w:rPr>
        <w:t xml:space="preserve">operational process and record these conditions in their Team </w:t>
      </w:r>
      <w:r w:rsidR="005B184B">
        <w:rPr>
          <w:rFonts w:ascii="Verdana" w:hAnsi="Verdana" w:cs="Tahoma"/>
          <w:sz w:val="20"/>
          <w:szCs w:val="20"/>
        </w:rPr>
        <w:t>Agreement</w:t>
      </w:r>
      <w:r w:rsidRPr="00C041F0">
        <w:rPr>
          <w:rFonts w:ascii="Verdana" w:hAnsi="Verdana" w:cs="Tahoma"/>
          <w:sz w:val="20"/>
          <w:szCs w:val="20"/>
        </w:rPr>
        <w:t xml:space="preserve">.  In developing the Team </w:t>
      </w:r>
      <w:r w:rsidR="005B184B">
        <w:rPr>
          <w:rFonts w:ascii="Verdana" w:hAnsi="Verdana" w:cs="Tahoma"/>
          <w:sz w:val="20"/>
          <w:szCs w:val="20"/>
        </w:rPr>
        <w:t>Agreement</w:t>
      </w:r>
      <w:r w:rsidRPr="00C041F0">
        <w:rPr>
          <w:rFonts w:ascii="Verdana" w:hAnsi="Verdana" w:cs="Tahoma"/>
          <w:sz w:val="20"/>
          <w:szCs w:val="20"/>
        </w:rPr>
        <w:t xml:space="preserve"> team members must also agree what constitutes a major breach of (non-compliance with) of agreed behaviours, the penalties for such breaches.  </w:t>
      </w:r>
    </w:p>
    <w:p w:rsidR="00226077" w:rsidRPr="00C041F0" w:rsidRDefault="00226077" w:rsidP="00226077">
      <w:pPr>
        <w:spacing w:line="360" w:lineRule="auto"/>
        <w:rPr>
          <w:rFonts w:ascii="Verdana" w:hAnsi="Verdana" w:cs="Tahoma"/>
          <w:sz w:val="20"/>
          <w:szCs w:val="20"/>
        </w:rPr>
      </w:pPr>
    </w:p>
    <w:p w:rsidR="00226077"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The notions of team </w:t>
      </w:r>
      <w:r w:rsidR="005B184B">
        <w:rPr>
          <w:rFonts w:ascii="Verdana" w:hAnsi="Verdana" w:cs="Tahoma"/>
          <w:sz w:val="20"/>
          <w:szCs w:val="20"/>
        </w:rPr>
        <w:t>agreement</w:t>
      </w:r>
      <w:r w:rsidRPr="00C041F0">
        <w:rPr>
          <w:rFonts w:ascii="Verdana" w:hAnsi="Verdana" w:cs="Tahoma"/>
          <w:sz w:val="20"/>
          <w:szCs w:val="20"/>
        </w:rPr>
        <w:t xml:space="preserve">s and team meetings were introduced in the week </w:t>
      </w:r>
      <w:r>
        <w:rPr>
          <w:rFonts w:ascii="Verdana" w:hAnsi="Verdana" w:cs="Tahoma"/>
          <w:sz w:val="20"/>
          <w:szCs w:val="20"/>
        </w:rPr>
        <w:t>1</w:t>
      </w:r>
      <w:r w:rsidRPr="00C041F0">
        <w:rPr>
          <w:rFonts w:ascii="Verdana" w:hAnsi="Verdana" w:cs="Tahoma"/>
          <w:sz w:val="20"/>
          <w:szCs w:val="20"/>
        </w:rPr>
        <w:t xml:space="preserve"> lecture</w:t>
      </w:r>
      <w:r>
        <w:rPr>
          <w:rFonts w:ascii="Verdana" w:hAnsi="Verdana" w:cs="Tahoma"/>
          <w:sz w:val="20"/>
          <w:szCs w:val="20"/>
        </w:rPr>
        <w:t xml:space="preserve"> and you have been completing some online teamwork learning activities as part of your team process management</w:t>
      </w:r>
      <w:r w:rsidRPr="00C041F0">
        <w:rPr>
          <w:rFonts w:ascii="Verdana" w:hAnsi="Verdana" w:cs="Tahoma"/>
          <w:sz w:val="20"/>
          <w:szCs w:val="20"/>
        </w:rPr>
        <w:t xml:space="preserve">.  </w:t>
      </w:r>
    </w:p>
    <w:p w:rsidR="00226077"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Some possible topics for consideration in the Team </w:t>
      </w:r>
      <w:r w:rsidR="005B184B">
        <w:rPr>
          <w:rFonts w:ascii="Verdana" w:hAnsi="Verdana" w:cs="Tahoma"/>
          <w:sz w:val="20"/>
          <w:szCs w:val="20"/>
        </w:rPr>
        <w:t>Agreement</w:t>
      </w:r>
      <w:r w:rsidRPr="00C041F0">
        <w:rPr>
          <w:rFonts w:ascii="Verdana" w:hAnsi="Verdana" w:cs="Tahoma"/>
          <w:sz w:val="20"/>
          <w:szCs w:val="20"/>
        </w:rPr>
        <w:t xml:space="preserve"> are listed below.  Your team should develop </w:t>
      </w:r>
      <w:r w:rsidRPr="002B3760">
        <w:rPr>
          <w:rFonts w:ascii="Verdana" w:hAnsi="Verdana" w:cs="Tahoma"/>
          <w:b/>
          <w:sz w:val="20"/>
          <w:szCs w:val="20"/>
        </w:rPr>
        <w:t>principles</w:t>
      </w:r>
      <w:r w:rsidRPr="00C041F0">
        <w:rPr>
          <w:rFonts w:ascii="Verdana" w:hAnsi="Verdana" w:cs="Tahoma"/>
          <w:sz w:val="20"/>
          <w:szCs w:val="20"/>
        </w:rPr>
        <w:t xml:space="preserve"> and </w:t>
      </w:r>
      <w:r w:rsidRPr="002B3760">
        <w:rPr>
          <w:rFonts w:ascii="Verdana" w:hAnsi="Verdana" w:cs="Tahoma"/>
          <w:b/>
          <w:sz w:val="20"/>
          <w:szCs w:val="20"/>
        </w:rPr>
        <w:t>operational processes</w:t>
      </w:r>
      <w:r w:rsidRPr="00C041F0">
        <w:rPr>
          <w:rFonts w:ascii="Verdana" w:hAnsi="Verdana" w:cs="Tahoma"/>
          <w:sz w:val="20"/>
          <w:szCs w:val="20"/>
        </w:rPr>
        <w:t xml:space="preserve"> and any other relevant items you think are necessary to establish the “rules” by which your team will operate.</w:t>
      </w:r>
      <w:r>
        <w:rPr>
          <w:rFonts w:ascii="Verdana" w:hAnsi="Verdana" w:cs="Tahoma"/>
          <w:sz w:val="20"/>
          <w:szCs w:val="20"/>
        </w:rPr>
        <w:t xml:space="preserve">  A template is available to help you identify content items and structure your </w:t>
      </w:r>
      <w:r w:rsidR="005B184B">
        <w:rPr>
          <w:rFonts w:ascii="Verdana" w:hAnsi="Verdana" w:cs="Tahoma"/>
          <w:sz w:val="20"/>
          <w:szCs w:val="20"/>
        </w:rPr>
        <w:t>agreement</w:t>
      </w:r>
      <w:r>
        <w:rPr>
          <w:rFonts w:ascii="Verdana" w:hAnsi="Verdana" w:cs="Tahoma"/>
          <w:sz w:val="20"/>
          <w:szCs w:val="20"/>
        </w:rPr>
        <w:t>.</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0" w:name="_Toc299977990"/>
      <w:r w:rsidRPr="00C041F0">
        <w:t xml:space="preserve">Possible Topics for </w:t>
      </w:r>
      <w:r w:rsidR="005B184B">
        <w:t>Agreement</w:t>
      </w:r>
      <w:r w:rsidRPr="00C041F0">
        <w:t xml:space="preserve"> Principles</w:t>
      </w:r>
      <w:bookmarkEnd w:id="10"/>
      <w:r w:rsidRPr="00C041F0">
        <w:t xml:space="preserve">  </w:t>
      </w: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The guiding principles you develop might address the following issues:</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Your team goals (How you will define success.   What level of achievement / grade does your team want for this project);</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your team will reach consensus when decision-making;</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the team will manage &amp; resolve differences of opinion.  (Will the team require all individuals to accept the team's view?);</w:t>
      </w:r>
    </w:p>
    <w:p w:rsidR="00226077" w:rsidRPr="00C041F0" w:rsidRDefault="00226077" w:rsidP="00226077">
      <w:pPr>
        <w:numPr>
          <w:ilvl w:val="0"/>
          <w:numId w:val="6"/>
        </w:numPr>
        <w:spacing w:line="360" w:lineRule="auto"/>
        <w:rPr>
          <w:rFonts w:ascii="Verdana" w:hAnsi="Verdana" w:cs="Tahoma"/>
          <w:sz w:val="20"/>
          <w:szCs w:val="20"/>
        </w:rPr>
      </w:pPr>
      <w:r w:rsidRPr="00C041F0">
        <w:rPr>
          <w:rFonts w:ascii="Verdana" w:hAnsi="Verdana" w:cs="Tahoma"/>
          <w:sz w:val="20"/>
          <w:szCs w:val="20"/>
        </w:rPr>
        <w:t>How you will get quiet team members or students who have English as a second language to actively contribute to team discussions;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team members will share knowledge and actively collaborate with other team members to ensure collaboration;</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tasks will be allocated and how work will be completed (will you work according to the project plan, or use an event-driven informal process?);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How your team will resolve or accept personal or professional differences;</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The process or channel will you use to escalate issues that the team cannot resolve;</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Will your team have a team leader role? And if so what are their responsibilities and how will they be supported, rewarded or compensated for their additional work load.</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Equitable workload for team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 xml:space="preserve">Will the team accept freeloaders (people who do no work on the project), how will you </w:t>
      </w:r>
      <w:r w:rsidRPr="00C041F0">
        <w:rPr>
          <w:rFonts w:ascii="Verdana" w:hAnsi="Verdana" w:cs="Tahoma"/>
          <w:sz w:val="20"/>
          <w:szCs w:val="20"/>
        </w:rPr>
        <w:lastRenderedPageBreak/>
        <w:t>identify them, and what are you going to do about them?</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E</w:t>
      </w:r>
      <w:r w:rsidRPr="00C041F0">
        <w:rPr>
          <w:rFonts w:ascii="Verdana" w:hAnsi="Verdana" w:cs="Tahoma"/>
          <w:sz w:val="20"/>
          <w:szCs w:val="20"/>
        </w:rPr>
        <w:t>nsure that work is done to an acceptable level of quality and meets the project’s requirements;</w:t>
      </w:r>
    </w:p>
    <w:p w:rsidR="00226077" w:rsidRPr="00C041F0" w:rsidRDefault="00226077" w:rsidP="00226077">
      <w:pPr>
        <w:numPr>
          <w:ilvl w:val="0"/>
          <w:numId w:val="6"/>
        </w:numPr>
        <w:spacing w:line="360" w:lineRule="auto"/>
        <w:ind w:left="714" w:hanging="357"/>
        <w:rPr>
          <w:rFonts w:ascii="Verdana" w:hAnsi="Verdana" w:cs="Tahoma"/>
          <w:sz w:val="20"/>
          <w:szCs w:val="20"/>
        </w:rPr>
      </w:pPr>
      <w:r>
        <w:rPr>
          <w:rFonts w:ascii="Verdana" w:hAnsi="Verdana" w:cs="Tahoma"/>
          <w:sz w:val="20"/>
          <w:szCs w:val="20"/>
        </w:rPr>
        <w:t>What process will you follow to deal</w:t>
      </w:r>
      <w:r w:rsidRPr="00C041F0">
        <w:rPr>
          <w:rFonts w:ascii="Verdana" w:hAnsi="Verdana" w:cs="Tahoma"/>
          <w:sz w:val="20"/>
          <w:szCs w:val="20"/>
        </w:rPr>
        <w:t xml:space="preserve"> with poor quality or late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What you will do if members make significantly different contributions in terms of quantity or quality of work;</w:t>
      </w:r>
    </w:p>
    <w:p w:rsidR="00226077" w:rsidRPr="00C041F0" w:rsidRDefault="00226077" w:rsidP="00226077">
      <w:pPr>
        <w:numPr>
          <w:ilvl w:val="0"/>
          <w:numId w:val="6"/>
        </w:numPr>
        <w:spacing w:line="360" w:lineRule="auto"/>
        <w:ind w:left="714" w:hanging="357"/>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before="120" w:after="120"/>
        <w:rPr>
          <w:rFonts w:ascii="Verdana" w:hAnsi="Verdana" w:cs="Tahoma"/>
          <w:b/>
          <w:sz w:val="20"/>
          <w:szCs w:val="20"/>
        </w:rPr>
      </w:pPr>
    </w:p>
    <w:p w:rsidR="00226077" w:rsidRPr="00C041F0" w:rsidRDefault="00226077" w:rsidP="00AD67D7">
      <w:pPr>
        <w:pStyle w:val="Heading2"/>
        <w:numPr>
          <w:ilvl w:val="0"/>
          <w:numId w:val="0"/>
        </w:numPr>
      </w:pPr>
      <w:bookmarkStart w:id="11" w:name="_Toc299977991"/>
      <w:r w:rsidRPr="00C041F0">
        <w:t>Communication and Operational Process Topics</w:t>
      </w:r>
      <w:bookmarkEnd w:id="11"/>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Your team communication and operational processes should explain in detail how the principles you have stated are put into operation.  They might include statements that include: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your team meetings will be held, where, what time &amp; for how long;</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regular agenda categories will be discussed at each meeting (eg progress made, issues);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Who will record the team meetings (eg meeting date, attendees, issues discussed, decisions, actions) and enter the data in TeamWorker when necessary;</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the team use an issues register to track the resolution of project, team and technical issues; if so how will this work.</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communicate with each other;</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team members will communicate between meetings;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How often team members will check their email or voice mail;</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The timeframes team members will accept as reasonable to respond to email or voice mail messages;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team members will update each other with progress made, especially if they cannot attend a meeting;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What a team member should do if he/she cannot meet his/her assigned tasks and deadlines;</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 xml:space="preserve">How the project plan will be updated to reflect actions completed and new actions assigned and who is responsible for these updates; </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Will a project library be established to contain electronic and/or print versions of documents and emails and who is responsible for maintaining this resource;</w:t>
      </w:r>
    </w:p>
    <w:p w:rsidR="00226077" w:rsidRPr="00C041F0" w:rsidRDefault="00226077" w:rsidP="00226077">
      <w:pPr>
        <w:numPr>
          <w:ilvl w:val="0"/>
          <w:numId w:val="5"/>
        </w:numPr>
        <w:spacing w:line="360" w:lineRule="auto"/>
        <w:rPr>
          <w:rFonts w:ascii="Verdana" w:hAnsi="Verdana" w:cs="Tahoma"/>
          <w:sz w:val="20"/>
          <w:szCs w:val="20"/>
        </w:rPr>
      </w:pPr>
      <w:r w:rsidRPr="00C041F0">
        <w:rPr>
          <w:rFonts w:ascii="Verdana" w:hAnsi="Verdana" w:cs="Tahoma"/>
          <w:sz w:val="20"/>
          <w:szCs w:val="20"/>
        </w:rPr>
        <w:t>etc</w:t>
      </w:r>
    </w:p>
    <w:p w:rsidR="00226077" w:rsidRPr="00C041F0" w:rsidRDefault="00226077" w:rsidP="00226077">
      <w:pPr>
        <w:spacing w:line="360" w:lineRule="auto"/>
        <w:rPr>
          <w:rFonts w:ascii="Verdana" w:hAnsi="Verdana" w:cs="Tahoma"/>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Default="00226077" w:rsidP="00226077">
      <w:pPr>
        <w:rPr>
          <w:rFonts w:ascii="Verdana" w:hAnsi="Verdana" w:cs="Tahoma"/>
          <w:b/>
          <w:sz w:val="20"/>
          <w:szCs w:val="20"/>
        </w:rPr>
      </w:pPr>
    </w:p>
    <w:p w:rsidR="00226077" w:rsidRPr="00C041F0" w:rsidRDefault="00226077" w:rsidP="00AD67D7">
      <w:pPr>
        <w:pStyle w:val="Heading2"/>
        <w:numPr>
          <w:ilvl w:val="0"/>
          <w:numId w:val="0"/>
        </w:numPr>
      </w:pPr>
      <w:bookmarkStart w:id="12" w:name="_Toc299977992"/>
      <w:r w:rsidRPr="00C041F0">
        <w:t>Defining Major and Minor Non-Compliance</w:t>
      </w:r>
      <w:bookmarkEnd w:id="12"/>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section should assist you manage team and individual behaviours.  Your team should agree how this section should be completed and what items it may include.  It is up to you!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You might start by defining and providing examples of what the team considers to be major or minor non-compliance, i.e. a breach of one of </w:t>
      </w:r>
      <w:r w:rsidR="005B184B">
        <w:rPr>
          <w:rFonts w:ascii="Verdana" w:hAnsi="Verdana" w:cs="Tahoma"/>
          <w:sz w:val="20"/>
          <w:szCs w:val="20"/>
        </w:rPr>
        <w:t>Agreement</w:t>
      </w:r>
      <w:r w:rsidRPr="00C041F0">
        <w:rPr>
          <w:rFonts w:ascii="Verdana" w:hAnsi="Verdana" w:cs="Tahoma"/>
          <w:sz w:val="20"/>
          <w:szCs w:val="20"/>
        </w:rPr>
        <w:t xml:space="preserve"> principles or communication processes (e.g. being more than 5 working days overdue with agreed deadlines, freeloading, not responding to emails etc). </w:t>
      </w:r>
    </w:p>
    <w:p w:rsidR="00226077" w:rsidRPr="00C041F0" w:rsidRDefault="00226077" w:rsidP="00226077">
      <w:pPr>
        <w:spacing w:line="360" w:lineRule="auto"/>
        <w:rPr>
          <w:rFonts w:ascii="Verdana" w:hAnsi="Verdana" w:cs="Tahoma"/>
          <w:sz w:val="20"/>
          <w:szCs w:val="20"/>
        </w:rPr>
      </w:pPr>
    </w:p>
    <w:p w:rsidR="00226077" w:rsidRPr="00C041F0" w:rsidRDefault="00226077" w:rsidP="00AD67D7">
      <w:pPr>
        <w:pStyle w:val="Heading2"/>
        <w:numPr>
          <w:ilvl w:val="0"/>
          <w:numId w:val="0"/>
        </w:numPr>
      </w:pPr>
      <w:bookmarkStart w:id="13" w:name="_Toc299977993"/>
      <w:r w:rsidRPr="00C041F0">
        <w:t>Penalties for Major and Minor Non-Compliance</w:t>
      </w:r>
      <w:bookmarkEnd w:id="13"/>
    </w:p>
    <w:p w:rsidR="00226077" w:rsidRPr="00C041F0" w:rsidRDefault="00226077" w:rsidP="00226077">
      <w:pPr>
        <w:rPr>
          <w:rFonts w:ascii="Verdana" w:hAnsi="Verdana" w:cs="Tahoma"/>
          <w:b/>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spacing w:line="360" w:lineRule="auto"/>
        <w:rPr>
          <w:rFonts w:ascii="Verdana" w:hAnsi="Verdana" w:cs="Tahoma"/>
          <w:sz w:val="20"/>
          <w:szCs w:val="20"/>
        </w:rPr>
      </w:pPr>
      <w:r w:rsidRPr="00C041F0">
        <w:rPr>
          <w:rFonts w:ascii="Verdana" w:hAnsi="Verdana" w:cs="Tahoma"/>
          <w:sz w:val="20"/>
          <w:szCs w:val="20"/>
        </w:rPr>
        <w:t>You may agree to allow a small number of minor transgressions occur without penalty as long as team members behave appropriately &amp; professionally.</w:t>
      </w:r>
    </w:p>
    <w:p w:rsidR="00226077" w:rsidRPr="00C041F0" w:rsidRDefault="00226077" w:rsidP="00226077">
      <w:pPr>
        <w:spacing w:line="360" w:lineRule="auto"/>
        <w:rPr>
          <w:rFonts w:ascii="Verdana" w:hAnsi="Verdana" w:cs="Tahoma"/>
          <w:sz w:val="20"/>
          <w:szCs w:val="20"/>
        </w:rPr>
      </w:pPr>
    </w:p>
    <w:p w:rsidR="00226077" w:rsidRPr="00C041F0" w:rsidRDefault="00226077" w:rsidP="00226077">
      <w:pPr>
        <w:rPr>
          <w:rFonts w:ascii="Verdana" w:hAnsi="Verdana" w:cs="Tahoma"/>
          <w:sz w:val="20"/>
          <w:szCs w:val="20"/>
        </w:rPr>
      </w:pPr>
    </w:p>
    <w:p w:rsidR="00226077" w:rsidRPr="00C041F0" w:rsidRDefault="00226077" w:rsidP="00226077">
      <w:pPr>
        <w:spacing w:line="360" w:lineRule="auto"/>
        <w:jc w:val="both"/>
        <w:rPr>
          <w:rFonts w:ascii="Verdana" w:hAnsi="Verdana" w:cs="Tahoma"/>
          <w:sz w:val="20"/>
          <w:szCs w:val="20"/>
        </w:rPr>
      </w:pPr>
    </w:p>
    <w:p w:rsidR="00226077" w:rsidRPr="00C041F0" w:rsidRDefault="00226077" w:rsidP="00226077">
      <w:pPr>
        <w:rPr>
          <w:rFonts w:ascii="Verdana" w:hAnsi="Verdana" w:cs="Tahoma"/>
          <w:sz w:val="20"/>
          <w:szCs w:val="20"/>
        </w:rPr>
      </w:pPr>
    </w:p>
    <w:p w:rsidR="00BF229A" w:rsidRPr="007676E3" w:rsidRDefault="00BF229A">
      <w:pPr>
        <w:rPr>
          <w:rFonts w:ascii="Verdana" w:hAnsi="Verdana" w:cs="Tahoma"/>
          <w:sz w:val="20"/>
          <w:szCs w:val="20"/>
        </w:rPr>
      </w:pPr>
    </w:p>
    <w:sectPr w:rsidR="00BF229A" w:rsidRPr="007676E3" w:rsidSect="00302B62">
      <w:footnotePr>
        <w:pos w:val="beneathText"/>
      </w:footnotePr>
      <w:pgSz w:w="11905" w:h="16837"/>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724E" w:rsidRDefault="00D0724E">
      <w:r>
        <w:separator/>
      </w:r>
    </w:p>
  </w:endnote>
  <w:endnote w:type="continuationSeparator" w:id="0">
    <w:p w:rsidR="00D0724E" w:rsidRDefault="00D072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tarBats">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511" w:rsidRPr="00B80492" w:rsidRDefault="00663511" w:rsidP="00F75186">
    <w:pPr>
      <w:pStyle w:val="Footer"/>
      <w:framePr w:wrap="around" w:vAnchor="text" w:hAnchor="margin" w:xAlign="right" w:y="1"/>
      <w:rPr>
        <w:rStyle w:val="PageNumber"/>
        <w:rFonts w:ascii="Verdana" w:hAnsi="Verdana"/>
        <w:b/>
        <w:sz w:val="16"/>
        <w:szCs w:val="16"/>
      </w:rPr>
    </w:pPr>
    <w:r w:rsidRPr="00B80492">
      <w:rPr>
        <w:rStyle w:val="PageNumber"/>
        <w:rFonts w:ascii="Verdana" w:hAnsi="Verdana"/>
        <w:b/>
        <w:sz w:val="16"/>
        <w:szCs w:val="16"/>
      </w:rPr>
      <w:fldChar w:fldCharType="begin"/>
    </w:r>
    <w:r w:rsidRPr="00B80492">
      <w:rPr>
        <w:rStyle w:val="PageNumber"/>
        <w:rFonts w:ascii="Verdana" w:hAnsi="Verdana"/>
        <w:b/>
        <w:sz w:val="16"/>
        <w:szCs w:val="16"/>
      </w:rPr>
      <w:instrText xml:space="preserve">PAGE  </w:instrText>
    </w:r>
    <w:r w:rsidRPr="00B80492">
      <w:rPr>
        <w:rStyle w:val="PageNumber"/>
        <w:rFonts w:ascii="Verdana" w:hAnsi="Verdana"/>
        <w:b/>
        <w:sz w:val="16"/>
        <w:szCs w:val="16"/>
      </w:rPr>
      <w:fldChar w:fldCharType="separate"/>
    </w:r>
    <w:r w:rsidR="008F129A">
      <w:rPr>
        <w:rStyle w:val="PageNumber"/>
        <w:rFonts w:ascii="Verdana" w:hAnsi="Verdana"/>
        <w:b/>
        <w:noProof/>
        <w:sz w:val="16"/>
        <w:szCs w:val="16"/>
      </w:rPr>
      <w:t>8</w:t>
    </w:r>
    <w:r w:rsidRPr="00B80492">
      <w:rPr>
        <w:rStyle w:val="PageNumber"/>
        <w:rFonts w:ascii="Verdana" w:hAnsi="Verdana"/>
        <w:b/>
        <w:sz w:val="16"/>
        <w:szCs w:val="16"/>
      </w:rPr>
      <w:fldChar w:fldCharType="end"/>
    </w:r>
  </w:p>
  <w:p w:rsidR="00663511" w:rsidRPr="00B80492" w:rsidRDefault="00663511" w:rsidP="00B80492">
    <w:pPr>
      <w:pStyle w:val="Footer"/>
      <w:pBdr>
        <w:top w:val="single" w:sz="4" w:space="1" w:color="auto"/>
      </w:pBdr>
      <w:tabs>
        <w:tab w:val="clear" w:pos="8306"/>
        <w:tab w:val="right" w:pos="9540"/>
      </w:tabs>
      <w:ind w:right="360"/>
      <w:rPr>
        <w:rFonts w:ascii="Verdana" w:hAnsi="Verdana"/>
        <w:b/>
        <w:sz w:val="16"/>
        <w:szCs w:val="16"/>
      </w:rPr>
    </w:pPr>
    <w:r w:rsidRPr="00B80492">
      <w:rPr>
        <w:rFonts w:ascii="Verdana" w:hAnsi="Verdana"/>
        <w:b/>
        <w:sz w:val="16"/>
        <w:szCs w:val="16"/>
      </w:rPr>
      <w:t xml:space="preserve">Team </w:t>
    </w:r>
    <w:r>
      <w:rPr>
        <w:rFonts w:ascii="Verdana" w:hAnsi="Verdana"/>
        <w:b/>
        <w:sz w:val="16"/>
        <w:szCs w:val="16"/>
      </w:rPr>
      <w:t>Agreement and Guide</w:t>
    </w:r>
    <w:r w:rsidRPr="00B80492">
      <w:rPr>
        <w:rFonts w:ascii="Verdana" w:hAnsi="Verdana"/>
        <w:b/>
        <w:sz w:val="16"/>
        <w:szCs w:val="16"/>
      </w:rPr>
      <w:tab/>
      <w:t xml:space="preserve">                    </w:t>
    </w:r>
    <w:r w:rsidRPr="00B80492">
      <w:rPr>
        <w:rFonts w:ascii="Verdana" w:hAnsi="Verdana"/>
        <w:b/>
        <w:sz w:val="16"/>
        <w:szCs w:val="16"/>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724E" w:rsidRDefault="00D0724E">
      <w:r>
        <w:separator/>
      </w:r>
    </w:p>
  </w:footnote>
  <w:footnote w:type="continuationSeparator" w:id="0">
    <w:p w:rsidR="00D0724E" w:rsidRDefault="00D072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 w15:restartNumberingAfterBreak="0">
    <w:nsid w:val="00000002"/>
    <w:multiLevelType w:val="multilevel"/>
    <w:tmpl w:val="00000002"/>
    <w:name w:val="WW8Num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 w15:restartNumberingAfterBreak="0">
    <w:nsid w:val="00000003"/>
    <w:multiLevelType w:val="multilevel"/>
    <w:tmpl w:val="00000003"/>
    <w:name w:val="WW8Num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3" w15:restartNumberingAfterBreak="0">
    <w:nsid w:val="00000004"/>
    <w:multiLevelType w:val="multilevel"/>
    <w:tmpl w:val="00000004"/>
    <w:name w:val="WW8Num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 w15:restartNumberingAfterBreak="0">
    <w:nsid w:val="00000005"/>
    <w:multiLevelType w:val="multilevel"/>
    <w:tmpl w:val="00000005"/>
    <w:name w:val="WW8Num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5" w15:restartNumberingAfterBreak="0">
    <w:nsid w:val="00000006"/>
    <w:multiLevelType w:val="multilevel"/>
    <w:tmpl w:val="00000006"/>
    <w:name w:val="WW8Num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6" w15:restartNumberingAfterBreak="0">
    <w:nsid w:val="00000007"/>
    <w:multiLevelType w:val="multilevel"/>
    <w:tmpl w:val="00000007"/>
    <w:name w:val="WW8Num7"/>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name w:val="WW8Num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8" w15:restartNumberingAfterBreak="0">
    <w:nsid w:val="00000009"/>
    <w:multiLevelType w:val="multilevel"/>
    <w:tmpl w:val="3552FF00"/>
    <w:name w:val="WW8Num9"/>
    <w:lvl w:ilvl="0">
      <w:start w:val="1"/>
      <w:numFmt w:val="decimal"/>
      <w:lvlText w:val="%1."/>
      <w:lvlJc w:val="left"/>
      <w:pPr>
        <w:tabs>
          <w:tab w:val="num" w:pos="360"/>
        </w:tabs>
        <w:ind w:left="360" w:hanging="360"/>
      </w:pPr>
      <w:rPr>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9" w15:restartNumberingAfterBreak="0">
    <w:nsid w:val="0000000A"/>
    <w:multiLevelType w:val="multilevel"/>
    <w:tmpl w:val="0000000A"/>
    <w:name w:val="WW8Num1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0" w15:restartNumberingAfterBreak="0">
    <w:nsid w:val="0000000B"/>
    <w:multiLevelType w:val="multilevel"/>
    <w:tmpl w:val="0000000B"/>
    <w:name w:val="WW8Num1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1" w15:restartNumberingAfterBreak="0">
    <w:nsid w:val="0000000C"/>
    <w:multiLevelType w:val="multilevel"/>
    <w:tmpl w:val="0000000C"/>
    <w:name w:val="WW8Num1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2" w15:restartNumberingAfterBreak="0">
    <w:nsid w:val="0000000D"/>
    <w:multiLevelType w:val="multilevel"/>
    <w:tmpl w:val="0000000D"/>
    <w:name w:val="WW8Num1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3" w15:restartNumberingAfterBreak="0">
    <w:nsid w:val="0000000E"/>
    <w:multiLevelType w:val="multilevel"/>
    <w:tmpl w:val="0000000E"/>
    <w:name w:val="WW8Num1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4" w15:restartNumberingAfterBreak="0">
    <w:nsid w:val="0000000F"/>
    <w:multiLevelType w:val="multilevel"/>
    <w:tmpl w:val="0000000F"/>
    <w:name w:val="WW8Num1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5" w15:restartNumberingAfterBreak="0">
    <w:nsid w:val="00000010"/>
    <w:multiLevelType w:val="multilevel"/>
    <w:tmpl w:val="00000010"/>
    <w:name w:val="WW8Num1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6" w15:restartNumberingAfterBreak="0">
    <w:nsid w:val="00000011"/>
    <w:multiLevelType w:val="multilevel"/>
    <w:tmpl w:val="00000011"/>
    <w:name w:val="WW8Num1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7" w15:restartNumberingAfterBreak="0">
    <w:nsid w:val="00000012"/>
    <w:multiLevelType w:val="multilevel"/>
    <w:tmpl w:val="00000012"/>
    <w:name w:val="WW8Num18"/>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8" w15:restartNumberingAfterBreak="0">
    <w:nsid w:val="00000013"/>
    <w:multiLevelType w:val="multilevel"/>
    <w:tmpl w:val="00000013"/>
    <w:name w:val="WW8Num19"/>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19" w15:restartNumberingAfterBreak="0">
    <w:nsid w:val="00000014"/>
    <w:multiLevelType w:val="multilevel"/>
    <w:tmpl w:val="00000014"/>
    <w:name w:val="WW8Num20"/>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0" w15:restartNumberingAfterBreak="0">
    <w:nsid w:val="00000015"/>
    <w:multiLevelType w:val="multilevel"/>
    <w:tmpl w:val="00000015"/>
    <w:name w:val="WW8Num21"/>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1" w15:restartNumberingAfterBreak="0">
    <w:nsid w:val="00000016"/>
    <w:multiLevelType w:val="multilevel"/>
    <w:tmpl w:val="00000016"/>
    <w:name w:val="WW8Num22"/>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2" w15:restartNumberingAfterBreak="0">
    <w:nsid w:val="00000017"/>
    <w:multiLevelType w:val="multilevel"/>
    <w:tmpl w:val="00000017"/>
    <w:name w:val="WW8Num23"/>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3" w15:restartNumberingAfterBreak="0">
    <w:nsid w:val="00000018"/>
    <w:multiLevelType w:val="multilevel"/>
    <w:tmpl w:val="00000018"/>
    <w:name w:val="WW8Num24"/>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4" w15:restartNumberingAfterBreak="0">
    <w:nsid w:val="00000019"/>
    <w:multiLevelType w:val="multilevel"/>
    <w:tmpl w:val="00000019"/>
    <w:name w:val="WW8Num25"/>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5" w15:restartNumberingAfterBreak="0">
    <w:nsid w:val="0000001A"/>
    <w:multiLevelType w:val="multilevel"/>
    <w:tmpl w:val="0000001A"/>
    <w:name w:val="WW8Num26"/>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6" w15:restartNumberingAfterBreak="0">
    <w:nsid w:val="0000001B"/>
    <w:multiLevelType w:val="multilevel"/>
    <w:tmpl w:val="0000001B"/>
    <w:name w:val="WW8Num27"/>
    <w:lvl w:ilvl="0">
      <w:start w:val="1"/>
      <w:numFmt w:val="bullet"/>
      <w:suff w:val="nothing"/>
      <w:lvlText w:val=""/>
      <w:lvlJc w:val="left"/>
      <w:pPr>
        <w:ind w:left="283" w:hanging="283"/>
      </w:pPr>
      <w:rPr>
        <w:rFonts w:ascii="StarBats" w:hAnsi="StarBats"/>
        <w:sz w:val="18"/>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27" w15:restartNumberingAfterBreak="0">
    <w:nsid w:val="0000001C"/>
    <w:multiLevelType w:val="multilevel"/>
    <w:tmpl w:val="0000001C"/>
    <w:name w:val="WW8Num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035E4D05"/>
    <w:multiLevelType w:val="hybridMultilevel"/>
    <w:tmpl w:val="119A8D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5610130"/>
    <w:multiLevelType w:val="hybridMultilevel"/>
    <w:tmpl w:val="90A234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13DA3A66"/>
    <w:multiLevelType w:val="hybridMultilevel"/>
    <w:tmpl w:val="112AD656"/>
    <w:lvl w:ilvl="0" w:tplc="C96E19EE">
      <w:numFmt w:val="bullet"/>
      <w:lvlText w:val="-"/>
      <w:lvlJc w:val="left"/>
      <w:pPr>
        <w:ind w:left="720" w:hanging="360"/>
      </w:pPr>
      <w:rPr>
        <w:rFonts w:ascii="Verdana" w:eastAsia="SimSun" w:hAnsi="Verdana" w:cs="Tahom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18176FCF"/>
    <w:multiLevelType w:val="hybridMultilevel"/>
    <w:tmpl w:val="211A48F4"/>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1C6C0B4E"/>
    <w:multiLevelType w:val="hybridMultilevel"/>
    <w:tmpl w:val="40A68904"/>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2EEB2117"/>
    <w:multiLevelType w:val="hybridMultilevel"/>
    <w:tmpl w:val="3BD4A4BC"/>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4AC110D8"/>
    <w:multiLevelType w:val="hybridMultilevel"/>
    <w:tmpl w:val="3756350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5" w15:restartNumberingAfterBreak="0">
    <w:nsid w:val="642E0483"/>
    <w:multiLevelType w:val="hybridMultilevel"/>
    <w:tmpl w:val="755000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01512F0"/>
    <w:multiLevelType w:val="hybridMultilevel"/>
    <w:tmpl w:val="8C564B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A85ECC"/>
    <w:multiLevelType w:val="multilevel"/>
    <w:tmpl w:val="DFD6C80A"/>
    <w:lvl w:ilvl="0">
      <w:start w:val="1"/>
      <w:numFmt w:val="decimal"/>
      <w:pStyle w:val="Heading1"/>
      <w:lvlText w:val="%1"/>
      <w:lvlJc w:val="left"/>
      <w:pPr>
        <w:tabs>
          <w:tab w:val="num" w:pos="1008"/>
        </w:tabs>
        <w:ind w:left="1008" w:hanging="1008"/>
      </w:pPr>
      <w:rPr>
        <w:rFonts w:hint="default"/>
      </w:rPr>
    </w:lvl>
    <w:lvl w:ilvl="1">
      <w:start w:val="1"/>
      <w:numFmt w:val="decimal"/>
      <w:pStyle w:val="Heading2"/>
      <w:lvlText w:val="%1.%2"/>
      <w:lvlJc w:val="left"/>
      <w:pPr>
        <w:tabs>
          <w:tab w:val="num" w:pos="5796"/>
        </w:tabs>
        <w:ind w:left="5796" w:hanging="1008"/>
      </w:pPr>
      <w:rPr>
        <w:rFonts w:hint="default"/>
        <w:b/>
        <w:i w:val="0"/>
      </w:rPr>
    </w:lvl>
    <w:lvl w:ilvl="2">
      <w:start w:val="1"/>
      <w:numFmt w:val="decimal"/>
      <w:pStyle w:val="Heading3"/>
      <w:lvlText w:val="%1.%2.%3"/>
      <w:lvlJc w:val="left"/>
      <w:pPr>
        <w:tabs>
          <w:tab w:val="num" w:pos="1008"/>
        </w:tabs>
        <w:ind w:left="1008" w:hanging="1008"/>
      </w:pPr>
      <w:rPr>
        <w:rFonts w:hint="default"/>
      </w:rPr>
    </w:lvl>
    <w:lvl w:ilvl="3">
      <w:start w:val="1"/>
      <w:numFmt w:val="decimal"/>
      <w:pStyle w:val="Heading4"/>
      <w:lvlText w:val="%1.%2.%3.%4"/>
      <w:lvlJc w:val="left"/>
      <w:pPr>
        <w:tabs>
          <w:tab w:val="num" w:pos="576"/>
        </w:tabs>
        <w:ind w:left="504" w:hanging="648"/>
      </w:pPr>
      <w:rPr>
        <w:rFonts w:hint="default"/>
      </w:rPr>
    </w:lvl>
    <w:lvl w:ilvl="4">
      <w:start w:val="1"/>
      <w:numFmt w:val="decimal"/>
      <w:lvlText w:val="%1.%2.%3.%4.%5."/>
      <w:lvlJc w:val="left"/>
      <w:pPr>
        <w:tabs>
          <w:tab w:val="num" w:pos="1296"/>
        </w:tabs>
        <w:ind w:left="1008" w:hanging="792"/>
      </w:pPr>
      <w:rPr>
        <w:rFonts w:hint="default"/>
      </w:rPr>
    </w:lvl>
    <w:lvl w:ilvl="5">
      <w:start w:val="1"/>
      <w:numFmt w:val="decimal"/>
      <w:lvlText w:val="%1.%2.%3.%4.%5.%6."/>
      <w:lvlJc w:val="left"/>
      <w:pPr>
        <w:tabs>
          <w:tab w:val="num" w:pos="2016"/>
        </w:tabs>
        <w:ind w:left="1512" w:hanging="936"/>
      </w:pPr>
      <w:rPr>
        <w:rFonts w:hint="default"/>
      </w:rPr>
    </w:lvl>
    <w:lvl w:ilvl="6">
      <w:start w:val="1"/>
      <w:numFmt w:val="decimal"/>
      <w:lvlText w:val="%1.%2.%3.%4.%5.%6.%7."/>
      <w:lvlJc w:val="left"/>
      <w:pPr>
        <w:tabs>
          <w:tab w:val="num" w:pos="2376"/>
        </w:tabs>
        <w:ind w:left="2016" w:hanging="1080"/>
      </w:pPr>
      <w:rPr>
        <w:rFonts w:hint="default"/>
      </w:rPr>
    </w:lvl>
    <w:lvl w:ilvl="7">
      <w:start w:val="1"/>
      <w:numFmt w:val="decimal"/>
      <w:lvlText w:val="%1.%2.%3.%4.%5.%6.%7.%8."/>
      <w:lvlJc w:val="left"/>
      <w:pPr>
        <w:tabs>
          <w:tab w:val="num" w:pos="3096"/>
        </w:tabs>
        <w:ind w:left="2520" w:hanging="1224"/>
      </w:pPr>
      <w:rPr>
        <w:rFonts w:hint="default"/>
      </w:rPr>
    </w:lvl>
    <w:lvl w:ilvl="8">
      <w:start w:val="1"/>
      <w:numFmt w:val="decimal"/>
      <w:lvlText w:val="%1.%2.%3.%4.%5.%6.%7.%8.%9."/>
      <w:lvlJc w:val="left"/>
      <w:pPr>
        <w:tabs>
          <w:tab w:val="num" w:pos="3816"/>
        </w:tabs>
        <w:ind w:left="3096" w:hanging="1440"/>
      </w:pPr>
      <w:rPr>
        <w:rFonts w:hint="default"/>
      </w:rPr>
    </w:lvl>
  </w:abstractNum>
  <w:num w:numId="1">
    <w:abstractNumId w:val="37"/>
  </w:num>
  <w:num w:numId="2">
    <w:abstractNumId w:val="35"/>
  </w:num>
  <w:num w:numId="3">
    <w:abstractNumId w:val="34"/>
  </w:num>
  <w:num w:numId="4">
    <w:abstractNumId w:val="32"/>
  </w:num>
  <w:num w:numId="5">
    <w:abstractNumId w:val="36"/>
  </w:num>
  <w:num w:numId="6">
    <w:abstractNumId w:val="28"/>
  </w:num>
  <w:num w:numId="7">
    <w:abstractNumId w:val="31"/>
  </w:num>
  <w:num w:numId="8">
    <w:abstractNumId w:val="33"/>
  </w:num>
  <w:num w:numId="9">
    <w:abstractNumId w:val="29"/>
  </w:num>
  <w:num w:numId="1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1"/>
  <w:activeWritingStyle w:appName="MSWord" w:lang="en-AU" w:vendorID="64" w:dllVersion="6" w:nlCheck="1" w:checkStyle="0"/>
  <w:activeWritingStyle w:appName="MSWord" w:lang="en-AU" w:vendorID="64" w:dllVersion="5" w:nlCheck="1" w:checkStyle="1"/>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rawingGridVerticalSpacing w:val="57"/>
  <w:noPunctuationKerning/>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1AF"/>
    <w:rsid w:val="00004978"/>
    <w:rsid w:val="00004C9E"/>
    <w:rsid w:val="00006161"/>
    <w:rsid w:val="0000628C"/>
    <w:rsid w:val="00010994"/>
    <w:rsid w:val="00012FE1"/>
    <w:rsid w:val="00013F1C"/>
    <w:rsid w:val="00014638"/>
    <w:rsid w:val="00021988"/>
    <w:rsid w:val="00023EF8"/>
    <w:rsid w:val="00036D4D"/>
    <w:rsid w:val="00041906"/>
    <w:rsid w:val="00042448"/>
    <w:rsid w:val="00045222"/>
    <w:rsid w:val="00046E8B"/>
    <w:rsid w:val="00051AFF"/>
    <w:rsid w:val="00051D3E"/>
    <w:rsid w:val="000532B8"/>
    <w:rsid w:val="00054528"/>
    <w:rsid w:val="00055792"/>
    <w:rsid w:val="0005650B"/>
    <w:rsid w:val="00065244"/>
    <w:rsid w:val="0007117C"/>
    <w:rsid w:val="0009289F"/>
    <w:rsid w:val="00097984"/>
    <w:rsid w:val="000A352C"/>
    <w:rsid w:val="000A5431"/>
    <w:rsid w:val="000B12E3"/>
    <w:rsid w:val="000B1636"/>
    <w:rsid w:val="000B1B56"/>
    <w:rsid w:val="000B5133"/>
    <w:rsid w:val="000C352C"/>
    <w:rsid w:val="000C4343"/>
    <w:rsid w:val="000C4BA0"/>
    <w:rsid w:val="000D173E"/>
    <w:rsid w:val="000D33A9"/>
    <w:rsid w:val="000D35C2"/>
    <w:rsid w:val="000E0EE7"/>
    <w:rsid w:val="000E429F"/>
    <w:rsid w:val="000E72B2"/>
    <w:rsid w:val="000E7746"/>
    <w:rsid w:val="000F550E"/>
    <w:rsid w:val="0010699E"/>
    <w:rsid w:val="0010721F"/>
    <w:rsid w:val="00112994"/>
    <w:rsid w:val="00115D33"/>
    <w:rsid w:val="00117EA3"/>
    <w:rsid w:val="00130C9D"/>
    <w:rsid w:val="00152BF4"/>
    <w:rsid w:val="00153BBE"/>
    <w:rsid w:val="001576D4"/>
    <w:rsid w:val="00160540"/>
    <w:rsid w:val="00160C60"/>
    <w:rsid w:val="001624A0"/>
    <w:rsid w:val="0016704C"/>
    <w:rsid w:val="00167B39"/>
    <w:rsid w:val="00171D0D"/>
    <w:rsid w:val="0018442A"/>
    <w:rsid w:val="001A03FE"/>
    <w:rsid w:val="001A40B7"/>
    <w:rsid w:val="001A4AA6"/>
    <w:rsid w:val="001B64F8"/>
    <w:rsid w:val="001E5BAE"/>
    <w:rsid w:val="001F1CE4"/>
    <w:rsid w:val="0020274C"/>
    <w:rsid w:val="00203031"/>
    <w:rsid w:val="0020342F"/>
    <w:rsid w:val="002232DA"/>
    <w:rsid w:val="00226077"/>
    <w:rsid w:val="00226E62"/>
    <w:rsid w:val="00232FC0"/>
    <w:rsid w:val="00233F38"/>
    <w:rsid w:val="0023446E"/>
    <w:rsid w:val="0023641F"/>
    <w:rsid w:val="00240DBB"/>
    <w:rsid w:val="00244CE9"/>
    <w:rsid w:val="00245E2A"/>
    <w:rsid w:val="002529D7"/>
    <w:rsid w:val="00255491"/>
    <w:rsid w:val="00266529"/>
    <w:rsid w:val="00273C33"/>
    <w:rsid w:val="00275E9D"/>
    <w:rsid w:val="0028075B"/>
    <w:rsid w:val="00281A02"/>
    <w:rsid w:val="00287B14"/>
    <w:rsid w:val="002927E0"/>
    <w:rsid w:val="00292DBC"/>
    <w:rsid w:val="00297B35"/>
    <w:rsid w:val="002A646D"/>
    <w:rsid w:val="002B6CDC"/>
    <w:rsid w:val="002C6112"/>
    <w:rsid w:val="002C77D7"/>
    <w:rsid w:val="002D28BF"/>
    <w:rsid w:val="002E1099"/>
    <w:rsid w:val="002E30DC"/>
    <w:rsid w:val="002E3AC7"/>
    <w:rsid w:val="002E7513"/>
    <w:rsid w:val="002E77CD"/>
    <w:rsid w:val="002E7EB5"/>
    <w:rsid w:val="002F001B"/>
    <w:rsid w:val="002F4BA5"/>
    <w:rsid w:val="00301C92"/>
    <w:rsid w:val="00301F7A"/>
    <w:rsid w:val="00302B62"/>
    <w:rsid w:val="00310AEA"/>
    <w:rsid w:val="00310F59"/>
    <w:rsid w:val="00314F12"/>
    <w:rsid w:val="00316F97"/>
    <w:rsid w:val="0032105B"/>
    <w:rsid w:val="003224D3"/>
    <w:rsid w:val="003225B4"/>
    <w:rsid w:val="00323787"/>
    <w:rsid w:val="0032739E"/>
    <w:rsid w:val="00330DDA"/>
    <w:rsid w:val="003315B9"/>
    <w:rsid w:val="003358E9"/>
    <w:rsid w:val="003379F5"/>
    <w:rsid w:val="003428D4"/>
    <w:rsid w:val="00343B38"/>
    <w:rsid w:val="00344DA3"/>
    <w:rsid w:val="00351B91"/>
    <w:rsid w:val="00361DEE"/>
    <w:rsid w:val="00366AD9"/>
    <w:rsid w:val="00374CBE"/>
    <w:rsid w:val="00383552"/>
    <w:rsid w:val="003A537B"/>
    <w:rsid w:val="003B5A24"/>
    <w:rsid w:val="003C0671"/>
    <w:rsid w:val="003D7A0B"/>
    <w:rsid w:val="003F155C"/>
    <w:rsid w:val="003F2723"/>
    <w:rsid w:val="003F4C4D"/>
    <w:rsid w:val="00411B20"/>
    <w:rsid w:val="00422AE5"/>
    <w:rsid w:val="00432059"/>
    <w:rsid w:val="004354ED"/>
    <w:rsid w:val="0044019A"/>
    <w:rsid w:val="0044226D"/>
    <w:rsid w:val="00457262"/>
    <w:rsid w:val="00464C21"/>
    <w:rsid w:val="00493D84"/>
    <w:rsid w:val="004A048C"/>
    <w:rsid w:val="004B40B6"/>
    <w:rsid w:val="004C7913"/>
    <w:rsid w:val="004D1037"/>
    <w:rsid w:val="004D1B5C"/>
    <w:rsid w:val="004F172E"/>
    <w:rsid w:val="00501D8F"/>
    <w:rsid w:val="00503376"/>
    <w:rsid w:val="00504873"/>
    <w:rsid w:val="005207FA"/>
    <w:rsid w:val="005242F1"/>
    <w:rsid w:val="005327B1"/>
    <w:rsid w:val="005331AA"/>
    <w:rsid w:val="00534124"/>
    <w:rsid w:val="005403CC"/>
    <w:rsid w:val="00544653"/>
    <w:rsid w:val="005465D6"/>
    <w:rsid w:val="00551396"/>
    <w:rsid w:val="00554A52"/>
    <w:rsid w:val="00557346"/>
    <w:rsid w:val="00564664"/>
    <w:rsid w:val="0056637F"/>
    <w:rsid w:val="00570897"/>
    <w:rsid w:val="005751F7"/>
    <w:rsid w:val="0058008B"/>
    <w:rsid w:val="0058025F"/>
    <w:rsid w:val="0058332A"/>
    <w:rsid w:val="005905DE"/>
    <w:rsid w:val="00591789"/>
    <w:rsid w:val="00591C6D"/>
    <w:rsid w:val="00593814"/>
    <w:rsid w:val="00596160"/>
    <w:rsid w:val="00597765"/>
    <w:rsid w:val="005A54CA"/>
    <w:rsid w:val="005A60B5"/>
    <w:rsid w:val="005A7002"/>
    <w:rsid w:val="005B1031"/>
    <w:rsid w:val="005B184B"/>
    <w:rsid w:val="005B58E5"/>
    <w:rsid w:val="005C4636"/>
    <w:rsid w:val="005D28EA"/>
    <w:rsid w:val="005D51D5"/>
    <w:rsid w:val="005D52B7"/>
    <w:rsid w:val="005D6E41"/>
    <w:rsid w:val="005E0A83"/>
    <w:rsid w:val="005E35BC"/>
    <w:rsid w:val="005E420E"/>
    <w:rsid w:val="005E6860"/>
    <w:rsid w:val="005F31AF"/>
    <w:rsid w:val="005F5DCF"/>
    <w:rsid w:val="006030F0"/>
    <w:rsid w:val="006038A2"/>
    <w:rsid w:val="00622C0C"/>
    <w:rsid w:val="00626557"/>
    <w:rsid w:val="00634900"/>
    <w:rsid w:val="006356CE"/>
    <w:rsid w:val="006369EF"/>
    <w:rsid w:val="00636F7F"/>
    <w:rsid w:val="0063751A"/>
    <w:rsid w:val="0065149D"/>
    <w:rsid w:val="00663511"/>
    <w:rsid w:val="00663978"/>
    <w:rsid w:val="00671C34"/>
    <w:rsid w:val="00681837"/>
    <w:rsid w:val="0068625E"/>
    <w:rsid w:val="006923F8"/>
    <w:rsid w:val="00693C51"/>
    <w:rsid w:val="006A200B"/>
    <w:rsid w:val="006A41B2"/>
    <w:rsid w:val="006A6C47"/>
    <w:rsid w:val="006B15AB"/>
    <w:rsid w:val="006C281C"/>
    <w:rsid w:val="006E0533"/>
    <w:rsid w:val="006E4398"/>
    <w:rsid w:val="006E58A8"/>
    <w:rsid w:val="006F0972"/>
    <w:rsid w:val="006F6F75"/>
    <w:rsid w:val="0070120C"/>
    <w:rsid w:val="007024C7"/>
    <w:rsid w:val="00702894"/>
    <w:rsid w:val="00705E5C"/>
    <w:rsid w:val="007065EE"/>
    <w:rsid w:val="00713496"/>
    <w:rsid w:val="00721D11"/>
    <w:rsid w:val="0072416D"/>
    <w:rsid w:val="007269F0"/>
    <w:rsid w:val="007312B4"/>
    <w:rsid w:val="00745211"/>
    <w:rsid w:val="007475AA"/>
    <w:rsid w:val="007517FD"/>
    <w:rsid w:val="00757545"/>
    <w:rsid w:val="00757B28"/>
    <w:rsid w:val="007616B8"/>
    <w:rsid w:val="0076410C"/>
    <w:rsid w:val="00764F5E"/>
    <w:rsid w:val="00766F1D"/>
    <w:rsid w:val="007676E3"/>
    <w:rsid w:val="0077065F"/>
    <w:rsid w:val="00770D72"/>
    <w:rsid w:val="00772BF2"/>
    <w:rsid w:val="00784C2E"/>
    <w:rsid w:val="00785BF9"/>
    <w:rsid w:val="007865F7"/>
    <w:rsid w:val="00793031"/>
    <w:rsid w:val="007A0298"/>
    <w:rsid w:val="007A7290"/>
    <w:rsid w:val="007B218A"/>
    <w:rsid w:val="007B58BE"/>
    <w:rsid w:val="007C569D"/>
    <w:rsid w:val="007C72E8"/>
    <w:rsid w:val="007D63ED"/>
    <w:rsid w:val="007F3C05"/>
    <w:rsid w:val="007F606D"/>
    <w:rsid w:val="00802F19"/>
    <w:rsid w:val="008103B1"/>
    <w:rsid w:val="008107A4"/>
    <w:rsid w:val="008107AE"/>
    <w:rsid w:val="00812198"/>
    <w:rsid w:val="008214EF"/>
    <w:rsid w:val="0082322F"/>
    <w:rsid w:val="008322B3"/>
    <w:rsid w:val="008322E2"/>
    <w:rsid w:val="00837C44"/>
    <w:rsid w:val="00843286"/>
    <w:rsid w:val="00852ABC"/>
    <w:rsid w:val="00864CC8"/>
    <w:rsid w:val="00865C17"/>
    <w:rsid w:val="008779FD"/>
    <w:rsid w:val="00880B89"/>
    <w:rsid w:val="00887C17"/>
    <w:rsid w:val="00890790"/>
    <w:rsid w:val="008914F2"/>
    <w:rsid w:val="00893EF7"/>
    <w:rsid w:val="00894CF4"/>
    <w:rsid w:val="008A2ADB"/>
    <w:rsid w:val="008B1919"/>
    <w:rsid w:val="008B2E99"/>
    <w:rsid w:val="008B40A1"/>
    <w:rsid w:val="008B4D35"/>
    <w:rsid w:val="008B7ECB"/>
    <w:rsid w:val="008C46B9"/>
    <w:rsid w:val="008C5FE6"/>
    <w:rsid w:val="008D0E57"/>
    <w:rsid w:val="008D2D08"/>
    <w:rsid w:val="008E546C"/>
    <w:rsid w:val="008F129A"/>
    <w:rsid w:val="008F6361"/>
    <w:rsid w:val="00900221"/>
    <w:rsid w:val="00901F2D"/>
    <w:rsid w:val="009031A0"/>
    <w:rsid w:val="009071AC"/>
    <w:rsid w:val="00915AAC"/>
    <w:rsid w:val="00921BB4"/>
    <w:rsid w:val="00934E01"/>
    <w:rsid w:val="009353EB"/>
    <w:rsid w:val="0093698A"/>
    <w:rsid w:val="00942655"/>
    <w:rsid w:val="00947970"/>
    <w:rsid w:val="0096387A"/>
    <w:rsid w:val="009661BA"/>
    <w:rsid w:val="00977237"/>
    <w:rsid w:val="00977C71"/>
    <w:rsid w:val="00997BB4"/>
    <w:rsid w:val="009A0FD2"/>
    <w:rsid w:val="009B451A"/>
    <w:rsid w:val="009B5850"/>
    <w:rsid w:val="009B6432"/>
    <w:rsid w:val="009C53C8"/>
    <w:rsid w:val="009D37C4"/>
    <w:rsid w:val="009D7163"/>
    <w:rsid w:val="009E4BBB"/>
    <w:rsid w:val="009F2B87"/>
    <w:rsid w:val="009F2F21"/>
    <w:rsid w:val="009F4EEC"/>
    <w:rsid w:val="009F54EC"/>
    <w:rsid w:val="00A016C7"/>
    <w:rsid w:val="00A05461"/>
    <w:rsid w:val="00A076AE"/>
    <w:rsid w:val="00A1355F"/>
    <w:rsid w:val="00A217D1"/>
    <w:rsid w:val="00A21C2C"/>
    <w:rsid w:val="00A337DA"/>
    <w:rsid w:val="00A4254E"/>
    <w:rsid w:val="00A562EE"/>
    <w:rsid w:val="00A577FA"/>
    <w:rsid w:val="00A6660D"/>
    <w:rsid w:val="00A74552"/>
    <w:rsid w:val="00A81BF2"/>
    <w:rsid w:val="00A9216C"/>
    <w:rsid w:val="00A92A8D"/>
    <w:rsid w:val="00AB1BB4"/>
    <w:rsid w:val="00AB262B"/>
    <w:rsid w:val="00AB3C5A"/>
    <w:rsid w:val="00AB4A51"/>
    <w:rsid w:val="00AC2453"/>
    <w:rsid w:val="00AC5AE3"/>
    <w:rsid w:val="00AC69C8"/>
    <w:rsid w:val="00AD30DE"/>
    <w:rsid w:val="00AD5DDB"/>
    <w:rsid w:val="00AD67D7"/>
    <w:rsid w:val="00AE6B08"/>
    <w:rsid w:val="00AF191E"/>
    <w:rsid w:val="00B14470"/>
    <w:rsid w:val="00B25DD5"/>
    <w:rsid w:val="00B2751C"/>
    <w:rsid w:val="00B30E5C"/>
    <w:rsid w:val="00B333BD"/>
    <w:rsid w:val="00B37A6B"/>
    <w:rsid w:val="00B45839"/>
    <w:rsid w:val="00B4643C"/>
    <w:rsid w:val="00B506BA"/>
    <w:rsid w:val="00B53570"/>
    <w:rsid w:val="00B57C37"/>
    <w:rsid w:val="00B60E3A"/>
    <w:rsid w:val="00B65F20"/>
    <w:rsid w:val="00B80492"/>
    <w:rsid w:val="00B83A5B"/>
    <w:rsid w:val="00B858F5"/>
    <w:rsid w:val="00B95601"/>
    <w:rsid w:val="00BA44F9"/>
    <w:rsid w:val="00BA45FE"/>
    <w:rsid w:val="00BA4843"/>
    <w:rsid w:val="00BB3591"/>
    <w:rsid w:val="00BB5C5A"/>
    <w:rsid w:val="00BC1FA5"/>
    <w:rsid w:val="00BC4481"/>
    <w:rsid w:val="00BC4B39"/>
    <w:rsid w:val="00BC671F"/>
    <w:rsid w:val="00BD3E2D"/>
    <w:rsid w:val="00BD4EBE"/>
    <w:rsid w:val="00BD7DA5"/>
    <w:rsid w:val="00BE12F1"/>
    <w:rsid w:val="00BE6755"/>
    <w:rsid w:val="00BE72AF"/>
    <w:rsid w:val="00BE7EB8"/>
    <w:rsid w:val="00BF0D4A"/>
    <w:rsid w:val="00BF229A"/>
    <w:rsid w:val="00C03120"/>
    <w:rsid w:val="00C039A4"/>
    <w:rsid w:val="00C06094"/>
    <w:rsid w:val="00C06D97"/>
    <w:rsid w:val="00C137E0"/>
    <w:rsid w:val="00C22DCB"/>
    <w:rsid w:val="00C27DCD"/>
    <w:rsid w:val="00C27EC2"/>
    <w:rsid w:val="00C31C1C"/>
    <w:rsid w:val="00C42E02"/>
    <w:rsid w:val="00C45B64"/>
    <w:rsid w:val="00C5377E"/>
    <w:rsid w:val="00C544F8"/>
    <w:rsid w:val="00C55CAB"/>
    <w:rsid w:val="00C60961"/>
    <w:rsid w:val="00C6379C"/>
    <w:rsid w:val="00C64E7D"/>
    <w:rsid w:val="00C7038B"/>
    <w:rsid w:val="00C8286F"/>
    <w:rsid w:val="00C82F96"/>
    <w:rsid w:val="00C83348"/>
    <w:rsid w:val="00C85A3F"/>
    <w:rsid w:val="00C85B52"/>
    <w:rsid w:val="00CB643D"/>
    <w:rsid w:val="00CC358E"/>
    <w:rsid w:val="00CC4F3E"/>
    <w:rsid w:val="00CC6A7B"/>
    <w:rsid w:val="00CC70F9"/>
    <w:rsid w:val="00CE67DC"/>
    <w:rsid w:val="00CF0380"/>
    <w:rsid w:val="00CF7BCF"/>
    <w:rsid w:val="00D04C83"/>
    <w:rsid w:val="00D0724E"/>
    <w:rsid w:val="00D1300C"/>
    <w:rsid w:val="00D21698"/>
    <w:rsid w:val="00D2289A"/>
    <w:rsid w:val="00D258DC"/>
    <w:rsid w:val="00D25C8C"/>
    <w:rsid w:val="00D33D92"/>
    <w:rsid w:val="00D349D3"/>
    <w:rsid w:val="00D36D1F"/>
    <w:rsid w:val="00D428E2"/>
    <w:rsid w:val="00D44C58"/>
    <w:rsid w:val="00D57CD3"/>
    <w:rsid w:val="00D600D7"/>
    <w:rsid w:val="00D62299"/>
    <w:rsid w:val="00D717EF"/>
    <w:rsid w:val="00D723A1"/>
    <w:rsid w:val="00D73D50"/>
    <w:rsid w:val="00D7570A"/>
    <w:rsid w:val="00D77371"/>
    <w:rsid w:val="00D775DC"/>
    <w:rsid w:val="00D85053"/>
    <w:rsid w:val="00D86A11"/>
    <w:rsid w:val="00DB2781"/>
    <w:rsid w:val="00DB46D0"/>
    <w:rsid w:val="00DB7D7D"/>
    <w:rsid w:val="00DC2D06"/>
    <w:rsid w:val="00DC560C"/>
    <w:rsid w:val="00DC78B2"/>
    <w:rsid w:val="00DD293D"/>
    <w:rsid w:val="00DE3531"/>
    <w:rsid w:val="00DE5EDA"/>
    <w:rsid w:val="00DE7AD3"/>
    <w:rsid w:val="00DF49C4"/>
    <w:rsid w:val="00DF78B3"/>
    <w:rsid w:val="00E04F55"/>
    <w:rsid w:val="00E06C35"/>
    <w:rsid w:val="00E07C89"/>
    <w:rsid w:val="00E11077"/>
    <w:rsid w:val="00E122CD"/>
    <w:rsid w:val="00E132A5"/>
    <w:rsid w:val="00E1581F"/>
    <w:rsid w:val="00E42695"/>
    <w:rsid w:val="00E43B83"/>
    <w:rsid w:val="00E43F2E"/>
    <w:rsid w:val="00E50C84"/>
    <w:rsid w:val="00E53C10"/>
    <w:rsid w:val="00E63D89"/>
    <w:rsid w:val="00E674B5"/>
    <w:rsid w:val="00E67F84"/>
    <w:rsid w:val="00E70D11"/>
    <w:rsid w:val="00E74332"/>
    <w:rsid w:val="00E81BE7"/>
    <w:rsid w:val="00E82C21"/>
    <w:rsid w:val="00E94473"/>
    <w:rsid w:val="00EA1F25"/>
    <w:rsid w:val="00EA56DB"/>
    <w:rsid w:val="00EB10A7"/>
    <w:rsid w:val="00EB353F"/>
    <w:rsid w:val="00EB4026"/>
    <w:rsid w:val="00EC1323"/>
    <w:rsid w:val="00EC13CC"/>
    <w:rsid w:val="00EC7856"/>
    <w:rsid w:val="00ED0077"/>
    <w:rsid w:val="00ED27F2"/>
    <w:rsid w:val="00ED3B8B"/>
    <w:rsid w:val="00EE0E61"/>
    <w:rsid w:val="00EE246A"/>
    <w:rsid w:val="00EE4754"/>
    <w:rsid w:val="00EF385B"/>
    <w:rsid w:val="00F0008C"/>
    <w:rsid w:val="00F11AE6"/>
    <w:rsid w:val="00F15507"/>
    <w:rsid w:val="00F16367"/>
    <w:rsid w:val="00F172AE"/>
    <w:rsid w:val="00F26994"/>
    <w:rsid w:val="00F31EEF"/>
    <w:rsid w:val="00F35989"/>
    <w:rsid w:val="00F459E0"/>
    <w:rsid w:val="00F45B4C"/>
    <w:rsid w:val="00F51ABC"/>
    <w:rsid w:val="00F54B38"/>
    <w:rsid w:val="00F61660"/>
    <w:rsid w:val="00F65851"/>
    <w:rsid w:val="00F67644"/>
    <w:rsid w:val="00F75186"/>
    <w:rsid w:val="00F779B5"/>
    <w:rsid w:val="00F819E7"/>
    <w:rsid w:val="00F87585"/>
    <w:rsid w:val="00F956E0"/>
    <w:rsid w:val="00F959AC"/>
    <w:rsid w:val="00F96F98"/>
    <w:rsid w:val="00FA1D0F"/>
    <w:rsid w:val="00FA2729"/>
    <w:rsid w:val="00FA75AB"/>
    <w:rsid w:val="00FB21D4"/>
    <w:rsid w:val="00FB6B02"/>
    <w:rsid w:val="00FB787F"/>
    <w:rsid w:val="00FC0E07"/>
    <w:rsid w:val="00FC7FFE"/>
    <w:rsid w:val="00FD36DA"/>
    <w:rsid w:val="00FD57E6"/>
    <w:rsid w:val="00FD6185"/>
    <w:rsid w:val="00FD63EC"/>
    <w:rsid w:val="00FE128E"/>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00BE3E"/>
  <w15:docId w15:val="{9B779C54-D0FD-457B-A1E1-B77B935C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widowControl w:val="0"/>
      <w:suppressAutoHyphens/>
    </w:pPr>
    <w:rPr>
      <w:rFonts w:ascii="Arial" w:hAnsi="Arial" w:cs="Arial"/>
      <w:sz w:val="22"/>
      <w:szCs w:val="22"/>
      <w:lang w:eastAsia="en-US"/>
    </w:rPr>
  </w:style>
  <w:style w:type="paragraph" w:styleId="Heading1">
    <w:name w:val="heading 1"/>
    <w:basedOn w:val="Normal"/>
    <w:next w:val="Normal"/>
    <w:qFormat/>
    <w:rsid w:val="00240DBB"/>
    <w:pPr>
      <w:keepNext/>
      <w:numPr>
        <w:numId w:val="1"/>
      </w:numPr>
      <w:spacing w:before="240" w:after="60"/>
      <w:outlineLvl w:val="0"/>
    </w:pPr>
    <w:rPr>
      <w:rFonts w:ascii="Verdana" w:hAnsi="Verdana"/>
      <w:b/>
      <w:bCs/>
      <w:kern w:val="32"/>
      <w:sz w:val="24"/>
      <w:szCs w:val="32"/>
    </w:rPr>
  </w:style>
  <w:style w:type="paragraph" w:styleId="Heading2">
    <w:name w:val="heading 2"/>
    <w:basedOn w:val="Normal"/>
    <w:next w:val="Normal"/>
    <w:qFormat/>
    <w:rsid w:val="00FD57E6"/>
    <w:pPr>
      <w:keepNext/>
      <w:numPr>
        <w:ilvl w:val="1"/>
        <w:numId w:val="1"/>
      </w:numPr>
      <w:tabs>
        <w:tab w:val="clear" w:pos="5796"/>
        <w:tab w:val="left" w:pos="0"/>
      </w:tabs>
      <w:spacing w:before="240" w:after="60"/>
      <w:ind w:left="1009" w:hanging="1009"/>
      <w:outlineLvl w:val="1"/>
    </w:pPr>
    <w:rPr>
      <w:b/>
      <w:bCs/>
    </w:rPr>
  </w:style>
  <w:style w:type="paragraph" w:styleId="Heading3">
    <w:name w:val="heading 3"/>
    <w:basedOn w:val="Normal"/>
    <w:next w:val="Normal"/>
    <w:qFormat/>
    <w:pPr>
      <w:keepNext/>
      <w:numPr>
        <w:ilvl w:val="2"/>
        <w:numId w:val="1"/>
      </w:numPr>
      <w:spacing w:before="240" w:after="60"/>
      <w:outlineLvl w:val="2"/>
    </w:pPr>
    <w:rPr>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keepNext/>
      <w:jc w:val="center"/>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TableContents">
    <w:name w:val="Table Contents"/>
    <w:basedOn w:val="BodyText"/>
  </w:style>
  <w:style w:type="paragraph" w:customStyle="1" w:styleId="TableHeading">
    <w:name w:val="Table Heading"/>
    <w:basedOn w:val="TableContents"/>
    <w:pPr>
      <w:jc w:val="center"/>
    </w:pPr>
    <w:rPr>
      <w:b/>
      <w:i/>
    </w:rPr>
  </w:style>
  <w:style w:type="paragraph" w:customStyle="1" w:styleId="ContentsHeading">
    <w:name w:val="Contents Heading"/>
    <w:basedOn w:val="Normal"/>
    <w:pPr>
      <w:keepNext/>
      <w:spacing w:before="240" w:after="120"/>
    </w:pPr>
    <w:rPr>
      <w:b/>
      <w:sz w:val="32"/>
    </w:rPr>
  </w:style>
  <w:style w:type="paragraph" w:styleId="TOC1">
    <w:name w:val="toc 1"/>
    <w:basedOn w:val="Normal"/>
    <w:uiPriority w:val="39"/>
    <w:pPr>
      <w:tabs>
        <w:tab w:val="right" w:leader="dot" w:pos="9637"/>
      </w:tabs>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odyText">
    <w:name w:val="Body Text"/>
    <w:basedOn w:val="Normal"/>
    <w:link w:val="BodyTextChar"/>
    <w:pPr>
      <w:spacing w:after="120"/>
    </w:pPr>
  </w:style>
  <w:style w:type="paragraph" w:styleId="DocumentMap">
    <w:name w:val="Document Map"/>
    <w:basedOn w:val="Normal"/>
    <w:semiHidden/>
    <w:pPr>
      <w:shd w:val="clear" w:color="auto" w:fill="000080"/>
    </w:pPr>
    <w:rPr>
      <w:rFonts w:ascii="Tahoma" w:hAnsi="Tahoma" w:cs="Tahoma"/>
    </w:rPr>
  </w:style>
  <w:style w:type="paragraph" w:styleId="TOC2">
    <w:name w:val="toc 2"/>
    <w:basedOn w:val="Normal"/>
    <w:next w:val="Normal"/>
    <w:autoRedefine/>
    <w:uiPriority w:val="39"/>
    <w:pPr>
      <w:ind w:left="220"/>
    </w:pPr>
  </w:style>
  <w:style w:type="paragraph" w:styleId="Caption">
    <w:name w:val="caption"/>
    <w:basedOn w:val="Normal"/>
    <w:next w:val="Normal"/>
    <w:qFormat/>
    <w:pPr>
      <w:spacing w:before="120" w:after="120"/>
    </w:pPr>
    <w:rPr>
      <w:b/>
      <w:bCs/>
      <w:sz w:val="20"/>
      <w:szCs w:val="20"/>
    </w:rPr>
  </w:style>
  <w:style w:type="character" w:styleId="HTMLAcronym">
    <w:name w:val="HTML Acronym"/>
    <w:basedOn w:val="DefaultParagraphFont"/>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144"/>
      <w:jc w:val="both"/>
    </w:pPr>
  </w:style>
  <w:style w:type="paragraph" w:styleId="BodyTextIndent2">
    <w:name w:val="Body Text Indent 2"/>
    <w:basedOn w:val="Normal"/>
    <w:pPr>
      <w:ind w:left="114"/>
      <w:jc w:val="both"/>
    </w:pPr>
  </w:style>
  <w:style w:type="paragraph" w:styleId="BodyTextIndent3">
    <w:name w:val="Body Text Indent 3"/>
    <w:basedOn w:val="Normal"/>
    <w:pPr>
      <w:ind w:left="171"/>
    </w:pPr>
  </w:style>
  <w:style w:type="character" w:customStyle="1" w:styleId="BodyTextChar">
    <w:name w:val="Body Text Char"/>
    <w:basedOn w:val="DefaultParagraphFont"/>
    <w:link w:val="BodyText"/>
    <w:rsid w:val="00934E01"/>
    <w:rPr>
      <w:rFonts w:ascii="Arial" w:hAnsi="Arial" w:cs="Arial"/>
      <w:sz w:val="22"/>
      <w:szCs w:val="22"/>
      <w:lang w:val="en-AU" w:eastAsia="en-US" w:bidi="ar-SA"/>
    </w:rPr>
  </w:style>
  <w:style w:type="table" w:styleId="TableGrid">
    <w:name w:val="Table Grid"/>
    <w:basedOn w:val="TableNormal"/>
    <w:rsid w:val="00C83348"/>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96F98"/>
    <w:rPr>
      <w:rFonts w:ascii="Tahoma" w:hAnsi="Tahoma" w:cs="Tahoma"/>
      <w:sz w:val="16"/>
      <w:szCs w:val="16"/>
    </w:rPr>
  </w:style>
  <w:style w:type="paragraph" w:styleId="EndnoteText">
    <w:name w:val="endnote text"/>
    <w:basedOn w:val="Normal"/>
    <w:semiHidden/>
    <w:rsid w:val="00DC78B2"/>
    <w:pPr>
      <w:widowControl/>
      <w:suppressAutoHyphens w:val="0"/>
    </w:pPr>
    <w:rPr>
      <w:rFonts w:ascii="Courier" w:hAnsi="Courier" w:cs="Times New Roman"/>
      <w:sz w:val="24"/>
      <w:szCs w:val="20"/>
    </w:rPr>
  </w:style>
  <w:style w:type="character" w:styleId="PageNumber">
    <w:name w:val="page number"/>
    <w:basedOn w:val="DefaultParagraphFont"/>
    <w:rsid w:val="00302B62"/>
  </w:style>
  <w:style w:type="paragraph" w:styleId="FootnoteText">
    <w:name w:val="footnote text"/>
    <w:basedOn w:val="Normal"/>
    <w:semiHidden/>
    <w:rsid w:val="00226077"/>
    <w:rPr>
      <w:sz w:val="20"/>
      <w:szCs w:val="20"/>
    </w:rPr>
  </w:style>
  <w:style w:type="character" w:styleId="FootnoteReference">
    <w:name w:val="footnote reference"/>
    <w:basedOn w:val="DefaultParagraphFont"/>
    <w:semiHidden/>
    <w:rsid w:val="00226077"/>
    <w:rPr>
      <w:vertAlign w:val="superscript"/>
    </w:rPr>
  </w:style>
  <w:style w:type="paragraph" w:styleId="ListParagraph">
    <w:name w:val="List Paragraph"/>
    <w:basedOn w:val="Normal"/>
    <w:uiPriority w:val="34"/>
    <w:qFormat/>
    <w:rsid w:val="00686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r\Google%20Drive\IFB299\Team%20Agree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Team Agreement.dotx</Template>
  <TotalTime>87</TotalTime>
  <Pages>11</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ITB116 Project Plan Template - DRAFT</vt:lpstr>
    </vt:vector>
  </TitlesOfParts>
  <Company>QUT</Company>
  <LinksUpToDate>false</LinksUpToDate>
  <CharactersWithSpaces>13174</CharactersWithSpaces>
  <SharedDoc>false</SharedDoc>
  <HLinks>
    <vt:vector size="84" baseType="variant">
      <vt:variant>
        <vt:i4>1376306</vt:i4>
      </vt:variant>
      <vt:variant>
        <vt:i4>80</vt:i4>
      </vt:variant>
      <vt:variant>
        <vt:i4>0</vt:i4>
      </vt:variant>
      <vt:variant>
        <vt:i4>5</vt:i4>
      </vt:variant>
      <vt:variant>
        <vt:lpwstr/>
      </vt:variant>
      <vt:variant>
        <vt:lpwstr>_Toc140037015</vt:lpwstr>
      </vt:variant>
      <vt:variant>
        <vt:i4>1376306</vt:i4>
      </vt:variant>
      <vt:variant>
        <vt:i4>74</vt:i4>
      </vt:variant>
      <vt:variant>
        <vt:i4>0</vt:i4>
      </vt:variant>
      <vt:variant>
        <vt:i4>5</vt:i4>
      </vt:variant>
      <vt:variant>
        <vt:lpwstr/>
      </vt:variant>
      <vt:variant>
        <vt:lpwstr>_Toc140037014</vt:lpwstr>
      </vt:variant>
      <vt:variant>
        <vt:i4>1376306</vt:i4>
      </vt:variant>
      <vt:variant>
        <vt:i4>68</vt:i4>
      </vt:variant>
      <vt:variant>
        <vt:i4>0</vt:i4>
      </vt:variant>
      <vt:variant>
        <vt:i4>5</vt:i4>
      </vt:variant>
      <vt:variant>
        <vt:lpwstr/>
      </vt:variant>
      <vt:variant>
        <vt:lpwstr>_Toc140037013</vt:lpwstr>
      </vt:variant>
      <vt:variant>
        <vt:i4>1376306</vt:i4>
      </vt:variant>
      <vt:variant>
        <vt:i4>62</vt:i4>
      </vt:variant>
      <vt:variant>
        <vt:i4>0</vt:i4>
      </vt:variant>
      <vt:variant>
        <vt:i4>5</vt:i4>
      </vt:variant>
      <vt:variant>
        <vt:lpwstr/>
      </vt:variant>
      <vt:variant>
        <vt:lpwstr>_Toc140037012</vt:lpwstr>
      </vt:variant>
      <vt:variant>
        <vt:i4>1376306</vt:i4>
      </vt:variant>
      <vt:variant>
        <vt:i4>56</vt:i4>
      </vt:variant>
      <vt:variant>
        <vt:i4>0</vt:i4>
      </vt:variant>
      <vt:variant>
        <vt:i4>5</vt:i4>
      </vt:variant>
      <vt:variant>
        <vt:lpwstr/>
      </vt:variant>
      <vt:variant>
        <vt:lpwstr>_Toc140037011</vt:lpwstr>
      </vt:variant>
      <vt:variant>
        <vt:i4>1376306</vt:i4>
      </vt:variant>
      <vt:variant>
        <vt:i4>50</vt:i4>
      </vt:variant>
      <vt:variant>
        <vt:i4>0</vt:i4>
      </vt:variant>
      <vt:variant>
        <vt:i4>5</vt:i4>
      </vt:variant>
      <vt:variant>
        <vt:lpwstr/>
      </vt:variant>
      <vt:variant>
        <vt:lpwstr>_Toc140037010</vt:lpwstr>
      </vt:variant>
      <vt:variant>
        <vt:i4>1310770</vt:i4>
      </vt:variant>
      <vt:variant>
        <vt:i4>44</vt:i4>
      </vt:variant>
      <vt:variant>
        <vt:i4>0</vt:i4>
      </vt:variant>
      <vt:variant>
        <vt:i4>5</vt:i4>
      </vt:variant>
      <vt:variant>
        <vt:lpwstr/>
      </vt:variant>
      <vt:variant>
        <vt:lpwstr>_Toc140037009</vt:lpwstr>
      </vt:variant>
      <vt:variant>
        <vt:i4>1310770</vt:i4>
      </vt:variant>
      <vt:variant>
        <vt:i4>38</vt:i4>
      </vt:variant>
      <vt:variant>
        <vt:i4>0</vt:i4>
      </vt:variant>
      <vt:variant>
        <vt:i4>5</vt:i4>
      </vt:variant>
      <vt:variant>
        <vt:lpwstr/>
      </vt:variant>
      <vt:variant>
        <vt:lpwstr>_Toc140037008</vt:lpwstr>
      </vt:variant>
      <vt:variant>
        <vt:i4>1310770</vt:i4>
      </vt:variant>
      <vt:variant>
        <vt:i4>32</vt:i4>
      </vt:variant>
      <vt:variant>
        <vt:i4>0</vt:i4>
      </vt:variant>
      <vt:variant>
        <vt:i4>5</vt:i4>
      </vt:variant>
      <vt:variant>
        <vt:lpwstr/>
      </vt:variant>
      <vt:variant>
        <vt:lpwstr>_Toc140037007</vt:lpwstr>
      </vt:variant>
      <vt:variant>
        <vt:i4>1310770</vt:i4>
      </vt:variant>
      <vt:variant>
        <vt:i4>26</vt:i4>
      </vt:variant>
      <vt:variant>
        <vt:i4>0</vt:i4>
      </vt:variant>
      <vt:variant>
        <vt:i4>5</vt:i4>
      </vt:variant>
      <vt:variant>
        <vt:lpwstr/>
      </vt:variant>
      <vt:variant>
        <vt:lpwstr>_Toc140037006</vt:lpwstr>
      </vt:variant>
      <vt:variant>
        <vt:i4>1310770</vt:i4>
      </vt:variant>
      <vt:variant>
        <vt:i4>20</vt:i4>
      </vt:variant>
      <vt:variant>
        <vt:i4>0</vt:i4>
      </vt:variant>
      <vt:variant>
        <vt:i4>5</vt:i4>
      </vt:variant>
      <vt:variant>
        <vt:lpwstr/>
      </vt:variant>
      <vt:variant>
        <vt:lpwstr>_Toc140037005</vt:lpwstr>
      </vt:variant>
      <vt:variant>
        <vt:i4>1310770</vt:i4>
      </vt:variant>
      <vt:variant>
        <vt:i4>14</vt:i4>
      </vt:variant>
      <vt:variant>
        <vt:i4>0</vt:i4>
      </vt:variant>
      <vt:variant>
        <vt:i4>5</vt:i4>
      </vt:variant>
      <vt:variant>
        <vt:lpwstr/>
      </vt:variant>
      <vt:variant>
        <vt:lpwstr>_Toc140037004</vt:lpwstr>
      </vt:variant>
      <vt:variant>
        <vt:i4>1310770</vt:i4>
      </vt:variant>
      <vt:variant>
        <vt:i4>8</vt:i4>
      </vt:variant>
      <vt:variant>
        <vt:i4>0</vt:i4>
      </vt:variant>
      <vt:variant>
        <vt:i4>5</vt:i4>
      </vt:variant>
      <vt:variant>
        <vt:lpwstr/>
      </vt:variant>
      <vt:variant>
        <vt:lpwstr>_Toc140037003</vt:lpwstr>
      </vt:variant>
      <vt:variant>
        <vt:i4>1310770</vt:i4>
      </vt:variant>
      <vt:variant>
        <vt:i4>2</vt:i4>
      </vt:variant>
      <vt:variant>
        <vt:i4>0</vt:i4>
      </vt:variant>
      <vt:variant>
        <vt:i4>5</vt:i4>
      </vt:variant>
      <vt:variant>
        <vt:lpwstr/>
      </vt:variant>
      <vt:variant>
        <vt:lpwstr>_Toc140037002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ITB116 Project Plan Template - DRAFT</dc:title>
  <dc:creator>MELT</dc:creator>
  <cp:lastModifiedBy>Douglas Kumar</cp:lastModifiedBy>
  <cp:revision>5</cp:revision>
  <cp:lastPrinted>2007-07-16T01:45:00Z</cp:lastPrinted>
  <dcterms:created xsi:type="dcterms:W3CDTF">2016-07-12T06:00:00Z</dcterms:created>
  <dcterms:modified xsi:type="dcterms:W3CDTF">2017-07-27T07:21:00Z</dcterms:modified>
</cp:coreProperties>
</file>